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F26" w:rsidRPr="0079523E" w:rsidRDefault="00D13F26" w:rsidP="00D13F26">
      <w:pPr>
        <w:jc w:val="center"/>
        <w:rPr>
          <w:b/>
          <w:sz w:val="28"/>
          <w:szCs w:val="28"/>
        </w:rPr>
      </w:pPr>
      <w:r w:rsidRPr="0079523E">
        <w:rPr>
          <w:b/>
          <w:sz w:val="28"/>
          <w:szCs w:val="28"/>
        </w:rPr>
        <w:t>Министерство образования и науки Российской Федерации</w:t>
      </w:r>
    </w:p>
    <w:p w:rsidR="00D13F26" w:rsidRPr="00D408E3" w:rsidRDefault="00D13F26" w:rsidP="00D13F26">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D13F26" w:rsidRPr="00D408E3" w:rsidRDefault="00D13F26" w:rsidP="00D13F26">
      <w:pPr>
        <w:jc w:val="center"/>
        <w:rPr>
          <w:b/>
          <w:sz w:val="28"/>
          <w:szCs w:val="28"/>
        </w:rPr>
      </w:pPr>
      <w:r w:rsidRPr="00D408E3">
        <w:rPr>
          <w:b/>
          <w:sz w:val="28"/>
          <w:szCs w:val="28"/>
        </w:rPr>
        <w:t>«Российский экономический университет имени Г.В. Плеханова»</w:t>
      </w:r>
    </w:p>
    <w:p w:rsidR="00D13F26" w:rsidRPr="00D408E3" w:rsidRDefault="00D13F26" w:rsidP="00D13F26">
      <w:pPr>
        <w:jc w:val="center"/>
        <w:rPr>
          <w:b/>
          <w:sz w:val="28"/>
          <w:szCs w:val="28"/>
        </w:rPr>
      </w:pPr>
      <w:r w:rsidRPr="00D408E3">
        <w:rPr>
          <w:b/>
          <w:sz w:val="28"/>
          <w:szCs w:val="28"/>
        </w:rPr>
        <w:t>Саратовский социально-экономический институт (филиал)</w:t>
      </w:r>
    </w:p>
    <w:p w:rsidR="00D13F26" w:rsidRDefault="00D13F26" w:rsidP="00D13F26"/>
    <w:p w:rsidR="00D13F26" w:rsidRDefault="00146B04" w:rsidP="00146B04">
      <w:pPr>
        <w:jc w:val="right"/>
      </w:pPr>
      <w:r>
        <w:rPr>
          <w:noProof/>
        </w:rPr>
        <w:drawing>
          <wp:inline distT="0" distB="0" distL="0" distR="0">
            <wp:extent cx="4644390" cy="2017395"/>
            <wp:effectExtent l="19050" t="0" r="3810"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8040" b="7474"/>
                    <a:stretch>
                      <a:fillRect/>
                    </a:stretch>
                  </pic:blipFill>
                  <pic:spPr bwMode="auto">
                    <a:xfrm>
                      <a:off x="0" y="0"/>
                      <a:ext cx="4644390" cy="2017395"/>
                    </a:xfrm>
                    <a:prstGeom prst="rect">
                      <a:avLst/>
                    </a:prstGeom>
                    <a:noFill/>
                    <a:ln w="9525">
                      <a:noFill/>
                      <a:miter lim="800000"/>
                      <a:headEnd/>
                      <a:tailEnd/>
                    </a:ln>
                  </pic:spPr>
                </pic:pic>
              </a:graphicData>
            </a:graphic>
          </wp:inline>
        </w:drawing>
      </w:r>
    </w:p>
    <w:p w:rsidR="00D13F26" w:rsidRDefault="00D13F26" w:rsidP="00D13F26"/>
    <w:p w:rsidR="00D13F26" w:rsidRDefault="00D13F26" w:rsidP="00D13F26">
      <w:pPr>
        <w:tabs>
          <w:tab w:val="left" w:pos="4962"/>
        </w:tabs>
      </w:pPr>
    </w:p>
    <w:p w:rsidR="00D13F26" w:rsidRDefault="00D13F26" w:rsidP="00D13F26"/>
    <w:p w:rsidR="00D13F26" w:rsidRDefault="00D13F26" w:rsidP="00D13F26"/>
    <w:p w:rsidR="00D13F26" w:rsidRPr="00B80D86" w:rsidRDefault="00D13F26" w:rsidP="00D13F26">
      <w:pPr>
        <w:jc w:val="center"/>
        <w:rPr>
          <w:b/>
          <w:sz w:val="28"/>
          <w:szCs w:val="28"/>
        </w:rPr>
      </w:pPr>
      <w:r w:rsidRPr="00B80D86">
        <w:rPr>
          <w:b/>
          <w:sz w:val="28"/>
          <w:szCs w:val="28"/>
        </w:rPr>
        <w:t xml:space="preserve">Кафедра </w:t>
      </w:r>
      <w:r w:rsidRPr="00874F4F">
        <w:rPr>
          <w:b/>
          <w:noProof/>
          <w:sz w:val="28"/>
          <w:szCs w:val="28"/>
        </w:rPr>
        <w:t>переводоведения и межкультурной коммуникации</w:t>
      </w:r>
    </w:p>
    <w:p w:rsidR="00D13F26" w:rsidRDefault="00D13F26" w:rsidP="00D13F26"/>
    <w:p w:rsidR="00D13F26" w:rsidRDefault="00D13F26" w:rsidP="00D13F26"/>
    <w:p w:rsidR="00D13F26" w:rsidRDefault="00D13F26" w:rsidP="00D13F26"/>
    <w:p w:rsidR="00D13F26" w:rsidRDefault="00D13F26" w:rsidP="00D13F26">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D13F26" w:rsidRDefault="00D13F26" w:rsidP="00D13F26">
      <w:pPr>
        <w:jc w:val="center"/>
        <w:rPr>
          <w:b/>
          <w:sz w:val="28"/>
          <w:szCs w:val="28"/>
        </w:rPr>
      </w:pPr>
    </w:p>
    <w:p w:rsidR="00D13F26" w:rsidRPr="00F70946" w:rsidRDefault="00D13F26" w:rsidP="00D13F26">
      <w:pPr>
        <w:jc w:val="center"/>
        <w:rPr>
          <w:b/>
          <w:sz w:val="28"/>
          <w:szCs w:val="28"/>
        </w:rPr>
      </w:pPr>
      <w:r w:rsidRPr="00874F4F">
        <w:rPr>
          <w:b/>
          <w:noProof/>
          <w:sz w:val="28"/>
          <w:szCs w:val="28"/>
          <w:u w:val="single"/>
        </w:rPr>
        <w:t>Б1.В.ДВ.</w:t>
      </w:r>
      <w:r w:rsidR="00104141">
        <w:rPr>
          <w:b/>
          <w:noProof/>
          <w:sz w:val="28"/>
          <w:szCs w:val="28"/>
          <w:u w:val="single"/>
        </w:rPr>
        <w:t>0</w:t>
      </w:r>
      <w:r w:rsidRPr="00874F4F">
        <w:rPr>
          <w:b/>
          <w:noProof/>
          <w:sz w:val="28"/>
          <w:szCs w:val="28"/>
          <w:u w:val="single"/>
        </w:rPr>
        <w:t>1.</w:t>
      </w:r>
      <w:r w:rsidR="00104141">
        <w:rPr>
          <w:b/>
          <w:noProof/>
          <w:sz w:val="28"/>
          <w:szCs w:val="28"/>
          <w:u w:val="single"/>
        </w:rPr>
        <w:t>0</w:t>
      </w:r>
      <w:r w:rsidRPr="00874F4F">
        <w:rPr>
          <w:b/>
          <w:noProof/>
          <w:sz w:val="28"/>
          <w:szCs w:val="28"/>
          <w:u w:val="single"/>
        </w:rPr>
        <w:t>2</w:t>
      </w:r>
      <w:r>
        <w:rPr>
          <w:b/>
          <w:sz w:val="28"/>
          <w:szCs w:val="28"/>
        </w:rPr>
        <w:t xml:space="preserve">  </w:t>
      </w:r>
      <w:r w:rsidRPr="00874F4F">
        <w:rPr>
          <w:b/>
          <w:bCs/>
          <w:caps/>
          <w:noProof/>
          <w:sz w:val="28"/>
          <w:szCs w:val="28"/>
        </w:rPr>
        <w:t>Культура речи и деловое общение</w:t>
      </w:r>
    </w:p>
    <w:p w:rsidR="00D13F26" w:rsidRDefault="00D13F26" w:rsidP="00D13F26"/>
    <w:p w:rsidR="00D13F26" w:rsidRPr="00A308FD" w:rsidRDefault="00D13F26" w:rsidP="00D13F26">
      <w:pPr>
        <w:ind w:left="720"/>
        <w:jc w:val="center"/>
        <w:rPr>
          <w:b/>
          <w:sz w:val="28"/>
          <w:szCs w:val="28"/>
        </w:rPr>
      </w:pPr>
    </w:p>
    <w:p w:rsidR="00D13F26" w:rsidRDefault="00D13F26" w:rsidP="00D13F26">
      <w:pPr>
        <w:ind w:left="720"/>
        <w:jc w:val="center"/>
        <w:rPr>
          <w:b/>
          <w:i/>
          <w:sz w:val="28"/>
          <w:szCs w:val="28"/>
        </w:rPr>
      </w:pPr>
    </w:p>
    <w:p w:rsidR="00D13F26" w:rsidRPr="00B80D86" w:rsidRDefault="00D13F26" w:rsidP="00D13F26">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D13F26" w:rsidRPr="00A308FD" w:rsidRDefault="00D13F26" w:rsidP="00D13F26">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D13F26" w:rsidRDefault="00D13F26" w:rsidP="00D13F26">
      <w:pPr>
        <w:ind w:left="720"/>
        <w:jc w:val="center"/>
        <w:rPr>
          <w:b/>
          <w:i/>
          <w:sz w:val="28"/>
          <w:szCs w:val="28"/>
        </w:rPr>
      </w:pPr>
    </w:p>
    <w:p w:rsidR="00D13F26" w:rsidRPr="00A308FD" w:rsidRDefault="00D13F26" w:rsidP="00D13F26">
      <w:pPr>
        <w:ind w:left="720"/>
        <w:jc w:val="center"/>
        <w:rPr>
          <w:i/>
          <w:sz w:val="28"/>
          <w:szCs w:val="28"/>
        </w:rPr>
      </w:pPr>
      <w:r>
        <w:rPr>
          <w:b/>
          <w:i/>
          <w:sz w:val="28"/>
          <w:szCs w:val="28"/>
        </w:rPr>
        <w:t>«Информационные системы управления бизнесом»</w:t>
      </w:r>
    </w:p>
    <w:p w:rsidR="00D13F26" w:rsidRPr="00A308FD" w:rsidRDefault="00D13F26" w:rsidP="00D13F26">
      <w:pPr>
        <w:jc w:val="center"/>
        <w:rPr>
          <w:b/>
          <w:i/>
          <w:sz w:val="28"/>
          <w:szCs w:val="28"/>
        </w:rPr>
      </w:pPr>
    </w:p>
    <w:p w:rsidR="00D13F26" w:rsidRDefault="00D13F26" w:rsidP="00D13F26">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D13F26" w:rsidRDefault="00D13F26" w:rsidP="00D13F26">
      <w:pPr>
        <w:ind w:left="720"/>
        <w:jc w:val="center"/>
        <w:rPr>
          <w:i/>
          <w:color w:val="000000"/>
          <w:sz w:val="28"/>
          <w:szCs w:val="28"/>
          <w:u w:val="single"/>
        </w:rPr>
      </w:pPr>
    </w:p>
    <w:p w:rsidR="00D13F26" w:rsidRPr="00DF047E" w:rsidRDefault="00D13F26" w:rsidP="00D13F26">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tabs>
          <w:tab w:val="left" w:pos="6210"/>
        </w:tabs>
      </w:pPr>
    </w:p>
    <w:p w:rsidR="00D13F26" w:rsidRDefault="00D13F26" w:rsidP="00D13F26">
      <w:pPr>
        <w:jc w:val="center"/>
        <w:rPr>
          <w:sz w:val="24"/>
          <w:szCs w:val="24"/>
        </w:rPr>
      </w:pPr>
    </w:p>
    <w:p w:rsidR="00D13F26" w:rsidRDefault="00D13F26" w:rsidP="00D13F26">
      <w:pPr>
        <w:rPr>
          <w:sz w:val="24"/>
          <w:szCs w:val="24"/>
        </w:rPr>
      </w:pPr>
    </w:p>
    <w:p w:rsidR="00D13F26" w:rsidRPr="007F7CA0" w:rsidRDefault="00D13F26" w:rsidP="00D13F26">
      <w:pPr>
        <w:jc w:val="center"/>
      </w:pPr>
      <w:r>
        <w:rPr>
          <w:sz w:val="24"/>
          <w:szCs w:val="24"/>
        </w:rPr>
        <w:t>Саратов</w:t>
      </w:r>
      <w:r w:rsidRPr="00B80D86">
        <w:rPr>
          <w:sz w:val="24"/>
          <w:szCs w:val="24"/>
        </w:rPr>
        <w:t xml:space="preserve"> – 2</w:t>
      </w:r>
      <w:r>
        <w:rPr>
          <w:sz w:val="24"/>
          <w:szCs w:val="24"/>
        </w:rPr>
        <w:t>016 г.</w:t>
      </w:r>
    </w:p>
    <w:p w:rsidR="00402DAA" w:rsidRDefault="0081175C" w:rsidP="00402DAA">
      <w:pPr>
        <w:jc w:val="both"/>
        <w:rPr>
          <w:sz w:val="24"/>
          <w:szCs w:val="24"/>
        </w:rPr>
      </w:pPr>
      <w:r w:rsidRPr="001F7CED">
        <w:br w:type="page"/>
      </w:r>
      <w:r w:rsidR="00402DAA">
        <w:rPr>
          <w:sz w:val="24"/>
          <w:szCs w:val="24"/>
        </w:rPr>
        <w:lastRenderedPageBreak/>
        <w:t>Р</w:t>
      </w:r>
      <w:r w:rsidR="00402DAA" w:rsidRPr="00D84747">
        <w:rPr>
          <w:sz w:val="24"/>
          <w:szCs w:val="24"/>
        </w:rPr>
        <w:t>абоч</w:t>
      </w:r>
      <w:r w:rsidR="00402DAA">
        <w:rPr>
          <w:sz w:val="24"/>
          <w:szCs w:val="24"/>
        </w:rPr>
        <w:t>ая программа</w:t>
      </w:r>
      <w:r w:rsidR="00402DAA" w:rsidRPr="00D84747">
        <w:rPr>
          <w:sz w:val="24"/>
          <w:szCs w:val="24"/>
        </w:rPr>
        <w:t xml:space="preserve"> утвержден</w:t>
      </w:r>
      <w:r w:rsidR="00402DAA">
        <w:rPr>
          <w:sz w:val="24"/>
          <w:szCs w:val="24"/>
        </w:rPr>
        <w:t>а</w:t>
      </w:r>
      <w:r w:rsidR="00402DAA" w:rsidRPr="00D84747">
        <w:rPr>
          <w:sz w:val="24"/>
          <w:szCs w:val="24"/>
        </w:rPr>
        <w:t xml:space="preserve"> на заседании кафедры </w:t>
      </w:r>
      <w:r w:rsidR="00402DAA">
        <w:rPr>
          <w:sz w:val="24"/>
          <w:szCs w:val="24"/>
        </w:rPr>
        <w:t>информационных систем в экономике</w:t>
      </w:r>
      <w:r w:rsidR="00402DAA" w:rsidRPr="00D84747">
        <w:rPr>
          <w:sz w:val="24"/>
          <w:szCs w:val="24"/>
        </w:rPr>
        <w:t>,</w:t>
      </w:r>
    </w:p>
    <w:p w:rsidR="00402DAA" w:rsidRPr="00D84747" w:rsidRDefault="00402DAA" w:rsidP="00402DAA">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402DAA" w:rsidRPr="00D84747" w:rsidRDefault="00402DAA" w:rsidP="00402DAA">
      <w:pPr>
        <w:jc w:val="both"/>
        <w:rPr>
          <w:sz w:val="24"/>
          <w:szCs w:val="24"/>
        </w:rPr>
      </w:pPr>
    </w:p>
    <w:p w:rsidR="00402DAA" w:rsidRPr="00D84747" w:rsidRDefault="00402DAA" w:rsidP="00402DAA">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402DAA" w:rsidRPr="00D84747" w:rsidRDefault="00402DAA" w:rsidP="00402DAA">
      <w:pPr>
        <w:ind w:left="5724" w:firstLine="648"/>
        <w:jc w:val="both"/>
        <w:rPr>
          <w:sz w:val="24"/>
          <w:szCs w:val="24"/>
        </w:rPr>
      </w:pPr>
      <w:r w:rsidRPr="006F0807">
        <w:rPr>
          <w:sz w:val="16"/>
          <w:szCs w:val="16"/>
        </w:rPr>
        <w:t>(Ф.И.О.)</w:t>
      </w:r>
    </w:p>
    <w:p w:rsidR="00402DAA" w:rsidRPr="00D84747" w:rsidRDefault="00402DAA" w:rsidP="00402DAA">
      <w:pPr>
        <w:jc w:val="both"/>
        <w:rPr>
          <w:sz w:val="24"/>
          <w:szCs w:val="24"/>
        </w:rPr>
      </w:pPr>
    </w:p>
    <w:p w:rsidR="00402DAA" w:rsidRPr="00D84747" w:rsidRDefault="00402DAA" w:rsidP="00402DAA">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402DAA" w:rsidRPr="00D84747" w:rsidRDefault="00402DAA" w:rsidP="00402DAA">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402DAA" w:rsidRPr="00D84747" w:rsidRDefault="00402DAA" w:rsidP="00402DAA">
      <w:pPr>
        <w:jc w:val="both"/>
        <w:rPr>
          <w:sz w:val="24"/>
          <w:szCs w:val="24"/>
        </w:rPr>
      </w:pPr>
    </w:p>
    <w:p w:rsidR="00402DAA" w:rsidRPr="00D84747" w:rsidRDefault="00402DAA" w:rsidP="00402DAA">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402DAA" w:rsidRPr="006F0807" w:rsidRDefault="00402DAA" w:rsidP="00402DAA">
      <w:pPr>
        <w:tabs>
          <w:tab w:val="left" w:pos="6237"/>
        </w:tabs>
        <w:ind w:left="3600" w:firstLine="648"/>
        <w:jc w:val="both"/>
        <w:rPr>
          <w:sz w:val="16"/>
          <w:szCs w:val="16"/>
        </w:rPr>
      </w:pPr>
      <w:r>
        <w:rPr>
          <w:sz w:val="24"/>
          <w:szCs w:val="24"/>
        </w:rPr>
        <w:tab/>
        <w:t xml:space="preserve">   </w:t>
      </w:r>
      <w:r w:rsidRPr="006F0807">
        <w:rPr>
          <w:sz w:val="16"/>
          <w:szCs w:val="16"/>
        </w:rPr>
        <w:t>(Ф.И.О.)</w:t>
      </w:r>
    </w:p>
    <w:p w:rsidR="00402DAA" w:rsidRDefault="00402DAA" w:rsidP="00402DAA">
      <w:pPr>
        <w:jc w:val="both"/>
        <w:rPr>
          <w:noProof/>
          <w:sz w:val="24"/>
          <w:szCs w:val="24"/>
        </w:rPr>
      </w:pPr>
    </w:p>
    <w:p w:rsidR="00402DAA" w:rsidRPr="00D84747" w:rsidRDefault="00402DAA" w:rsidP="00402DAA">
      <w:pPr>
        <w:jc w:val="both"/>
        <w:rPr>
          <w:sz w:val="24"/>
          <w:szCs w:val="24"/>
        </w:rPr>
      </w:pPr>
    </w:p>
    <w:p w:rsidR="00402DAA" w:rsidRPr="00D84747" w:rsidRDefault="00402DAA" w:rsidP="00402DAA">
      <w:pPr>
        <w:jc w:val="both"/>
        <w:rPr>
          <w:sz w:val="24"/>
          <w:szCs w:val="24"/>
        </w:rPr>
      </w:pPr>
    </w:p>
    <w:p w:rsidR="00402DAA" w:rsidRPr="00D84747" w:rsidRDefault="00402DAA" w:rsidP="00402DAA">
      <w:pPr>
        <w:jc w:val="both"/>
        <w:rPr>
          <w:sz w:val="24"/>
          <w:szCs w:val="24"/>
        </w:rPr>
      </w:pPr>
    </w:p>
    <w:p w:rsidR="00402DAA" w:rsidRDefault="00402DAA" w:rsidP="00402DAA">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402DAA" w:rsidRPr="00ED3340" w:rsidRDefault="00402DAA" w:rsidP="00402DAA">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402DAA" w:rsidRPr="00ED3340" w:rsidRDefault="00402DAA" w:rsidP="00402DAA">
      <w:pPr>
        <w:jc w:val="both"/>
        <w:rPr>
          <w:i/>
          <w:szCs w:val="24"/>
        </w:rPr>
      </w:pPr>
    </w:p>
    <w:p w:rsidR="00402DAA" w:rsidRDefault="00402DAA" w:rsidP="00402DAA">
      <w:pPr>
        <w:jc w:val="both"/>
        <w:rPr>
          <w:sz w:val="24"/>
          <w:szCs w:val="24"/>
        </w:rPr>
      </w:pPr>
    </w:p>
    <w:p w:rsidR="00402DAA" w:rsidRPr="00D84747" w:rsidRDefault="00402DAA" w:rsidP="00402DAA">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02DAA" w:rsidRPr="00D84747" w:rsidRDefault="00402DAA" w:rsidP="00402DAA">
      <w:pPr>
        <w:ind w:left="3600"/>
        <w:jc w:val="both"/>
        <w:rPr>
          <w:sz w:val="24"/>
          <w:szCs w:val="24"/>
        </w:rPr>
      </w:pPr>
      <w:r w:rsidRPr="00D84747">
        <w:rPr>
          <w:sz w:val="24"/>
          <w:szCs w:val="24"/>
        </w:rPr>
        <w:t xml:space="preserve">      (подпись)                        (Ф.И.О.)</w:t>
      </w:r>
    </w:p>
    <w:p w:rsidR="00402DAA" w:rsidRPr="00D84747" w:rsidRDefault="00402DAA" w:rsidP="00402DAA">
      <w:pPr>
        <w:jc w:val="both"/>
        <w:rPr>
          <w:sz w:val="24"/>
          <w:szCs w:val="24"/>
        </w:rPr>
      </w:pPr>
    </w:p>
    <w:p w:rsidR="00402DAA" w:rsidRPr="00D84747" w:rsidRDefault="00402DAA" w:rsidP="00402DAA">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402DAA" w:rsidRPr="00D84747" w:rsidRDefault="00402DAA" w:rsidP="00402DAA">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402DAA" w:rsidRPr="00D84747" w:rsidRDefault="00402DAA" w:rsidP="00402DAA">
      <w:pPr>
        <w:jc w:val="both"/>
        <w:rPr>
          <w:sz w:val="24"/>
          <w:szCs w:val="24"/>
        </w:rPr>
      </w:pPr>
    </w:p>
    <w:p w:rsidR="00402DAA" w:rsidRPr="00D84747" w:rsidRDefault="00402DAA" w:rsidP="00402DAA">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02DAA" w:rsidRPr="00D84747" w:rsidRDefault="00402DAA" w:rsidP="00402DAA">
      <w:pPr>
        <w:ind w:left="2160"/>
        <w:jc w:val="both"/>
        <w:rPr>
          <w:sz w:val="24"/>
          <w:szCs w:val="24"/>
        </w:rPr>
      </w:pPr>
      <w:r w:rsidRPr="00D84747">
        <w:rPr>
          <w:sz w:val="24"/>
          <w:szCs w:val="24"/>
        </w:rPr>
        <w:t>(подпись)                                   (Ф.И.О.)</w:t>
      </w:r>
    </w:p>
    <w:p w:rsidR="00402DAA" w:rsidRPr="00D84747" w:rsidRDefault="00402DAA" w:rsidP="00402DAA">
      <w:pPr>
        <w:jc w:val="both"/>
        <w:rPr>
          <w:sz w:val="24"/>
          <w:szCs w:val="24"/>
        </w:rPr>
      </w:pPr>
    </w:p>
    <w:p w:rsidR="00402DAA" w:rsidRPr="00D84747" w:rsidRDefault="00402DAA" w:rsidP="00402DAA">
      <w:pPr>
        <w:jc w:val="both"/>
        <w:rPr>
          <w:sz w:val="24"/>
          <w:szCs w:val="24"/>
        </w:rPr>
      </w:pPr>
    </w:p>
    <w:p w:rsidR="00402DAA" w:rsidRPr="00D84747" w:rsidRDefault="00402DAA" w:rsidP="00402DAA">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402DAA" w:rsidRPr="00D84747" w:rsidRDefault="00402DAA" w:rsidP="00402DAA">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402DAA" w:rsidRPr="00D84747" w:rsidRDefault="00402DAA" w:rsidP="00402DAA">
      <w:pPr>
        <w:jc w:val="both"/>
        <w:rPr>
          <w:sz w:val="24"/>
          <w:szCs w:val="24"/>
        </w:rPr>
      </w:pPr>
    </w:p>
    <w:p w:rsidR="00402DAA" w:rsidRPr="00D84747" w:rsidRDefault="00402DAA" w:rsidP="00402DAA">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02DAA" w:rsidRPr="00D84747" w:rsidRDefault="00402DAA" w:rsidP="00402DAA">
      <w:pPr>
        <w:ind w:left="3600"/>
        <w:jc w:val="both"/>
        <w:rPr>
          <w:sz w:val="24"/>
          <w:szCs w:val="24"/>
        </w:rPr>
      </w:pPr>
      <w:r w:rsidRPr="00D84747">
        <w:rPr>
          <w:sz w:val="24"/>
          <w:szCs w:val="24"/>
        </w:rPr>
        <w:t xml:space="preserve">      (подпись)                        (Ф.И.О.)</w:t>
      </w:r>
    </w:p>
    <w:p w:rsidR="00402DAA" w:rsidRPr="00D84747" w:rsidRDefault="00402DAA" w:rsidP="00402DAA">
      <w:pPr>
        <w:jc w:val="both"/>
        <w:rPr>
          <w:sz w:val="24"/>
          <w:szCs w:val="24"/>
        </w:rPr>
      </w:pPr>
    </w:p>
    <w:p w:rsidR="00402DAA" w:rsidRPr="00D84747" w:rsidRDefault="00402DAA" w:rsidP="00402DAA">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402DAA" w:rsidRPr="00D84747" w:rsidRDefault="00402DAA" w:rsidP="00402DAA">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402DAA" w:rsidRPr="00D84747" w:rsidRDefault="00402DAA" w:rsidP="00402DAA">
      <w:pPr>
        <w:jc w:val="both"/>
        <w:rPr>
          <w:sz w:val="24"/>
          <w:szCs w:val="24"/>
        </w:rPr>
      </w:pPr>
    </w:p>
    <w:p w:rsidR="00402DAA" w:rsidRPr="00D84747" w:rsidRDefault="00402DAA" w:rsidP="00402DAA">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402DAA" w:rsidRPr="00AA748A" w:rsidRDefault="00402DAA" w:rsidP="00402DAA">
      <w:pPr>
        <w:ind w:left="2160"/>
        <w:jc w:val="both"/>
        <w:rPr>
          <w:sz w:val="24"/>
          <w:szCs w:val="24"/>
        </w:rPr>
      </w:pPr>
      <w:r w:rsidRPr="00D84747">
        <w:rPr>
          <w:sz w:val="24"/>
          <w:szCs w:val="24"/>
        </w:rPr>
        <w:t>(подпись)                                   (Ф.И.О.)</w:t>
      </w:r>
      <w:r w:rsidRPr="00AA748A">
        <w:rPr>
          <w:sz w:val="24"/>
          <w:szCs w:val="24"/>
        </w:rPr>
        <w:t xml:space="preserve"> </w:t>
      </w:r>
    </w:p>
    <w:p w:rsidR="00402DAA" w:rsidRDefault="00402DAA" w:rsidP="00402DAA">
      <w:pPr>
        <w:jc w:val="center"/>
        <w:rPr>
          <w:sz w:val="24"/>
          <w:szCs w:val="28"/>
        </w:rPr>
      </w:pPr>
      <w:r>
        <w:rPr>
          <w:sz w:val="24"/>
          <w:szCs w:val="28"/>
        </w:rPr>
        <w:t xml:space="preserve"> </w:t>
      </w:r>
    </w:p>
    <w:p w:rsidR="00402DAA" w:rsidRDefault="00402DAA">
      <w:pPr>
        <w:rPr>
          <w:sz w:val="24"/>
          <w:szCs w:val="24"/>
        </w:rPr>
      </w:pPr>
      <w:r>
        <w:rPr>
          <w:sz w:val="24"/>
          <w:szCs w:val="24"/>
        </w:rPr>
        <w:br w:type="page"/>
      </w:r>
    </w:p>
    <w:p w:rsidR="00683A3F" w:rsidRPr="001F7CED" w:rsidRDefault="006062BD" w:rsidP="00402DAA">
      <w:pPr>
        <w:jc w:val="both"/>
        <w:rPr>
          <w:sz w:val="24"/>
          <w:szCs w:val="24"/>
        </w:rPr>
      </w:pPr>
      <w:r w:rsidRPr="001F7CED">
        <w:rPr>
          <w:sz w:val="24"/>
          <w:szCs w:val="24"/>
        </w:rPr>
        <w:lastRenderedPageBreak/>
        <w:t xml:space="preserve">Дополнения и изменения, внесенные </w:t>
      </w:r>
      <w:r w:rsidR="0081175C" w:rsidRPr="001F7CED">
        <w:rPr>
          <w:sz w:val="24"/>
          <w:szCs w:val="24"/>
        </w:rPr>
        <w:t xml:space="preserve"> </w:t>
      </w:r>
      <w:r w:rsidR="00276B01" w:rsidRPr="001F7CED">
        <w:rPr>
          <w:sz w:val="24"/>
          <w:szCs w:val="24"/>
        </w:rPr>
        <w:t>в рабоч</w:t>
      </w:r>
      <w:r w:rsidR="00DD4C75" w:rsidRPr="001F7CED">
        <w:rPr>
          <w:sz w:val="24"/>
          <w:szCs w:val="24"/>
        </w:rPr>
        <w:t>ую</w:t>
      </w:r>
      <w:r w:rsidR="00276B01" w:rsidRPr="001F7CED">
        <w:rPr>
          <w:sz w:val="24"/>
          <w:szCs w:val="24"/>
        </w:rPr>
        <w:t xml:space="preserve"> программ</w:t>
      </w:r>
      <w:r w:rsidR="00DD4C75" w:rsidRPr="001F7CED">
        <w:rPr>
          <w:sz w:val="24"/>
          <w:szCs w:val="24"/>
        </w:rPr>
        <w:t>у</w:t>
      </w:r>
      <w:r w:rsidR="00683A3F" w:rsidRPr="001F7CED">
        <w:rPr>
          <w:sz w:val="24"/>
          <w:szCs w:val="24"/>
        </w:rPr>
        <w:t xml:space="preserve"> «______________________»</w:t>
      </w:r>
      <w:r w:rsidR="00276B01" w:rsidRPr="001F7CED">
        <w:rPr>
          <w:sz w:val="24"/>
          <w:szCs w:val="24"/>
        </w:rPr>
        <w:t xml:space="preserve">, </w:t>
      </w:r>
    </w:p>
    <w:p w:rsidR="00683A3F" w:rsidRPr="001F7CED" w:rsidRDefault="00683A3F" w:rsidP="00D60F75">
      <w:pPr>
        <w:rPr>
          <w:i/>
          <w:sz w:val="16"/>
          <w:szCs w:val="16"/>
        </w:rPr>
      </w:pPr>
      <w:r w:rsidRPr="001F7CED">
        <w:rPr>
          <w:sz w:val="16"/>
          <w:szCs w:val="16"/>
        </w:rPr>
        <w:t xml:space="preserve">                                                                                                                                                                              </w:t>
      </w:r>
      <w:r w:rsidRPr="001F7CED">
        <w:rPr>
          <w:i/>
          <w:sz w:val="16"/>
          <w:szCs w:val="16"/>
        </w:rPr>
        <w:t>название дисциплины</w:t>
      </w:r>
    </w:p>
    <w:p w:rsidR="0081175C" w:rsidRPr="001F7CED" w:rsidRDefault="0081175C" w:rsidP="00D60F75">
      <w:pPr>
        <w:rPr>
          <w:sz w:val="24"/>
          <w:szCs w:val="24"/>
        </w:rPr>
      </w:pPr>
      <w:r w:rsidRPr="001F7CED">
        <w:rPr>
          <w:sz w:val="24"/>
          <w:szCs w:val="24"/>
        </w:rPr>
        <w:t>утвержден</w:t>
      </w:r>
      <w:r w:rsidR="00276B01" w:rsidRPr="001F7CED">
        <w:rPr>
          <w:sz w:val="24"/>
          <w:szCs w:val="24"/>
        </w:rPr>
        <w:t xml:space="preserve">ы </w:t>
      </w:r>
      <w:r w:rsidRPr="001F7CED">
        <w:rPr>
          <w:sz w:val="24"/>
          <w:szCs w:val="24"/>
        </w:rPr>
        <w:t xml:space="preserve"> на заседании кафедры ____________________</w:t>
      </w:r>
      <w:r w:rsidR="00683A3F" w:rsidRPr="001F7CED">
        <w:rPr>
          <w:sz w:val="24"/>
          <w:szCs w:val="24"/>
        </w:rPr>
        <w:t>_________________________</w:t>
      </w:r>
      <w:r w:rsidRPr="001F7CED">
        <w:rPr>
          <w:sz w:val="24"/>
          <w:szCs w:val="24"/>
        </w:rPr>
        <w:t xml:space="preserve">, </w:t>
      </w:r>
    </w:p>
    <w:p w:rsidR="0081175C" w:rsidRPr="001F7CED" w:rsidRDefault="0081175C" w:rsidP="00D60F75">
      <w:pPr>
        <w:rPr>
          <w:sz w:val="24"/>
          <w:szCs w:val="24"/>
        </w:rPr>
      </w:pPr>
      <w:r w:rsidRPr="001F7CED">
        <w:rPr>
          <w:sz w:val="24"/>
          <w:szCs w:val="24"/>
        </w:rPr>
        <w:t>протокол № ____ от «____» ____________ 201 _ г.</w:t>
      </w:r>
    </w:p>
    <w:p w:rsidR="0081175C" w:rsidRPr="001F7CED" w:rsidRDefault="0081175C" w:rsidP="00597F4C">
      <w:pPr>
        <w:jc w:val="center"/>
        <w:rPr>
          <w:sz w:val="24"/>
          <w:szCs w:val="24"/>
        </w:rPr>
      </w:pPr>
    </w:p>
    <w:p w:rsidR="0081175C" w:rsidRPr="001F7CED" w:rsidRDefault="0081175C" w:rsidP="00BB599A">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81175C" w:rsidRPr="001F7CED" w:rsidRDefault="0081175C" w:rsidP="00597F4C">
      <w:pPr>
        <w:ind w:left="3960"/>
        <w:jc w:val="center"/>
      </w:pPr>
      <w:r w:rsidRPr="001F7CED">
        <w:t>(подпись)                                           (Ф.И.О.)</w:t>
      </w:r>
    </w:p>
    <w:p w:rsidR="0081175C" w:rsidRPr="001F7CED" w:rsidRDefault="0081175C" w:rsidP="00597F4C">
      <w:pPr>
        <w:jc w:val="center"/>
        <w:rPr>
          <w:sz w:val="10"/>
          <w:szCs w:val="10"/>
        </w:rPr>
      </w:pPr>
    </w:p>
    <w:p w:rsidR="00ED047D" w:rsidRPr="001F7CED" w:rsidRDefault="0081175C" w:rsidP="00276B01">
      <w:pPr>
        <w:rPr>
          <w:sz w:val="24"/>
          <w:szCs w:val="24"/>
        </w:rPr>
      </w:pPr>
      <w:r w:rsidRPr="001F7CED">
        <w:rPr>
          <w:sz w:val="24"/>
          <w:szCs w:val="24"/>
        </w:rPr>
        <w:t xml:space="preserve">Одобрено советом факультета _______________________________________, </w:t>
      </w:r>
    </w:p>
    <w:p w:rsidR="0081175C" w:rsidRPr="001F7CED" w:rsidRDefault="0081175C" w:rsidP="00276B01">
      <w:pPr>
        <w:rPr>
          <w:sz w:val="24"/>
          <w:szCs w:val="24"/>
        </w:rPr>
      </w:pPr>
      <w:r w:rsidRPr="001F7CED">
        <w:rPr>
          <w:sz w:val="24"/>
          <w:szCs w:val="24"/>
        </w:rPr>
        <w:t>протокол № ____ от «____» __________ 201 _ г.</w:t>
      </w:r>
    </w:p>
    <w:p w:rsidR="0081175C" w:rsidRPr="001F7CED" w:rsidRDefault="0081175C" w:rsidP="00597F4C">
      <w:pPr>
        <w:jc w:val="center"/>
        <w:rPr>
          <w:sz w:val="24"/>
          <w:szCs w:val="24"/>
        </w:rPr>
      </w:pPr>
    </w:p>
    <w:p w:rsidR="0081175C" w:rsidRPr="001F7CED" w:rsidRDefault="0081175C" w:rsidP="00276B01">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81175C" w:rsidRPr="001F7CED" w:rsidRDefault="0081175C" w:rsidP="00597F4C">
      <w:pPr>
        <w:ind w:left="3960"/>
        <w:jc w:val="center"/>
      </w:pPr>
      <w:r w:rsidRPr="001F7CED">
        <w:t>(подпись)                                           (Ф.И.О.)</w:t>
      </w:r>
    </w:p>
    <w:p w:rsidR="0081175C" w:rsidRPr="001F7CED" w:rsidRDefault="0081175C" w:rsidP="00A7258F"/>
    <w:p w:rsidR="00A7258F" w:rsidRPr="001F7CED" w:rsidRDefault="00A7258F" w:rsidP="00A7258F">
      <w:pPr>
        <w:rPr>
          <w:sz w:val="24"/>
          <w:szCs w:val="24"/>
        </w:rPr>
      </w:pPr>
      <w:r w:rsidRPr="001F7CED">
        <w:rPr>
          <w:sz w:val="24"/>
          <w:szCs w:val="24"/>
        </w:rPr>
        <w:t xml:space="preserve">Дополнения и изменения, внесенные  в рабочую программу «______________________», </w:t>
      </w:r>
    </w:p>
    <w:p w:rsidR="00A7258F" w:rsidRPr="001F7CED" w:rsidRDefault="00A7258F" w:rsidP="00A7258F">
      <w:pPr>
        <w:rPr>
          <w:i/>
          <w:sz w:val="16"/>
          <w:szCs w:val="16"/>
        </w:rPr>
      </w:pPr>
      <w:r w:rsidRPr="001F7CED">
        <w:rPr>
          <w:sz w:val="16"/>
          <w:szCs w:val="16"/>
        </w:rPr>
        <w:t xml:space="preserve">                                                                                                                                                                              </w:t>
      </w:r>
      <w:r w:rsidRPr="001F7CED">
        <w:rPr>
          <w:i/>
          <w:sz w:val="16"/>
          <w:szCs w:val="16"/>
        </w:rPr>
        <w:t>название дисциплины</w:t>
      </w:r>
    </w:p>
    <w:p w:rsidR="00A7258F" w:rsidRPr="001F7CED" w:rsidRDefault="00A7258F" w:rsidP="00A7258F">
      <w:pPr>
        <w:rPr>
          <w:sz w:val="24"/>
          <w:szCs w:val="24"/>
        </w:rPr>
      </w:pPr>
      <w:r w:rsidRPr="001F7CED">
        <w:rPr>
          <w:sz w:val="24"/>
          <w:szCs w:val="24"/>
        </w:rPr>
        <w:t xml:space="preserve">утверждены  на заседании кафедры _____________________________________________, </w:t>
      </w:r>
    </w:p>
    <w:p w:rsidR="00A7258F" w:rsidRPr="001F7CED" w:rsidRDefault="00A7258F" w:rsidP="00A7258F">
      <w:pPr>
        <w:rPr>
          <w:sz w:val="24"/>
          <w:szCs w:val="24"/>
        </w:rPr>
      </w:pPr>
      <w:r w:rsidRPr="001F7CED">
        <w:rPr>
          <w:sz w:val="24"/>
          <w:szCs w:val="24"/>
        </w:rPr>
        <w:t>протокол № ____ от «____» ____________ 201 _ г.</w:t>
      </w:r>
    </w:p>
    <w:p w:rsidR="00A7258F" w:rsidRPr="001F7CED" w:rsidRDefault="00A7258F" w:rsidP="00A7258F">
      <w:pPr>
        <w:jc w:val="center"/>
        <w:rPr>
          <w:sz w:val="24"/>
          <w:szCs w:val="24"/>
        </w:rPr>
      </w:pPr>
    </w:p>
    <w:p w:rsidR="00A7258F" w:rsidRPr="001F7CED" w:rsidRDefault="00A7258F" w:rsidP="00A7258F">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jc w:val="center"/>
        <w:rPr>
          <w:sz w:val="10"/>
          <w:szCs w:val="10"/>
        </w:rPr>
      </w:pPr>
    </w:p>
    <w:p w:rsidR="00A7258F" w:rsidRPr="001F7CED" w:rsidRDefault="00A7258F" w:rsidP="00A7258F">
      <w:pPr>
        <w:rPr>
          <w:sz w:val="24"/>
          <w:szCs w:val="24"/>
        </w:rPr>
      </w:pPr>
      <w:r w:rsidRPr="001F7CED">
        <w:rPr>
          <w:sz w:val="24"/>
          <w:szCs w:val="24"/>
        </w:rPr>
        <w:t xml:space="preserve">Одобрено советом факультета _______________________________________, </w:t>
      </w:r>
    </w:p>
    <w:p w:rsidR="00A7258F" w:rsidRPr="001F7CED" w:rsidRDefault="00A7258F" w:rsidP="00A7258F">
      <w:pPr>
        <w:rPr>
          <w:sz w:val="24"/>
          <w:szCs w:val="24"/>
        </w:rPr>
      </w:pPr>
      <w:r w:rsidRPr="001F7CED">
        <w:rPr>
          <w:sz w:val="24"/>
          <w:szCs w:val="24"/>
        </w:rPr>
        <w:t>протокол № ____ от «____» __________ 201 _ г.</w:t>
      </w:r>
    </w:p>
    <w:p w:rsidR="00A7258F" w:rsidRPr="001F7CED" w:rsidRDefault="00A7258F" w:rsidP="00A7258F">
      <w:pPr>
        <w:jc w:val="center"/>
        <w:rPr>
          <w:sz w:val="24"/>
          <w:szCs w:val="24"/>
        </w:rPr>
      </w:pPr>
    </w:p>
    <w:p w:rsidR="00A7258F" w:rsidRPr="001F7CED" w:rsidRDefault="00A7258F" w:rsidP="00A7258F">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A7258F" w:rsidRPr="001F7CED" w:rsidRDefault="00A7258F" w:rsidP="00A7258F">
      <w:pPr>
        <w:ind w:left="3960"/>
        <w:jc w:val="center"/>
      </w:pPr>
      <w:r w:rsidRPr="001F7CED">
        <w:t>(подпись)                                           (Ф.И.О.)</w:t>
      </w:r>
    </w:p>
    <w:p w:rsidR="0081175C" w:rsidRPr="001F7CED" w:rsidRDefault="0081175C" w:rsidP="00A7258F"/>
    <w:p w:rsidR="00A7258F" w:rsidRPr="001F7CED" w:rsidRDefault="00A7258F" w:rsidP="00A7258F">
      <w:pPr>
        <w:rPr>
          <w:sz w:val="24"/>
          <w:szCs w:val="24"/>
        </w:rPr>
      </w:pPr>
      <w:r w:rsidRPr="001F7CED">
        <w:rPr>
          <w:sz w:val="24"/>
          <w:szCs w:val="24"/>
        </w:rPr>
        <w:t xml:space="preserve">Дополнения и изменения, внесенные  в рабочую программу «______________________», </w:t>
      </w:r>
    </w:p>
    <w:p w:rsidR="00A7258F" w:rsidRPr="001F7CED" w:rsidRDefault="00A7258F" w:rsidP="00A7258F">
      <w:pPr>
        <w:rPr>
          <w:i/>
          <w:sz w:val="16"/>
          <w:szCs w:val="16"/>
        </w:rPr>
      </w:pPr>
      <w:r w:rsidRPr="001F7CED">
        <w:rPr>
          <w:sz w:val="16"/>
          <w:szCs w:val="16"/>
        </w:rPr>
        <w:t xml:space="preserve">                                                                                                                                                                              </w:t>
      </w:r>
      <w:r w:rsidRPr="001F7CED">
        <w:rPr>
          <w:i/>
          <w:sz w:val="16"/>
          <w:szCs w:val="16"/>
        </w:rPr>
        <w:t>название дисциплины</w:t>
      </w:r>
    </w:p>
    <w:p w:rsidR="00A7258F" w:rsidRPr="001F7CED" w:rsidRDefault="00A7258F" w:rsidP="00A7258F">
      <w:pPr>
        <w:rPr>
          <w:sz w:val="24"/>
          <w:szCs w:val="24"/>
        </w:rPr>
      </w:pPr>
      <w:r w:rsidRPr="001F7CED">
        <w:rPr>
          <w:sz w:val="24"/>
          <w:szCs w:val="24"/>
        </w:rPr>
        <w:t xml:space="preserve">утверждены  на заседании кафедры _____________________________________________, </w:t>
      </w:r>
    </w:p>
    <w:p w:rsidR="00A7258F" w:rsidRPr="001F7CED" w:rsidRDefault="00A7258F" w:rsidP="00A7258F">
      <w:pPr>
        <w:rPr>
          <w:sz w:val="24"/>
          <w:szCs w:val="24"/>
        </w:rPr>
      </w:pPr>
      <w:r w:rsidRPr="001F7CED">
        <w:rPr>
          <w:sz w:val="24"/>
          <w:szCs w:val="24"/>
        </w:rPr>
        <w:t>протокол № ____ от «____» ____________ 201 _ г.</w:t>
      </w:r>
    </w:p>
    <w:p w:rsidR="00A7258F" w:rsidRPr="001F7CED" w:rsidRDefault="00A7258F" w:rsidP="00A7258F">
      <w:pPr>
        <w:jc w:val="center"/>
        <w:rPr>
          <w:sz w:val="24"/>
          <w:szCs w:val="24"/>
        </w:rPr>
      </w:pPr>
    </w:p>
    <w:p w:rsidR="00A7258F" w:rsidRPr="001F7CED" w:rsidRDefault="00A7258F" w:rsidP="00A7258F">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jc w:val="center"/>
        <w:rPr>
          <w:sz w:val="10"/>
          <w:szCs w:val="10"/>
        </w:rPr>
      </w:pPr>
    </w:p>
    <w:p w:rsidR="00A7258F" w:rsidRPr="001F7CED" w:rsidRDefault="00A7258F" w:rsidP="00A7258F">
      <w:pPr>
        <w:rPr>
          <w:sz w:val="24"/>
          <w:szCs w:val="24"/>
        </w:rPr>
      </w:pPr>
      <w:r w:rsidRPr="001F7CED">
        <w:rPr>
          <w:sz w:val="24"/>
          <w:szCs w:val="24"/>
        </w:rPr>
        <w:t xml:space="preserve">Одобрено советом факультета _______________________________________, </w:t>
      </w:r>
    </w:p>
    <w:p w:rsidR="00A7258F" w:rsidRPr="001F7CED" w:rsidRDefault="00A7258F" w:rsidP="00A7258F">
      <w:pPr>
        <w:rPr>
          <w:sz w:val="24"/>
          <w:szCs w:val="24"/>
        </w:rPr>
      </w:pPr>
      <w:r w:rsidRPr="001F7CED">
        <w:rPr>
          <w:sz w:val="24"/>
          <w:szCs w:val="24"/>
        </w:rPr>
        <w:t>протокол № ____ от «____» __________ 201 _ г.</w:t>
      </w:r>
    </w:p>
    <w:p w:rsidR="00A7258F" w:rsidRPr="001F7CED" w:rsidRDefault="00A7258F" w:rsidP="00A7258F">
      <w:pPr>
        <w:jc w:val="center"/>
        <w:rPr>
          <w:sz w:val="24"/>
          <w:szCs w:val="24"/>
        </w:rPr>
      </w:pPr>
    </w:p>
    <w:p w:rsidR="00A7258F" w:rsidRPr="001F7CED" w:rsidRDefault="00A7258F" w:rsidP="00A7258F">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ind w:left="3960"/>
        <w:jc w:val="center"/>
      </w:pPr>
    </w:p>
    <w:p w:rsidR="00DD4C75" w:rsidRPr="001F7CED" w:rsidRDefault="00DD4C75" w:rsidP="00545CDF">
      <w:pPr>
        <w:jc w:val="center"/>
      </w:pPr>
    </w:p>
    <w:p w:rsidR="00A7258F" w:rsidRPr="001F7CED" w:rsidRDefault="00A7258F" w:rsidP="00A7258F">
      <w:pPr>
        <w:rPr>
          <w:sz w:val="24"/>
          <w:szCs w:val="24"/>
        </w:rPr>
      </w:pPr>
      <w:bookmarkStart w:id="0" w:name="_Toc274578211"/>
      <w:bookmarkStart w:id="1" w:name="_Toc274918730"/>
      <w:r w:rsidRPr="001F7CED">
        <w:rPr>
          <w:sz w:val="24"/>
          <w:szCs w:val="24"/>
        </w:rPr>
        <w:t xml:space="preserve">Дополнения и изменения, внесенные  в рабочую программу «______________________», </w:t>
      </w:r>
    </w:p>
    <w:p w:rsidR="00A7258F" w:rsidRPr="001F7CED" w:rsidRDefault="00A7258F" w:rsidP="00A7258F">
      <w:pPr>
        <w:rPr>
          <w:i/>
          <w:sz w:val="16"/>
          <w:szCs w:val="16"/>
        </w:rPr>
      </w:pPr>
      <w:r w:rsidRPr="001F7CED">
        <w:rPr>
          <w:sz w:val="16"/>
          <w:szCs w:val="16"/>
        </w:rPr>
        <w:t xml:space="preserve">                                                                                                                                                                              </w:t>
      </w:r>
      <w:r w:rsidRPr="001F7CED">
        <w:rPr>
          <w:i/>
          <w:sz w:val="16"/>
          <w:szCs w:val="16"/>
        </w:rPr>
        <w:t>название дисциплины</w:t>
      </w:r>
    </w:p>
    <w:p w:rsidR="00A7258F" w:rsidRPr="001F7CED" w:rsidRDefault="00A7258F" w:rsidP="00A7258F">
      <w:pPr>
        <w:rPr>
          <w:sz w:val="24"/>
          <w:szCs w:val="24"/>
        </w:rPr>
      </w:pPr>
      <w:r w:rsidRPr="001F7CED">
        <w:rPr>
          <w:sz w:val="24"/>
          <w:szCs w:val="24"/>
        </w:rPr>
        <w:t xml:space="preserve">утверждены  на заседании кафедры _____________________________________________, </w:t>
      </w:r>
    </w:p>
    <w:p w:rsidR="00A7258F" w:rsidRPr="001F7CED" w:rsidRDefault="00A7258F" w:rsidP="00A7258F">
      <w:pPr>
        <w:rPr>
          <w:sz w:val="24"/>
          <w:szCs w:val="24"/>
        </w:rPr>
      </w:pPr>
      <w:r w:rsidRPr="001F7CED">
        <w:rPr>
          <w:sz w:val="24"/>
          <w:szCs w:val="24"/>
        </w:rPr>
        <w:t>протокол № ____ от «____» ____________ 201 _ г.</w:t>
      </w:r>
    </w:p>
    <w:p w:rsidR="00A7258F" w:rsidRPr="001F7CED" w:rsidRDefault="00A7258F" w:rsidP="00A7258F">
      <w:pPr>
        <w:jc w:val="center"/>
        <w:rPr>
          <w:sz w:val="24"/>
          <w:szCs w:val="24"/>
        </w:rPr>
      </w:pPr>
    </w:p>
    <w:p w:rsidR="00A7258F" w:rsidRPr="001F7CED" w:rsidRDefault="00A7258F" w:rsidP="00A7258F">
      <w:pPr>
        <w:rPr>
          <w:sz w:val="28"/>
          <w:szCs w:val="28"/>
        </w:rPr>
      </w:pPr>
      <w:r w:rsidRPr="001F7CED">
        <w:rPr>
          <w:sz w:val="24"/>
          <w:szCs w:val="24"/>
        </w:rPr>
        <w:t>Заведующий кафедрой</w:t>
      </w:r>
      <w:r w:rsidRPr="001F7CED">
        <w:rPr>
          <w:sz w:val="28"/>
          <w:szCs w:val="28"/>
        </w:rPr>
        <w:tab/>
      </w:r>
      <w:r w:rsidRPr="001F7CED">
        <w:rPr>
          <w:sz w:val="28"/>
          <w:szCs w:val="28"/>
        </w:rPr>
        <w:tab/>
      </w:r>
      <w:r w:rsidRPr="001F7CED">
        <w:rPr>
          <w:sz w:val="28"/>
          <w:szCs w:val="28"/>
        </w:rPr>
        <w:tab/>
        <w:t>________________</w:t>
      </w:r>
      <w:r w:rsidRPr="001F7CED">
        <w:rPr>
          <w:sz w:val="28"/>
          <w:szCs w:val="28"/>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jc w:val="center"/>
        <w:rPr>
          <w:sz w:val="10"/>
          <w:szCs w:val="10"/>
        </w:rPr>
      </w:pPr>
    </w:p>
    <w:p w:rsidR="00A7258F" w:rsidRPr="001F7CED" w:rsidRDefault="00A7258F" w:rsidP="00A7258F">
      <w:pPr>
        <w:rPr>
          <w:sz w:val="24"/>
          <w:szCs w:val="24"/>
        </w:rPr>
      </w:pPr>
      <w:r w:rsidRPr="001F7CED">
        <w:rPr>
          <w:sz w:val="24"/>
          <w:szCs w:val="24"/>
        </w:rPr>
        <w:t xml:space="preserve">Одобрено советом факультета _______________________________________, </w:t>
      </w:r>
    </w:p>
    <w:p w:rsidR="00A7258F" w:rsidRPr="001F7CED" w:rsidRDefault="00A7258F" w:rsidP="00A7258F">
      <w:pPr>
        <w:rPr>
          <w:sz w:val="24"/>
          <w:szCs w:val="24"/>
        </w:rPr>
      </w:pPr>
      <w:r w:rsidRPr="001F7CED">
        <w:rPr>
          <w:sz w:val="24"/>
          <w:szCs w:val="24"/>
        </w:rPr>
        <w:t>протокол № ____ от «____» __________ 201 _ г.</w:t>
      </w:r>
    </w:p>
    <w:p w:rsidR="00A7258F" w:rsidRPr="001F7CED" w:rsidRDefault="00A7258F" w:rsidP="00A7258F">
      <w:pPr>
        <w:jc w:val="center"/>
        <w:rPr>
          <w:sz w:val="24"/>
          <w:szCs w:val="24"/>
        </w:rPr>
      </w:pPr>
    </w:p>
    <w:p w:rsidR="00A7258F" w:rsidRPr="001F7CED" w:rsidRDefault="00A7258F" w:rsidP="00A7258F">
      <w:pPr>
        <w:rPr>
          <w:sz w:val="24"/>
          <w:szCs w:val="24"/>
        </w:rPr>
      </w:pPr>
      <w:r w:rsidRPr="001F7CED">
        <w:rPr>
          <w:sz w:val="24"/>
          <w:szCs w:val="24"/>
        </w:rPr>
        <w:t>Председатель</w:t>
      </w:r>
      <w:r w:rsidRPr="001F7CED">
        <w:rPr>
          <w:sz w:val="24"/>
          <w:szCs w:val="24"/>
        </w:rPr>
        <w:tab/>
      </w:r>
      <w:r w:rsidRPr="001F7CED">
        <w:rPr>
          <w:sz w:val="24"/>
          <w:szCs w:val="24"/>
        </w:rPr>
        <w:tab/>
      </w:r>
      <w:r w:rsidRPr="001F7CED">
        <w:rPr>
          <w:sz w:val="24"/>
          <w:szCs w:val="24"/>
        </w:rPr>
        <w:tab/>
      </w:r>
      <w:r w:rsidRPr="001F7CED">
        <w:rPr>
          <w:sz w:val="24"/>
          <w:szCs w:val="24"/>
        </w:rPr>
        <w:tab/>
        <w:t>________________</w:t>
      </w:r>
      <w:r w:rsidRPr="001F7CED">
        <w:rPr>
          <w:sz w:val="24"/>
          <w:szCs w:val="24"/>
        </w:rPr>
        <w:tab/>
        <w:t>________________</w:t>
      </w:r>
    </w:p>
    <w:p w:rsidR="00A7258F" w:rsidRPr="001F7CED" w:rsidRDefault="00A7258F" w:rsidP="00A7258F">
      <w:pPr>
        <w:ind w:left="3960"/>
        <w:jc w:val="center"/>
      </w:pPr>
      <w:r w:rsidRPr="001F7CED">
        <w:t>(подпись)                                           (Ф.И.О.)</w:t>
      </w:r>
    </w:p>
    <w:p w:rsidR="00A7258F" w:rsidRPr="001F7CED" w:rsidRDefault="00A7258F" w:rsidP="00A7258F">
      <w:pPr>
        <w:ind w:left="3960"/>
        <w:jc w:val="center"/>
      </w:pPr>
    </w:p>
    <w:p w:rsidR="002C37AC" w:rsidRPr="001F7CED" w:rsidRDefault="002C37AC" w:rsidP="00545CDF">
      <w:pPr>
        <w:jc w:val="center"/>
        <w:rPr>
          <w:b/>
          <w:sz w:val="28"/>
          <w:szCs w:val="28"/>
        </w:rPr>
      </w:pPr>
    </w:p>
    <w:bookmarkEnd w:id="0"/>
    <w:bookmarkEnd w:id="1"/>
    <w:p w:rsidR="00AF1BC7" w:rsidRPr="001F7CED" w:rsidRDefault="00AF1BC7" w:rsidP="00AF1BC7">
      <w:pPr>
        <w:jc w:val="center"/>
        <w:rPr>
          <w:b/>
          <w:sz w:val="28"/>
          <w:szCs w:val="28"/>
        </w:rPr>
      </w:pPr>
      <w:r w:rsidRPr="001F7CED">
        <w:rPr>
          <w:b/>
          <w:sz w:val="28"/>
          <w:szCs w:val="28"/>
        </w:rPr>
        <w:lastRenderedPageBreak/>
        <w:t>Содержание</w:t>
      </w:r>
    </w:p>
    <w:p w:rsidR="00AF1BC7" w:rsidRPr="001F7CED" w:rsidRDefault="00AF1BC7" w:rsidP="00AF1BC7">
      <w:pPr>
        <w:jc w:val="center"/>
        <w:rPr>
          <w:b/>
          <w:sz w:val="28"/>
          <w:szCs w:val="28"/>
        </w:rPr>
      </w:pPr>
    </w:p>
    <w:p w:rsidR="007F3D3F" w:rsidRPr="001F7CED" w:rsidRDefault="00D10225">
      <w:pPr>
        <w:pStyle w:val="21"/>
        <w:tabs>
          <w:tab w:val="right" w:leader="dot" w:pos="9771"/>
        </w:tabs>
        <w:rPr>
          <w:rFonts w:asciiTheme="minorHAnsi" w:eastAsiaTheme="minorEastAsia" w:hAnsiTheme="minorHAnsi" w:cstheme="minorBidi"/>
          <w:smallCaps w:val="0"/>
          <w:noProof/>
          <w:sz w:val="22"/>
          <w:szCs w:val="22"/>
        </w:rPr>
      </w:pPr>
      <w:r w:rsidRPr="001F7CED">
        <w:fldChar w:fldCharType="begin"/>
      </w:r>
      <w:r w:rsidR="00AF1BC7" w:rsidRPr="001F7CED">
        <w:instrText xml:space="preserve"> TOC \o "1-3" \h \z \u </w:instrText>
      </w:r>
      <w:r w:rsidRPr="001F7CED">
        <w:fldChar w:fldCharType="separate"/>
      </w:r>
      <w:hyperlink w:anchor="_Toc472339779" w:history="1">
        <w:r w:rsidR="007F3D3F" w:rsidRPr="001F7CED">
          <w:rPr>
            <w:rStyle w:val="af4"/>
            <w:noProof/>
          </w:rPr>
          <w:t>I. ОРГАНИЗАЦИОННО-МЕТОДИЧЕСКИЙ РАЗДЕЛ</w:t>
        </w:r>
        <w:r w:rsidR="007F3D3F" w:rsidRPr="001F7CED">
          <w:rPr>
            <w:noProof/>
            <w:webHidden/>
          </w:rPr>
          <w:tab/>
        </w:r>
        <w:r w:rsidRPr="001F7CED">
          <w:rPr>
            <w:noProof/>
            <w:webHidden/>
          </w:rPr>
          <w:fldChar w:fldCharType="begin"/>
        </w:r>
        <w:r w:rsidR="007F3D3F" w:rsidRPr="001F7CED">
          <w:rPr>
            <w:noProof/>
            <w:webHidden/>
          </w:rPr>
          <w:instrText xml:space="preserve"> PAGEREF _Toc472339779 \h </w:instrText>
        </w:r>
        <w:r w:rsidRPr="001F7CED">
          <w:rPr>
            <w:noProof/>
            <w:webHidden/>
          </w:rPr>
        </w:r>
        <w:r w:rsidRPr="001F7CED">
          <w:rPr>
            <w:noProof/>
            <w:webHidden/>
          </w:rPr>
          <w:fldChar w:fldCharType="separate"/>
        </w:r>
        <w:r w:rsidR="005F756C">
          <w:rPr>
            <w:noProof/>
            <w:webHidden/>
          </w:rPr>
          <w:t>5</w:t>
        </w:r>
        <w:r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80" w:history="1">
        <w:r w:rsidR="007F3D3F" w:rsidRPr="001F7CED">
          <w:rPr>
            <w:rStyle w:val="af4"/>
            <w:noProof/>
          </w:rPr>
          <w:t>1. Цель дисциплины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_Toc472339780 \h </w:instrText>
        </w:r>
        <w:r w:rsidR="00D10225" w:rsidRPr="001F7CED">
          <w:rPr>
            <w:noProof/>
            <w:webHidden/>
          </w:rPr>
        </w:r>
        <w:r w:rsidR="00D10225" w:rsidRPr="001F7CED">
          <w:rPr>
            <w:noProof/>
            <w:webHidden/>
          </w:rPr>
          <w:fldChar w:fldCharType="separate"/>
        </w:r>
        <w:r w:rsidR="005F756C">
          <w:rPr>
            <w:noProof/>
            <w:webHidden/>
          </w:rPr>
          <w:t>5</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81" w:history="1">
        <w:r w:rsidR="007F3D3F" w:rsidRPr="001F7CED">
          <w:rPr>
            <w:rStyle w:val="af4"/>
            <w:noProof/>
          </w:rPr>
          <w:t>2. Учебные задачи дисциплины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_Toc472339781 \h </w:instrText>
        </w:r>
        <w:r w:rsidR="00D10225" w:rsidRPr="001F7CED">
          <w:rPr>
            <w:noProof/>
            <w:webHidden/>
          </w:rPr>
        </w:r>
        <w:r w:rsidR="00D10225" w:rsidRPr="001F7CED">
          <w:rPr>
            <w:noProof/>
            <w:webHidden/>
          </w:rPr>
          <w:fldChar w:fldCharType="separate"/>
        </w:r>
        <w:r w:rsidR="005F756C">
          <w:rPr>
            <w:noProof/>
            <w:webHidden/>
          </w:rPr>
          <w:t>5</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82" w:history="1">
        <w:r w:rsidR="007F3D3F" w:rsidRPr="001F7CED">
          <w:rPr>
            <w:rStyle w:val="af4"/>
            <w:noProof/>
          </w:rPr>
          <w:t>3. Место дисциплины в структуре ОПОП ВО (основной профессиональной образовательной программы высшего образования)</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_Toc472339782 \h </w:instrText>
        </w:r>
        <w:r w:rsidR="00D10225" w:rsidRPr="001F7CED">
          <w:rPr>
            <w:noProof/>
            <w:webHidden/>
          </w:rPr>
        </w:r>
        <w:r w:rsidR="00D10225" w:rsidRPr="001F7CED">
          <w:rPr>
            <w:noProof/>
            <w:webHidden/>
          </w:rPr>
          <w:fldChar w:fldCharType="separate"/>
        </w:r>
        <w:r w:rsidR="005F756C">
          <w:rPr>
            <w:noProof/>
            <w:webHidden/>
          </w:rPr>
          <w:t>5</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83" w:history="1">
        <w:r w:rsidR="007F3D3F" w:rsidRPr="001F7CED">
          <w:rPr>
            <w:rStyle w:val="af4"/>
            <w:noProof/>
          </w:rPr>
          <w:t>Требования к результатам освоения содержания дисциплины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_Toc472339783 \h </w:instrText>
        </w:r>
        <w:r w:rsidR="00D10225" w:rsidRPr="001F7CED">
          <w:rPr>
            <w:noProof/>
            <w:webHidden/>
          </w:rPr>
        </w:r>
        <w:r w:rsidR="00D10225" w:rsidRPr="001F7CED">
          <w:rPr>
            <w:noProof/>
            <w:webHidden/>
          </w:rPr>
          <w:fldChar w:fldCharType="separate"/>
        </w:r>
        <w:r w:rsidR="005F756C">
          <w:rPr>
            <w:noProof/>
            <w:webHidden/>
          </w:rPr>
          <w:t>6</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84" w:history="1">
        <w:r w:rsidR="007F3D3F" w:rsidRPr="001F7CED">
          <w:rPr>
            <w:rStyle w:val="af4"/>
            <w:noProof/>
          </w:rPr>
          <w:t>Формы контроля</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_Toc472339784 \h </w:instrText>
        </w:r>
        <w:r w:rsidR="00D10225" w:rsidRPr="001F7CED">
          <w:rPr>
            <w:noProof/>
            <w:webHidden/>
          </w:rPr>
        </w:r>
        <w:r w:rsidR="00D10225" w:rsidRPr="001F7CED">
          <w:rPr>
            <w:noProof/>
            <w:webHidden/>
          </w:rPr>
          <w:fldChar w:fldCharType="separate"/>
        </w:r>
        <w:r w:rsidR="005F756C">
          <w:rPr>
            <w:noProof/>
            <w:webHidden/>
          </w:rPr>
          <w:t>6</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785" w:history="1">
        <w:r w:rsidR="007F3D3F" w:rsidRPr="001F7CED">
          <w:rPr>
            <w:rStyle w:val="af4"/>
            <w:noProof/>
          </w:rPr>
          <w:t>II. СОДЕРЖАНИЕ ДИСЦИПЛИНЫ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_Toc472339785 \h </w:instrText>
        </w:r>
        <w:r w:rsidR="00D10225" w:rsidRPr="001F7CED">
          <w:rPr>
            <w:noProof/>
            <w:webHidden/>
          </w:rPr>
        </w:r>
        <w:r w:rsidR="00D10225" w:rsidRPr="001F7CED">
          <w:rPr>
            <w:noProof/>
            <w:webHidden/>
          </w:rPr>
          <w:fldChar w:fldCharType="separate"/>
        </w:r>
        <w:r w:rsidR="005F756C">
          <w:rPr>
            <w:noProof/>
            <w:webHidden/>
          </w:rPr>
          <w:t>7</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786" w:history="1">
        <w:r w:rsidR="007F3D3F" w:rsidRPr="001F7CED">
          <w:rPr>
            <w:rStyle w:val="af4"/>
            <w:noProof/>
          </w:rPr>
          <w:t>III. ОБРАЗОВАТЕЛЬНЫЕ ТЕХНОЛОГИИ</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_Toc472339786 \h </w:instrText>
        </w:r>
        <w:r w:rsidR="00D10225" w:rsidRPr="001F7CED">
          <w:rPr>
            <w:noProof/>
            <w:webHidden/>
          </w:rPr>
        </w:r>
        <w:r w:rsidR="00D10225" w:rsidRPr="001F7CED">
          <w:rPr>
            <w:noProof/>
            <w:webHidden/>
          </w:rPr>
          <w:fldChar w:fldCharType="separate"/>
        </w:r>
        <w:r w:rsidR="005F756C">
          <w:rPr>
            <w:noProof/>
            <w:webHidden/>
          </w:rPr>
          <w:t>8</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787" w:history="1">
        <w:r w:rsidR="007F3D3F" w:rsidRPr="001F7CED">
          <w:rPr>
            <w:rStyle w:val="af4"/>
            <w:noProof/>
          </w:rPr>
          <w:t>IV. УЧЕБНО-МЕТОДИЧЕСКОЕ, ИНФОРМАЦИОННОЕ И МАТЕРИАЛЬНО-ТЕХНИЧЕСКОЕ ОБЕСПЕЧЕНИЕ ДИСЦИПЛИНЫ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_Toc472339787 \h </w:instrText>
        </w:r>
        <w:r w:rsidR="00D10225" w:rsidRPr="001F7CED">
          <w:rPr>
            <w:noProof/>
            <w:webHidden/>
          </w:rPr>
        </w:r>
        <w:r w:rsidR="00D10225" w:rsidRPr="001F7CED">
          <w:rPr>
            <w:noProof/>
            <w:webHidden/>
          </w:rPr>
          <w:fldChar w:fldCharType="separate"/>
        </w:r>
        <w:r w:rsidR="005F756C">
          <w:rPr>
            <w:noProof/>
            <w:webHidden/>
          </w:rPr>
          <w:t>8</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88" w:history="1">
        <w:r w:rsidR="007F3D3F" w:rsidRPr="001F7CED">
          <w:rPr>
            <w:rStyle w:val="af4"/>
            <w:noProof/>
          </w:rPr>
          <w:t>РЕКОМЕНДУЕМАЯ ЛИТЕРАТУРА</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_Toc472339788 \h </w:instrText>
        </w:r>
        <w:r w:rsidR="00D10225" w:rsidRPr="001F7CED">
          <w:rPr>
            <w:noProof/>
            <w:webHidden/>
          </w:rPr>
        </w:r>
        <w:r w:rsidR="00D10225" w:rsidRPr="001F7CED">
          <w:rPr>
            <w:noProof/>
            <w:webHidden/>
          </w:rPr>
          <w:fldChar w:fldCharType="separate"/>
        </w:r>
        <w:r w:rsidR="005F756C">
          <w:rPr>
            <w:noProof/>
            <w:webHidden/>
          </w:rPr>
          <w:t>9</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90" w:history="1">
        <w:r w:rsidR="007F3D3F" w:rsidRPr="001F7CED">
          <w:rPr>
            <w:rStyle w:val="af4"/>
            <w:noProof/>
          </w:rPr>
          <w:t>Перечень ресурсов информационно-телекоммуникационной сети "Интернет", необходимых для освоения дисциплины (модуля)</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_Toc472339790 \h </w:instrText>
        </w:r>
        <w:r w:rsidR="00D10225" w:rsidRPr="001F7CED">
          <w:rPr>
            <w:noProof/>
            <w:webHidden/>
          </w:rPr>
        </w:r>
        <w:r w:rsidR="00D10225" w:rsidRPr="001F7CED">
          <w:rPr>
            <w:noProof/>
            <w:webHidden/>
          </w:rPr>
          <w:fldChar w:fldCharType="separate"/>
        </w:r>
        <w:r w:rsidR="005F756C">
          <w:rPr>
            <w:noProof/>
            <w:webHidden/>
          </w:rPr>
          <w:t>9</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91" w:history="1">
        <w:r w:rsidR="007F3D3F" w:rsidRPr="001F7CED">
          <w:rPr>
            <w:rStyle w:val="af4"/>
            <w:noProof/>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_Toc472339791 \h </w:instrText>
        </w:r>
        <w:r w:rsidR="00D10225" w:rsidRPr="001F7CED">
          <w:rPr>
            <w:noProof/>
            <w:webHidden/>
          </w:rPr>
        </w:r>
        <w:r w:rsidR="00D10225" w:rsidRPr="001F7CED">
          <w:rPr>
            <w:noProof/>
            <w:webHidden/>
          </w:rPr>
          <w:fldChar w:fldCharType="separate"/>
        </w:r>
        <w:r w:rsidR="005F756C">
          <w:rPr>
            <w:noProof/>
            <w:webHidden/>
          </w:rPr>
          <w:t>9</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92" w:history="1">
        <w:r w:rsidR="007F3D3F" w:rsidRPr="001F7CED">
          <w:rPr>
            <w:rStyle w:val="af4"/>
            <w:noProof/>
          </w:rPr>
          <w:t>Материально-техническое обеспечение дисциплины (разделов)</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_Toc472339792 \h </w:instrText>
        </w:r>
        <w:r w:rsidR="00D10225" w:rsidRPr="001F7CED">
          <w:rPr>
            <w:noProof/>
            <w:webHidden/>
          </w:rPr>
        </w:r>
        <w:r w:rsidR="00D10225" w:rsidRPr="001F7CED">
          <w:rPr>
            <w:noProof/>
            <w:webHidden/>
          </w:rPr>
          <w:fldChar w:fldCharType="separate"/>
        </w:r>
        <w:r w:rsidR="005F756C">
          <w:rPr>
            <w:noProof/>
            <w:webHidden/>
          </w:rPr>
          <w:t>13</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793" w:history="1">
        <w:r w:rsidR="007F3D3F" w:rsidRPr="001F7CED">
          <w:rPr>
            <w:rStyle w:val="af4"/>
            <w:noProof/>
          </w:rPr>
          <w:t>V.  ТЕМАТИЧЕСКИЙ ПЛАН ИЗУЧЕНИЯ ДИСЦИПЛИНЫ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_Toc472339793 \h </w:instrText>
        </w:r>
        <w:r w:rsidR="00D10225" w:rsidRPr="001F7CED">
          <w:rPr>
            <w:noProof/>
            <w:webHidden/>
          </w:rPr>
        </w:r>
        <w:r w:rsidR="00D10225" w:rsidRPr="001F7CED">
          <w:rPr>
            <w:noProof/>
            <w:webHidden/>
          </w:rPr>
          <w:fldChar w:fldCharType="separate"/>
        </w:r>
        <w:r w:rsidR="005F756C">
          <w:rPr>
            <w:noProof/>
            <w:webHidden/>
          </w:rPr>
          <w:t>14</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795" w:history="1">
        <w:r w:rsidR="007F3D3F" w:rsidRPr="001F7CED">
          <w:rPr>
            <w:rStyle w:val="af4"/>
            <w:noProof/>
          </w:rPr>
          <w:t>VI. ФОНД ОЦЕНОЧНЫХ СРЕДСТВ</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_Toc472339795 \h </w:instrText>
        </w:r>
        <w:r w:rsidR="00D10225" w:rsidRPr="001F7CED">
          <w:rPr>
            <w:noProof/>
            <w:webHidden/>
          </w:rPr>
        </w:r>
        <w:r w:rsidR="00D10225" w:rsidRPr="001F7CED">
          <w:rPr>
            <w:noProof/>
            <w:webHidden/>
          </w:rPr>
          <w:fldChar w:fldCharType="separate"/>
        </w:r>
        <w:r w:rsidR="005F756C">
          <w:rPr>
            <w:noProof/>
            <w:webHidden/>
          </w:rPr>
          <w:t>14</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96" w:history="1">
        <w:r w:rsidR="007F3D3F" w:rsidRPr="001F7CED">
          <w:rPr>
            <w:rStyle w:val="af4"/>
            <w:noProof/>
          </w:rPr>
          <w:t>6.1. Перечень компетенций с указанием этапов их формирования в процессе освоения образовательной программы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_Toc472339796 \h </w:instrText>
        </w:r>
        <w:r w:rsidR="00D10225" w:rsidRPr="001F7CED">
          <w:rPr>
            <w:noProof/>
            <w:webHidden/>
          </w:rPr>
        </w:r>
        <w:r w:rsidR="00D10225" w:rsidRPr="001F7CED">
          <w:rPr>
            <w:noProof/>
            <w:webHidden/>
          </w:rPr>
          <w:fldChar w:fldCharType="separate"/>
        </w:r>
        <w:r w:rsidR="005F756C">
          <w:rPr>
            <w:noProof/>
            <w:webHidden/>
          </w:rPr>
          <w:t>15</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97" w:history="1">
        <w:r w:rsidR="007F3D3F" w:rsidRPr="001F7CED">
          <w:rPr>
            <w:rStyle w:val="af4"/>
            <w:noProof/>
          </w:rPr>
          <w:t xml:space="preserve">6.2. Описание показателей и критериев оценивания компетенций на различных этапах их формирования, описание шкал оценивания </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_Toc472339797 \h </w:instrText>
        </w:r>
        <w:r w:rsidR="00D10225" w:rsidRPr="001F7CED">
          <w:rPr>
            <w:noProof/>
            <w:webHidden/>
          </w:rPr>
        </w:r>
        <w:r w:rsidR="00D10225" w:rsidRPr="001F7CED">
          <w:rPr>
            <w:noProof/>
            <w:webHidden/>
          </w:rPr>
          <w:fldChar w:fldCharType="separate"/>
        </w:r>
        <w:r w:rsidR="005F756C">
          <w:rPr>
            <w:noProof/>
            <w:webHidden/>
          </w:rPr>
          <w:t>15</w:t>
        </w:r>
        <w:r w:rsidR="00D10225" w:rsidRPr="001F7CED">
          <w:rPr>
            <w:noProof/>
            <w:webHidden/>
          </w:rPr>
          <w:fldChar w:fldCharType="end"/>
        </w:r>
      </w:hyperlink>
    </w:p>
    <w:p w:rsidR="007F3D3F" w:rsidRPr="001F7CED" w:rsidRDefault="00CD2CEC">
      <w:pPr>
        <w:pStyle w:val="21"/>
        <w:tabs>
          <w:tab w:val="right" w:leader="dot" w:pos="9771"/>
        </w:tabs>
        <w:rPr>
          <w:rFonts w:asciiTheme="minorHAnsi" w:eastAsiaTheme="minorEastAsia" w:hAnsiTheme="minorHAnsi" w:cstheme="minorBidi"/>
          <w:smallCaps w:val="0"/>
          <w:noProof/>
          <w:sz w:val="22"/>
          <w:szCs w:val="22"/>
        </w:rPr>
      </w:pPr>
      <w:hyperlink w:anchor="_Toc472339798" w:history="1">
        <w:r w:rsidR="007F3D3F" w:rsidRPr="001F7CED">
          <w:rPr>
            <w:rStyle w:val="af4"/>
            <w:noProof/>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_Toc472339798 \h </w:instrText>
        </w:r>
        <w:r w:rsidR="00D10225" w:rsidRPr="001F7CED">
          <w:rPr>
            <w:noProof/>
            <w:webHidden/>
          </w:rPr>
        </w:r>
        <w:r w:rsidR="00D10225" w:rsidRPr="001F7CED">
          <w:rPr>
            <w:noProof/>
            <w:webHidden/>
          </w:rPr>
          <w:fldChar w:fldCharType="separate"/>
        </w:r>
        <w:r w:rsidR="005F756C">
          <w:rPr>
            <w:noProof/>
            <w:webHidden/>
          </w:rPr>
          <w:t>15</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799" w:history="1">
        <w:r w:rsidR="007F3D3F" w:rsidRPr="001F7CED">
          <w:rPr>
            <w:rStyle w:val="af4"/>
            <w:noProof/>
          </w:rPr>
          <w:t>VII.  МЕТОДИЧЕСКИЕ УКАЗАНИЯ ДЛЯ ОБУЧАЮЩИХСЯ ПО ОСВОЕНИЮ ДИСЦИПЛИНЫ (МОДУЛЯ)</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_Toc472339799 \h </w:instrText>
        </w:r>
        <w:r w:rsidR="00D10225" w:rsidRPr="001F7CED">
          <w:rPr>
            <w:noProof/>
            <w:webHidden/>
          </w:rPr>
        </w:r>
        <w:r w:rsidR="00D10225" w:rsidRPr="001F7CED">
          <w:rPr>
            <w:noProof/>
            <w:webHidden/>
          </w:rPr>
          <w:fldChar w:fldCharType="separate"/>
        </w:r>
        <w:r w:rsidR="005F756C">
          <w:rPr>
            <w:noProof/>
            <w:webHidden/>
          </w:rPr>
          <w:t>17</w:t>
        </w:r>
        <w:r w:rsidR="00D10225" w:rsidRPr="001F7CED">
          <w:rPr>
            <w:noProof/>
            <w:webHidden/>
          </w:rPr>
          <w:fldChar w:fldCharType="end"/>
        </w:r>
      </w:hyperlink>
    </w:p>
    <w:p w:rsidR="007F3D3F" w:rsidRPr="001F7CED" w:rsidRDefault="00CD2CEC">
      <w:pPr>
        <w:pStyle w:val="12"/>
        <w:tabs>
          <w:tab w:val="right" w:leader="dot" w:pos="9771"/>
        </w:tabs>
        <w:rPr>
          <w:rFonts w:asciiTheme="minorHAnsi" w:eastAsiaTheme="minorEastAsia" w:hAnsiTheme="minorHAnsi" w:cstheme="minorBidi"/>
          <w:b w:val="0"/>
          <w:caps w:val="0"/>
          <w:noProof/>
          <w:sz w:val="22"/>
          <w:szCs w:val="22"/>
        </w:rPr>
      </w:pPr>
      <w:hyperlink w:anchor="_Toc472339800" w:history="1">
        <w:r w:rsidR="007F3D3F" w:rsidRPr="001F7CED">
          <w:rPr>
            <w:rStyle w:val="af4"/>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7F3D3F" w:rsidRPr="001F7CED">
          <w:rPr>
            <w:noProof/>
            <w:webHidden/>
          </w:rPr>
          <w:tab/>
        </w:r>
        <w:r w:rsidR="00D10225" w:rsidRPr="001F7CED">
          <w:rPr>
            <w:noProof/>
            <w:webHidden/>
          </w:rPr>
          <w:fldChar w:fldCharType="begin"/>
        </w:r>
        <w:r w:rsidR="007F3D3F" w:rsidRPr="001F7CED">
          <w:rPr>
            <w:noProof/>
            <w:webHidden/>
          </w:rPr>
          <w:instrText xml:space="preserve"> PAGEREF _Toc472339800 \h </w:instrText>
        </w:r>
        <w:r w:rsidR="00D10225" w:rsidRPr="001F7CED">
          <w:rPr>
            <w:noProof/>
            <w:webHidden/>
          </w:rPr>
        </w:r>
        <w:r w:rsidR="00D10225" w:rsidRPr="001F7CED">
          <w:rPr>
            <w:noProof/>
            <w:webHidden/>
          </w:rPr>
          <w:fldChar w:fldCharType="separate"/>
        </w:r>
        <w:r w:rsidR="005F756C">
          <w:rPr>
            <w:noProof/>
            <w:webHidden/>
          </w:rPr>
          <w:t>19</w:t>
        </w:r>
        <w:r w:rsidR="00D10225" w:rsidRPr="001F7CED">
          <w:rPr>
            <w:noProof/>
            <w:webHidden/>
          </w:rPr>
          <w:fldChar w:fldCharType="end"/>
        </w:r>
      </w:hyperlink>
    </w:p>
    <w:p w:rsidR="0081175C" w:rsidRPr="001F7CED" w:rsidRDefault="00D10225" w:rsidP="00AF1BC7">
      <w:r w:rsidRPr="001F7CED">
        <w:fldChar w:fldCharType="end"/>
      </w:r>
    </w:p>
    <w:p w:rsidR="0081175C" w:rsidRPr="001F7CED" w:rsidRDefault="0081175C" w:rsidP="00D317EC"/>
    <w:p w:rsidR="00E70831" w:rsidRPr="001F7CED" w:rsidRDefault="00E70831" w:rsidP="00E70831">
      <w:pPr>
        <w:rPr>
          <w:color w:val="FF0000"/>
        </w:rPr>
      </w:pPr>
      <w:bookmarkStart w:id="2" w:name="_Toc372025466"/>
    </w:p>
    <w:p w:rsidR="00E70831" w:rsidRPr="001F7CED" w:rsidRDefault="00E70831" w:rsidP="00E70831">
      <w:pPr>
        <w:rPr>
          <w:color w:val="FF0000"/>
        </w:rPr>
      </w:pPr>
    </w:p>
    <w:p w:rsidR="00124786" w:rsidRPr="001F7CED" w:rsidRDefault="00124786" w:rsidP="00124786">
      <w:pPr>
        <w:rPr>
          <w:b/>
          <w:color w:val="FF0000"/>
          <w:sz w:val="28"/>
          <w:szCs w:val="28"/>
        </w:rPr>
      </w:pPr>
    </w:p>
    <w:p w:rsidR="00124786" w:rsidRPr="001F7CED" w:rsidRDefault="00124786" w:rsidP="00124786">
      <w:pPr>
        <w:rPr>
          <w:b/>
          <w:color w:val="FF0000"/>
          <w:sz w:val="36"/>
          <w:szCs w:val="36"/>
          <w:u w:val="single"/>
        </w:rPr>
      </w:pPr>
    </w:p>
    <w:p w:rsidR="00124786" w:rsidRPr="001F7CED" w:rsidRDefault="00124786" w:rsidP="00124786">
      <w:pPr>
        <w:rPr>
          <w:b/>
          <w:color w:val="FF0000"/>
          <w:sz w:val="28"/>
          <w:szCs w:val="28"/>
        </w:rPr>
      </w:pPr>
    </w:p>
    <w:p w:rsidR="00124786" w:rsidRPr="001F7CED" w:rsidRDefault="00124786" w:rsidP="00124786">
      <w:pPr>
        <w:rPr>
          <w:b/>
          <w:color w:val="FF0000"/>
          <w:sz w:val="28"/>
          <w:szCs w:val="28"/>
        </w:rPr>
      </w:pPr>
    </w:p>
    <w:p w:rsidR="00124786" w:rsidRPr="001F7CED" w:rsidRDefault="00124786" w:rsidP="00124786">
      <w:pPr>
        <w:rPr>
          <w:b/>
          <w:color w:val="FF0000"/>
          <w:sz w:val="28"/>
          <w:szCs w:val="28"/>
        </w:rPr>
      </w:pPr>
    </w:p>
    <w:p w:rsidR="00124786" w:rsidRPr="001F7CED" w:rsidRDefault="00124786" w:rsidP="00124786">
      <w:pPr>
        <w:rPr>
          <w:b/>
          <w:color w:val="FF0000"/>
          <w:sz w:val="28"/>
          <w:szCs w:val="28"/>
        </w:rPr>
      </w:pPr>
    </w:p>
    <w:p w:rsidR="00AF2D3B" w:rsidRPr="001F7CED" w:rsidRDefault="0081175C" w:rsidP="00AF2D3B">
      <w:pPr>
        <w:pStyle w:val="2"/>
        <w:rPr>
          <w:i w:val="0"/>
          <w:sz w:val="24"/>
          <w:szCs w:val="24"/>
        </w:rPr>
      </w:pPr>
      <w:r w:rsidRPr="001F7CED">
        <w:br w:type="page"/>
      </w:r>
      <w:bookmarkStart w:id="3" w:name="_Toc43727969"/>
      <w:bookmarkStart w:id="4" w:name="_Toc470175187"/>
      <w:bookmarkStart w:id="5" w:name="_Toc472339779"/>
      <w:bookmarkEnd w:id="2"/>
      <w:r w:rsidR="00AF2D3B" w:rsidRPr="001F7CED">
        <w:rPr>
          <w:i w:val="0"/>
          <w:sz w:val="24"/>
          <w:szCs w:val="24"/>
        </w:rPr>
        <w:lastRenderedPageBreak/>
        <w:t>I. ОРГАНИЗАЦИОННО-МЕТОДИЧЕСКИЙ РАЗДЕЛ</w:t>
      </w:r>
      <w:bookmarkEnd w:id="3"/>
      <w:bookmarkEnd w:id="4"/>
      <w:bookmarkEnd w:id="5"/>
    </w:p>
    <w:p w:rsidR="00AF2D3B" w:rsidRPr="001F7CED" w:rsidRDefault="00AF2D3B" w:rsidP="00AF2D3B">
      <w:pPr>
        <w:pStyle w:val="2"/>
        <w:rPr>
          <w:sz w:val="24"/>
          <w:szCs w:val="24"/>
        </w:rPr>
      </w:pPr>
      <w:bookmarkStart w:id="6" w:name="_Toc470175188"/>
      <w:bookmarkStart w:id="7" w:name="_Toc472339780"/>
      <w:r w:rsidRPr="001F7CED">
        <w:rPr>
          <w:sz w:val="24"/>
          <w:szCs w:val="24"/>
        </w:rPr>
        <w:t>1. Цель дисциплины</w:t>
      </w:r>
      <w:bookmarkEnd w:id="6"/>
      <w:bookmarkEnd w:id="7"/>
    </w:p>
    <w:p w:rsidR="00AF2D3B" w:rsidRPr="001F7CED" w:rsidRDefault="00AF2D3B" w:rsidP="00AF2D3B">
      <w:pPr>
        <w:pStyle w:val="WW-"/>
        <w:ind w:firstLine="567"/>
        <w:jc w:val="both"/>
      </w:pPr>
      <w:r w:rsidRPr="001F7CED">
        <w:t xml:space="preserve">Целью освоения дисциплины </w:t>
      </w:r>
      <w:r w:rsidR="000F2CF4">
        <w:t>«Культура речи и деловое общение»</w:t>
      </w:r>
      <w:r w:rsidRPr="001F7CED">
        <w:t xml:space="preserve"> является повышение коммуникативной компетентности будущего профессионала, что предполагает умение оптимально использовать средства языка при устном и письменном общении в типичных </w:t>
      </w:r>
      <w:bookmarkStart w:id="8" w:name="_GoBack"/>
      <w:r w:rsidRPr="001F7CED">
        <w:t xml:space="preserve">жизненных и профессиональных ситуациях. Дисциплина нацелена на повышение уровня </w:t>
      </w:r>
      <w:bookmarkEnd w:id="8"/>
      <w:r w:rsidRPr="001F7CED">
        <w:t xml:space="preserve">практического владения современным русским языком у бакалавров нефилологического профиля в разных сферах функционирования русского языка. Овладение новыми навыками и знаниями в этой области и совершенствование имеющихся неотделимо от углубления понимания основных характерных свойств русского языка как орудия общения и передачи информации, а также расширения общегуманитарного кругозора, опирающегося на уверенное владение богатым коммуникативным потенциалом русского языка. </w:t>
      </w:r>
    </w:p>
    <w:p w:rsidR="00AF2D3B" w:rsidRPr="001F7CED" w:rsidRDefault="00AF2D3B" w:rsidP="00AF2D3B">
      <w:pPr>
        <w:pStyle w:val="2"/>
        <w:rPr>
          <w:sz w:val="24"/>
          <w:szCs w:val="24"/>
        </w:rPr>
      </w:pPr>
      <w:r w:rsidRPr="001F7CED">
        <w:rPr>
          <w:sz w:val="24"/>
          <w:szCs w:val="24"/>
        </w:rPr>
        <w:t xml:space="preserve"> </w:t>
      </w:r>
      <w:bookmarkStart w:id="9" w:name="_Toc470175189"/>
      <w:bookmarkStart w:id="10" w:name="_Toc472339781"/>
      <w:r w:rsidRPr="001F7CED">
        <w:rPr>
          <w:sz w:val="24"/>
          <w:szCs w:val="24"/>
        </w:rPr>
        <w:t>2. Учебные задачи дисциплины</w:t>
      </w:r>
      <w:bookmarkEnd w:id="9"/>
      <w:bookmarkEnd w:id="10"/>
    </w:p>
    <w:p w:rsidR="00AF2D3B" w:rsidRPr="001F7CED" w:rsidRDefault="00AF2D3B" w:rsidP="00AF2D3B">
      <w:pPr>
        <w:pStyle w:val="WW-"/>
        <w:ind w:firstLine="567"/>
        <w:jc w:val="both"/>
      </w:pPr>
      <w:r w:rsidRPr="001F7CED">
        <w:t xml:space="preserve">Задачами дисциплины </w:t>
      </w:r>
      <w:r w:rsidR="000F2CF4">
        <w:t>«Культура речи и деловое общение»</w:t>
      </w:r>
      <w:r w:rsidRPr="001F7CED">
        <w:t xml:space="preserve"> являются: овладение культурой общения в жизненно актуальных сферах деятельности и, прежде всего, в речевых ситуациях, связанных с будущей специальностью; повышение общей культуры студентов, уровня гуманитарной образованности; развитие коммуникативных способностей, готовности эффективно взаимодействовать с партнером по общению, искать свой стиль и приемы общения.</w:t>
      </w:r>
    </w:p>
    <w:p w:rsidR="00AF2D3B" w:rsidRPr="001F7CED" w:rsidRDefault="00AF2D3B" w:rsidP="00AF2D3B">
      <w:pPr>
        <w:pStyle w:val="2"/>
        <w:rPr>
          <w:sz w:val="24"/>
          <w:szCs w:val="24"/>
        </w:rPr>
      </w:pPr>
      <w:bookmarkStart w:id="11" w:name="_Toc403132449"/>
      <w:bookmarkStart w:id="12" w:name="_Toc470175190"/>
      <w:bookmarkStart w:id="13" w:name="_Toc472339782"/>
      <w:r w:rsidRPr="001F7CED">
        <w:rPr>
          <w:sz w:val="24"/>
          <w:szCs w:val="24"/>
        </w:rPr>
        <w:t>3. Место дисциплины в структуре ОПОП ВО (основной профессиональной образовательной программы высшего образования)</w:t>
      </w:r>
      <w:bookmarkEnd w:id="11"/>
      <w:bookmarkEnd w:id="12"/>
      <w:bookmarkEnd w:id="13"/>
    </w:p>
    <w:p w:rsidR="00AF2D3B" w:rsidRPr="001F7CED" w:rsidRDefault="00AF2D3B" w:rsidP="00AF2D3B">
      <w:pPr>
        <w:rPr>
          <w:sz w:val="24"/>
          <w:szCs w:val="24"/>
        </w:rPr>
      </w:pPr>
      <w:r w:rsidRPr="001F7CED">
        <w:rPr>
          <w:bCs/>
          <w:sz w:val="24"/>
          <w:szCs w:val="24"/>
        </w:rPr>
        <w:t>Д</w:t>
      </w:r>
      <w:r w:rsidRPr="001F7CED">
        <w:rPr>
          <w:sz w:val="24"/>
          <w:szCs w:val="24"/>
        </w:rPr>
        <w:t xml:space="preserve">исциплина </w:t>
      </w:r>
      <w:r w:rsidR="000F2CF4">
        <w:rPr>
          <w:sz w:val="24"/>
          <w:szCs w:val="24"/>
        </w:rPr>
        <w:t>«Культура речи и деловое общение»</w:t>
      </w:r>
      <w:r w:rsidRPr="001F7CED">
        <w:rPr>
          <w:sz w:val="24"/>
          <w:szCs w:val="24"/>
        </w:rPr>
        <w:t xml:space="preserve"> относится к дисциплинам по выбору вариативной части Блока 1 «Дисциплины (модуля)» учебного плана.</w:t>
      </w:r>
    </w:p>
    <w:p w:rsidR="00AF2D3B" w:rsidRPr="001F7CED" w:rsidRDefault="00AF2D3B" w:rsidP="00AF2D3B">
      <w:pPr>
        <w:pStyle w:val="Default"/>
        <w:rPr>
          <w:b/>
          <w:bCs/>
          <w:color w:val="auto"/>
        </w:rPr>
      </w:pPr>
    </w:p>
    <w:p w:rsidR="00AF2D3B" w:rsidRPr="001F7CED" w:rsidRDefault="00AF2D3B" w:rsidP="00AF2D3B">
      <w:pPr>
        <w:pStyle w:val="Default"/>
        <w:rPr>
          <w:b/>
          <w:bCs/>
          <w:color w:val="auto"/>
        </w:rPr>
      </w:pPr>
      <w:r w:rsidRPr="001F7CED">
        <w:rPr>
          <w:b/>
          <w:bCs/>
          <w:color w:val="auto"/>
        </w:rPr>
        <w:t>Объем дисциплины и виды учебной работы</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225"/>
        <w:gridCol w:w="1107"/>
        <w:gridCol w:w="2063"/>
      </w:tblGrid>
      <w:tr w:rsidR="00476E9A" w:rsidRPr="001F7CED" w:rsidTr="00854D91">
        <w:tc>
          <w:tcPr>
            <w:tcW w:w="5778" w:type="dxa"/>
            <w:vMerge w:val="restart"/>
            <w:shd w:val="clear" w:color="auto" w:fill="auto"/>
          </w:tcPr>
          <w:p w:rsidR="00476E9A" w:rsidRPr="001F7CED" w:rsidRDefault="00476E9A" w:rsidP="00476E9A">
            <w:pPr>
              <w:pStyle w:val="Default"/>
              <w:rPr>
                <w:b/>
                <w:bCs/>
                <w:color w:val="auto"/>
              </w:rPr>
            </w:pPr>
            <w:r w:rsidRPr="001F7CED">
              <w:rPr>
                <w:b/>
                <w:bCs/>
                <w:color w:val="auto"/>
              </w:rPr>
              <w:t>Показатель объема дисциплины</w:t>
            </w:r>
          </w:p>
        </w:tc>
        <w:tc>
          <w:tcPr>
            <w:tcW w:w="4395" w:type="dxa"/>
            <w:gridSpan w:val="3"/>
            <w:shd w:val="clear" w:color="auto" w:fill="auto"/>
          </w:tcPr>
          <w:p w:rsidR="00476E9A" w:rsidRPr="001F7CED" w:rsidRDefault="00B967C7" w:rsidP="00476E9A">
            <w:pPr>
              <w:pStyle w:val="Default"/>
              <w:jc w:val="center"/>
              <w:rPr>
                <w:b/>
                <w:bCs/>
                <w:color w:val="auto"/>
              </w:rPr>
            </w:pPr>
            <w:r w:rsidRPr="001F7CED">
              <w:rPr>
                <w:b/>
                <w:bCs/>
                <w:color w:val="auto"/>
              </w:rPr>
              <w:t>Всего часов</w:t>
            </w:r>
          </w:p>
        </w:tc>
      </w:tr>
      <w:tr w:rsidR="00476E9A" w:rsidRPr="001F7CED" w:rsidTr="00854D91">
        <w:tc>
          <w:tcPr>
            <w:tcW w:w="5778" w:type="dxa"/>
            <w:vMerge/>
            <w:shd w:val="clear" w:color="auto" w:fill="auto"/>
          </w:tcPr>
          <w:p w:rsidR="00476E9A" w:rsidRPr="001F7CED" w:rsidRDefault="00476E9A" w:rsidP="00476E9A">
            <w:pPr>
              <w:pStyle w:val="Default"/>
              <w:rPr>
                <w:b/>
                <w:bCs/>
                <w:color w:val="auto"/>
              </w:rPr>
            </w:pPr>
          </w:p>
        </w:tc>
        <w:tc>
          <w:tcPr>
            <w:tcW w:w="1225" w:type="dxa"/>
            <w:shd w:val="clear" w:color="auto" w:fill="auto"/>
          </w:tcPr>
          <w:p w:rsidR="00476E9A" w:rsidRPr="001F7CED" w:rsidRDefault="00476E9A" w:rsidP="00B967C7">
            <w:pPr>
              <w:pStyle w:val="Default"/>
              <w:rPr>
                <w:b/>
                <w:bCs/>
                <w:color w:val="auto"/>
              </w:rPr>
            </w:pPr>
            <w:r w:rsidRPr="001F7CED">
              <w:rPr>
                <w:b/>
                <w:bCs/>
                <w:color w:val="auto"/>
              </w:rPr>
              <w:t xml:space="preserve">Очная </w:t>
            </w:r>
            <w:r w:rsidR="00B967C7" w:rsidRPr="001F7CED">
              <w:rPr>
                <w:b/>
                <w:bCs/>
                <w:color w:val="auto"/>
              </w:rPr>
              <w:t>ф.о.</w:t>
            </w:r>
          </w:p>
        </w:tc>
        <w:tc>
          <w:tcPr>
            <w:tcW w:w="1107" w:type="dxa"/>
            <w:shd w:val="clear" w:color="auto" w:fill="auto"/>
          </w:tcPr>
          <w:p w:rsidR="00476E9A" w:rsidRPr="001F7CED" w:rsidRDefault="00476E9A" w:rsidP="00B967C7">
            <w:pPr>
              <w:pStyle w:val="Default"/>
              <w:rPr>
                <w:b/>
                <w:bCs/>
                <w:color w:val="auto"/>
              </w:rPr>
            </w:pPr>
            <w:r w:rsidRPr="001F7CED">
              <w:rPr>
                <w:b/>
                <w:bCs/>
                <w:color w:val="auto"/>
              </w:rPr>
              <w:t>Заочная</w:t>
            </w:r>
            <w:r w:rsidR="00B967C7" w:rsidRPr="001F7CED">
              <w:rPr>
                <w:b/>
                <w:bCs/>
                <w:color w:val="auto"/>
              </w:rPr>
              <w:t xml:space="preserve"> ф.о.</w:t>
            </w:r>
          </w:p>
        </w:tc>
        <w:tc>
          <w:tcPr>
            <w:tcW w:w="2063" w:type="dxa"/>
            <w:shd w:val="clear" w:color="auto" w:fill="auto"/>
          </w:tcPr>
          <w:p w:rsidR="00476E9A" w:rsidRPr="001F7CED" w:rsidRDefault="00476E9A" w:rsidP="00854D91">
            <w:pPr>
              <w:pStyle w:val="Default"/>
              <w:rPr>
                <w:b/>
                <w:bCs/>
                <w:color w:val="auto"/>
              </w:rPr>
            </w:pPr>
            <w:r w:rsidRPr="001F7CED">
              <w:rPr>
                <w:b/>
                <w:bCs/>
                <w:color w:val="auto"/>
              </w:rPr>
              <w:t>Очно-заочная</w:t>
            </w:r>
            <w:r w:rsidR="00854D91" w:rsidRPr="001F7CED">
              <w:rPr>
                <w:b/>
                <w:bCs/>
                <w:color w:val="auto"/>
              </w:rPr>
              <w:t xml:space="preserve"> ф.</w:t>
            </w:r>
            <w:r w:rsidR="00B967C7" w:rsidRPr="001F7CED">
              <w:rPr>
                <w:b/>
                <w:bCs/>
                <w:color w:val="auto"/>
              </w:rPr>
              <w:t>о.</w:t>
            </w:r>
          </w:p>
        </w:tc>
      </w:tr>
      <w:tr w:rsidR="00476E9A" w:rsidRPr="001F7CED" w:rsidTr="00854D91">
        <w:tc>
          <w:tcPr>
            <w:tcW w:w="5778" w:type="dxa"/>
            <w:shd w:val="clear" w:color="auto" w:fill="auto"/>
          </w:tcPr>
          <w:p w:rsidR="00476E9A" w:rsidRPr="001F7CED" w:rsidRDefault="00476E9A" w:rsidP="00476E9A">
            <w:pPr>
              <w:pStyle w:val="Default"/>
              <w:rPr>
                <w:bCs/>
                <w:color w:val="auto"/>
              </w:rPr>
            </w:pPr>
            <w:r w:rsidRPr="001F7CED">
              <w:rPr>
                <w:bCs/>
                <w:color w:val="auto"/>
              </w:rPr>
              <w:t>Объем дисциплины в зачетных единицах</w:t>
            </w:r>
          </w:p>
        </w:tc>
        <w:tc>
          <w:tcPr>
            <w:tcW w:w="4395" w:type="dxa"/>
            <w:gridSpan w:val="3"/>
            <w:shd w:val="clear" w:color="auto" w:fill="auto"/>
          </w:tcPr>
          <w:p w:rsidR="00476E9A" w:rsidRPr="001F7CED" w:rsidRDefault="00CB52DA" w:rsidP="00476E9A">
            <w:pPr>
              <w:pStyle w:val="Default"/>
              <w:jc w:val="center"/>
              <w:rPr>
                <w:bCs/>
                <w:color w:val="auto"/>
              </w:rPr>
            </w:pPr>
            <w:r w:rsidRPr="001F7CED">
              <w:rPr>
                <w:bCs/>
                <w:color w:val="auto"/>
              </w:rPr>
              <w:t>2</w:t>
            </w:r>
          </w:p>
        </w:tc>
      </w:tr>
      <w:tr w:rsidR="00476E9A" w:rsidRPr="001F7CED" w:rsidTr="00854D91">
        <w:tc>
          <w:tcPr>
            <w:tcW w:w="5778" w:type="dxa"/>
            <w:shd w:val="clear" w:color="auto" w:fill="auto"/>
          </w:tcPr>
          <w:p w:rsidR="00476E9A" w:rsidRPr="001F7CED" w:rsidRDefault="00476E9A" w:rsidP="00476E9A">
            <w:pPr>
              <w:pStyle w:val="Default"/>
              <w:rPr>
                <w:bCs/>
                <w:color w:val="auto"/>
              </w:rPr>
            </w:pPr>
            <w:r w:rsidRPr="001F7CED">
              <w:rPr>
                <w:bCs/>
                <w:color w:val="auto"/>
              </w:rPr>
              <w:t>Объем дисциплины в часах</w:t>
            </w:r>
          </w:p>
        </w:tc>
        <w:tc>
          <w:tcPr>
            <w:tcW w:w="4395" w:type="dxa"/>
            <w:gridSpan w:val="3"/>
            <w:shd w:val="clear" w:color="auto" w:fill="auto"/>
          </w:tcPr>
          <w:p w:rsidR="00476E9A" w:rsidRPr="001F7CED" w:rsidRDefault="00CB52DA" w:rsidP="00476E9A">
            <w:pPr>
              <w:pStyle w:val="Default"/>
              <w:jc w:val="center"/>
              <w:rPr>
                <w:bCs/>
                <w:color w:val="auto"/>
              </w:rPr>
            </w:pPr>
            <w:r w:rsidRPr="001F7CED">
              <w:rPr>
                <w:bCs/>
                <w:color w:val="auto"/>
              </w:rPr>
              <w:t>72</w:t>
            </w:r>
          </w:p>
        </w:tc>
      </w:tr>
      <w:tr w:rsidR="00476E9A" w:rsidRPr="001F7CED" w:rsidTr="00854D91">
        <w:trPr>
          <w:trHeight w:val="411"/>
        </w:trPr>
        <w:tc>
          <w:tcPr>
            <w:tcW w:w="5778" w:type="dxa"/>
            <w:shd w:val="clear" w:color="auto" w:fill="auto"/>
          </w:tcPr>
          <w:p w:rsidR="00476E9A" w:rsidRPr="001F7CED" w:rsidRDefault="00576D31" w:rsidP="0007654D">
            <w:pPr>
              <w:pStyle w:val="Default"/>
              <w:rPr>
                <w:bCs/>
                <w:color w:val="auto"/>
              </w:rPr>
            </w:pPr>
            <w:r w:rsidRPr="001F7CED">
              <w:rPr>
                <w:bCs/>
                <w:color w:val="auto"/>
              </w:rPr>
              <w:t xml:space="preserve">Контактная работа обучающихся с преподавателем (по видам учебных занятий) (всего) </w:t>
            </w:r>
          </w:p>
        </w:tc>
        <w:tc>
          <w:tcPr>
            <w:tcW w:w="1225" w:type="dxa"/>
            <w:shd w:val="clear" w:color="auto" w:fill="auto"/>
          </w:tcPr>
          <w:p w:rsidR="00476E9A" w:rsidRPr="001F7CED" w:rsidRDefault="00CB52DA" w:rsidP="00476E9A">
            <w:pPr>
              <w:pStyle w:val="Default"/>
              <w:jc w:val="center"/>
              <w:rPr>
                <w:bCs/>
                <w:color w:val="auto"/>
              </w:rPr>
            </w:pPr>
            <w:r w:rsidRPr="001F7CED">
              <w:rPr>
                <w:bCs/>
                <w:color w:val="auto"/>
              </w:rPr>
              <w:t>32</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577B4C" w:rsidRPr="001F7CED" w:rsidTr="00854D91">
        <w:trPr>
          <w:trHeight w:val="277"/>
        </w:trPr>
        <w:tc>
          <w:tcPr>
            <w:tcW w:w="5778" w:type="dxa"/>
            <w:shd w:val="clear" w:color="auto" w:fill="auto"/>
          </w:tcPr>
          <w:p w:rsidR="00577B4C" w:rsidRPr="001F7CED" w:rsidRDefault="007353D6" w:rsidP="00577B4C">
            <w:pPr>
              <w:pStyle w:val="Default"/>
              <w:ind w:firstLine="560"/>
              <w:rPr>
                <w:bCs/>
                <w:color w:val="auto"/>
              </w:rPr>
            </w:pPr>
            <w:r w:rsidRPr="001F7CED">
              <w:rPr>
                <w:bCs/>
                <w:color w:val="auto"/>
              </w:rPr>
              <w:t>Объем аудиторной работы</w:t>
            </w:r>
            <w:r w:rsidR="00577B4C" w:rsidRPr="001F7CED">
              <w:rPr>
                <w:bCs/>
                <w:color w:val="auto"/>
              </w:rPr>
              <w:t xml:space="preserve"> (всего)</w:t>
            </w:r>
          </w:p>
        </w:tc>
        <w:tc>
          <w:tcPr>
            <w:tcW w:w="1225" w:type="dxa"/>
            <w:shd w:val="clear" w:color="auto" w:fill="auto"/>
          </w:tcPr>
          <w:p w:rsidR="00577B4C" w:rsidRPr="001F7CED" w:rsidRDefault="00CB52DA" w:rsidP="00476E9A">
            <w:pPr>
              <w:pStyle w:val="Default"/>
              <w:jc w:val="center"/>
              <w:rPr>
                <w:bCs/>
                <w:color w:val="auto"/>
              </w:rPr>
            </w:pPr>
            <w:r w:rsidRPr="001F7CED">
              <w:rPr>
                <w:bCs/>
                <w:color w:val="auto"/>
              </w:rPr>
              <w:t>3</w:t>
            </w:r>
            <w:r w:rsidR="00AF2D3B" w:rsidRPr="001F7CED">
              <w:rPr>
                <w:bCs/>
                <w:color w:val="auto"/>
              </w:rPr>
              <w:t>0</w:t>
            </w:r>
          </w:p>
        </w:tc>
        <w:tc>
          <w:tcPr>
            <w:tcW w:w="1107" w:type="dxa"/>
            <w:shd w:val="clear" w:color="auto" w:fill="auto"/>
          </w:tcPr>
          <w:p w:rsidR="00577B4C" w:rsidRPr="001F7CED" w:rsidRDefault="00577B4C" w:rsidP="00476E9A">
            <w:pPr>
              <w:pStyle w:val="Default"/>
              <w:rPr>
                <w:b/>
                <w:bCs/>
                <w:color w:val="auto"/>
              </w:rPr>
            </w:pPr>
          </w:p>
        </w:tc>
        <w:tc>
          <w:tcPr>
            <w:tcW w:w="2063" w:type="dxa"/>
            <w:shd w:val="clear" w:color="auto" w:fill="auto"/>
          </w:tcPr>
          <w:p w:rsidR="00577B4C" w:rsidRPr="001F7CED" w:rsidRDefault="00577B4C" w:rsidP="00476E9A">
            <w:pPr>
              <w:pStyle w:val="Default"/>
              <w:rPr>
                <w:b/>
                <w:bCs/>
                <w:color w:val="auto"/>
              </w:rPr>
            </w:pPr>
          </w:p>
        </w:tc>
      </w:tr>
      <w:tr w:rsidR="00577B4C" w:rsidRPr="001F7CED" w:rsidTr="00854D91">
        <w:trPr>
          <w:trHeight w:val="277"/>
        </w:trPr>
        <w:tc>
          <w:tcPr>
            <w:tcW w:w="5778" w:type="dxa"/>
            <w:shd w:val="clear" w:color="auto" w:fill="auto"/>
          </w:tcPr>
          <w:p w:rsidR="00577B4C" w:rsidRPr="001F7CED" w:rsidRDefault="00577B4C" w:rsidP="00577B4C">
            <w:pPr>
              <w:pStyle w:val="Default"/>
              <w:rPr>
                <w:bCs/>
                <w:color w:val="auto"/>
              </w:rPr>
            </w:pPr>
            <w:r w:rsidRPr="001F7CED">
              <w:rPr>
                <w:bCs/>
                <w:color w:val="auto"/>
              </w:rPr>
              <w:t>в  том числе:</w:t>
            </w:r>
          </w:p>
        </w:tc>
        <w:tc>
          <w:tcPr>
            <w:tcW w:w="1225" w:type="dxa"/>
            <w:shd w:val="clear" w:color="auto" w:fill="auto"/>
          </w:tcPr>
          <w:p w:rsidR="00577B4C" w:rsidRPr="001F7CED" w:rsidRDefault="00577B4C" w:rsidP="00476E9A">
            <w:pPr>
              <w:pStyle w:val="Default"/>
              <w:jc w:val="center"/>
              <w:rPr>
                <w:bCs/>
                <w:color w:val="auto"/>
              </w:rPr>
            </w:pPr>
          </w:p>
        </w:tc>
        <w:tc>
          <w:tcPr>
            <w:tcW w:w="1107" w:type="dxa"/>
            <w:shd w:val="clear" w:color="auto" w:fill="auto"/>
          </w:tcPr>
          <w:p w:rsidR="00577B4C" w:rsidRPr="001F7CED" w:rsidRDefault="00577B4C" w:rsidP="00476E9A">
            <w:pPr>
              <w:pStyle w:val="Default"/>
              <w:rPr>
                <w:b/>
                <w:bCs/>
                <w:color w:val="auto"/>
              </w:rPr>
            </w:pPr>
          </w:p>
        </w:tc>
        <w:tc>
          <w:tcPr>
            <w:tcW w:w="2063" w:type="dxa"/>
            <w:shd w:val="clear" w:color="auto" w:fill="auto"/>
          </w:tcPr>
          <w:p w:rsidR="00577B4C" w:rsidRPr="001F7CED" w:rsidRDefault="00577B4C" w:rsidP="00476E9A">
            <w:pPr>
              <w:pStyle w:val="Default"/>
              <w:rPr>
                <w:b/>
                <w:bCs/>
                <w:color w:val="auto"/>
              </w:rPr>
            </w:pPr>
          </w:p>
        </w:tc>
      </w:tr>
      <w:tr w:rsidR="00476E9A" w:rsidRPr="001F7CED" w:rsidTr="00854D91">
        <w:tc>
          <w:tcPr>
            <w:tcW w:w="5778" w:type="dxa"/>
            <w:shd w:val="clear" w:color="auto" w:fill="auto"/>
          </w:tcPr>
          <w:p w:rsidR="00476E9A" w:rsidRPr="001F7CED" w:rsidRDefault="007353D6" w:rsidP="00F85BF7">
            <w:pPr>
              <w:pStyle w:val="Default"/>
              <w:numPr>
                <w:ilvl w:val="0"/>
                <w:numId w:val="17"/>
              </w:numPr>
              <w:rPr>
                <w:bCs/>
                <w:color w:val="auto"/>
              </w:rPr>
            </w:pPr>
            <w:r w:rsidRPr="001F7CED">
              <w:rPr>
                <w:bCs/>
                <w:color w:val="auto"/>
              </w:rPr>
              <w:t>л</w:t>
            </w:r>
            <w:r w:rsidR="00476E9A" w:rsidRPr="001F7CED">
              <w:rPr>
                <w:bCs/>
                <w:color w:val="auto"/>
              </w:rPr>
              <w:t>екции</w:t>
            </w:r>
          </w:p>
        </w:tc>
        <w:tc>
          <w:tcPr>
            <w:tcW w:w="1225" w:type="dxa"/>
            <w:shd w:val="clear" w:color="auto" w:fill="auto"/>
          </w:tcPr>
          <w:p w:rsidR="00476E9A" w:rsidRPr="001F7CED" w:rsidRDefault="00AF2D3B" w:rsidP="00476E9A">
            <w:pPr>
              <w:pStyle w:val="Default"/>
              <w:jc w:val="center"/>
              <w:rPr>
                <w:bCs/>
                <w:color w:val="auto"/>
              </w:rPr>
            </w:pPr>
            <w:r w:rsidRPr="001F7CED">
              <w:rPr>
                <w:bCs/>
                <w:color w:val="auto"/>
              </w:rPr>
              <w:t>14</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B256C4" w:rsidRPr="001F7CED" w:rsidTr="00854D91">
        <w:tc>
          <w:tcPr>
            <w:tcW w:w="5778" w:type="dxa"/>
            <w:shd w:val="clear" w:color="auto" w:fill="auto"/>
          </w:tcPr>
          <w:p w:rsidR="00B256C4" w:rsidRPr="001F7CED" w:rsidRDefault="007353D6" w:rsidP="00F85BF7">
            <w:pPr>
              <w:pStyle w:val="Default"/>
              <w:numPr>
                <w:ilvl w:val="0"/>
                <w:numId w:val="17"/>
              </w:numPr>
              <w:rPr>
                <w:bCs/>
                <w:color w:val="auto"/>
              </w:rPr>
            </w:pPr>
            <w:r w:rsidRPr="001F7CED">
              <w:rPr>
                <w:bCs/>
                <w:color w:val="auto"/>
              </w:rPr>
              <w:t>л</w:t>
            </w:r>
            <w:r w:rsidR="00B256C4" w:rsidRPr="001F7CED">
              <w:rPr>
                <w:bCs/>
                <w:color w:val="auto"/>
              </w:rPr>
              <w:t xml:space="preserve">абораторные </w:t>
            </w:r>
            <w:r w:rsidR="00142A97" w:rsidRPr="001F7CED">
              <w:rPr>
                <w:bCs/>
                <w:color w:val="auto"/>
              </w:rPr>
              <w:t>занятия</w:t>
            </w:r>
          </w:p>
        </w:tc>
        <w:tc>
          <w:tcPr>
            <w:tcW w:w="1225" w:type="dxa"/>
            <w:shd w:val="clear" w:color="auto" w:fill="auto"/>
          </w:tcPr>
          <w:p w:rsidR="00B256C4" w:rsidRPr="001F7CED" w:rsidRDefault="00B256C4" w:rsidP="00476E9A">
            <w:pPr>
              <w:pStyle w:val="Default"/>
              <w:jc w:val="center"/>
              <w:rPr>
                <w:bCs/>
                <w:color w:val="auto"/>
              </w:rPr>
            </w:pPr>
          </w:p>
        </w:tc>
        <w:tc>
          <w:tcPr>
            <w:tcW w:w="1107" w:type="dxa"/>
            <w:shd w:val="clear" w:color="auto" w:fill="auto"/>
          </w:tcPr>
          <w:p w:rsidR="00B256C4" w:rsidRPr="001F7CED" w:rsidRDefault="00B256C4" w:rsidP="00476E9A">
            <w:pPr>
              <w:pStyle w:val="Default"/>
              <w:rPr>
                <w:b/>
                <w:bCs/>
                <w:color w:val="auto"/>
              </w:rPr>
            </w:pPr>
          </w:p>
        </w:tc>
        <w:tc>
          <w:tcPr>
            <w:tcW w:w="2063" w:type="dxa"/>
            <w:shd w:val="clear" w:color="auto" w:fill="auto"/>
          </w:tcPr>
          <w:p w:rsidR="00B256C4" w:rsidRPr="001F7CED" w:rsidRDefault="00B256C4" w:rsidP="00476E9A">
            <w:pPr>
              <w:pStyle w:val="Default"/>
              <w:rPr>
                <w:b/>
                <w:bCs/>
                <w:color w:val="auto"/>
              </w:rPr>
            </w:pPr>
          </w:p>
        </w:tc>
      </w:tr>
      <w:tr w:rsidR="00476E9A" w:rsidRPr="001F7CED" w:rsidTr="00854D91">
        <w:tc>
          <w:tcPr>
            <w:tcW w:w="5778" w:type="dxa"/>
            <w:shd w:val="clear" w:color="auto" w:fill="auto"/>
          </w:tcPr>
          <w:p w:rsidR="00476E9A" w:rsidRPr="001F7CED" w:rsidRDefault="007353D6" w:rsidP="00F85BF7">
            <w:pPr>
              <w:pStyle w:val="Default"/>
              <w:numPr>
                <w:ilvl w:val="0"/>
                <w:numId w:val="17"/>
              </w:numPr>
              <w:rPr>
                <w:bCs/>
                <w:color w:val="auto"/>
              </w:rPr>
            </w:pPr>
            <w:r w:rsidRPr="001F7CED">
              <w:rPr>
                <w:bCs/>
                <w:color w:val="auto"/>
              </w:rPr>
              <w:t>п</w:t>
            </w:r>
            <w:r w:rsidR="00476E9A" w:rsidRPr="001F7CED">
              <w:rPr>
                <w:bCs/>
                <w:color w:val="auto"/>
              </w:rPr>
              <w:t>рактические занятия</w:t>
            </w:r>
          </w:p>
        </w:tc>
        <w:tc>
          <w:tcPr>
            <w:tcW w:w="1225" w:type="dxa"/>
            <w:shd w:val="clear" w:color="auto" w:fill="auto"/>
          </w:tcPr>
          <w:p w:rsidR="00476E9A" w:rsidRPr="001F7CED" w:rsidRDefault="00AF2D3B" w:rsidP="00476E9A">
            <w:pPr>
              <w:pStyle w:val="Default"/>
              <w:jc w:val="center"/>
              <w:rPr>
                <w:bCs/>
                <w:color w:val="auto"/>
              </w:rPr>
            </w:pPr>
            <w:r w:rsidRPr="001F7CED">
              <w:rPr>
                <w:bCs/>
                <w:color w:val="auto"/>
              </w:rPr>
              <w:t>16</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B256C4" w:rsidRPr="001F7CED" w:rsidTr="00854D91">
        <w:tc>
          <w:tcPr>
            <w:tcW w:w="5778" w:type="dxa"/>
            <w:shd w:val="clear" w:color="auto" w:fill="auto"/>
          </w:tcPr>
          <w:p w:rsidR="00B256C4" w:rsidRPr="001F7CED" w:rsidRDefault="006D5DA9" w:rsidP="006D5DA9">
            <w:pPr>
              <w:pStyle w:val="Default"/>
              <w:rPr>
                <w:bCs/>
                <w:color w:val="auto"/>
              </w:rPr>
            </w:pPr>
            <w:r w:rsidRPr="001F7CED">
              <w:rPr>
                <w:bCs/>
                <w:color w:val="auto"/>
              </w:rPr>
              <w:t xml:space="preserve">          Объем электронного</w:t>
            </w:r>
            <w:r w:rsidR="00B256C4" w:rsidRPr="001F7CED">
              <w:rPr>
                <w:bCs/>
                <w:color w:val="auto"/>
              </w:rPr>
              <w:t xml:space="preserve"> обучени</w:t>
            </w:r>
            <w:r w:rsidRPr="001F7CED">
              <w:rPr>
                <w:bCs/>
                <w:color w:val="auto"/>
              </w:rPr>
              <w:t>я</w:t>
            </w:r>
          </w:p>
        </w:tc>
        <w:tc>
          <w:tcPr>
            <w:tcW w:w="1225" w:type="dxa"/>
            <w:shd w:val="clear" w:color="auto" w:fill="auto"/>
          </w:tcPr>
          <w:p w:rsidR="00B256C4" w:rsidRPr="001F7CED" w:rsidRDefault="00AF2D3B" w:rsidP="00476E9A">
            <w:pPr>
              <w:pStyle w:val="Default"/>
              <w:jc w:val="center"/>
              <w:rPr>
                <w:bCs/>
                <w:color w:val="auto"/>
              </w:rPr>
            </w:pPr>
            <w:r w:rsidRPr="001F7CED">
              <w:rPr>
                <w:bCs/>
                <w:color w:val="auto"/>
              </w:rPr>
              <w:t>2</w:t>
            </w:r>
          </w:p>
        </w:tc>
        <w:tc>
          <w:tcPr>
            <w:tcW w:w="1107" w:type="dxa"/>
            <w:shd w:val="clear" w:color="auto" w:fill="auto"/>
          </w:tcPr>
          <w:p w:rsidR="00B256C4" w:rsidRPr="001F7CED" w:rsidRDefault="00B256C4" w:rsidP="00476E9A">
            <w:pPr>
              <w:pStyle w:val="Default"/>
              <w:rPr>
                <w:b/>
                <w:bCs/>
                <w:color w:val="auto"/>
              </w:rPr>
            </w:pPr>
          </w:p>
        </w:tc>
        <w:tc>
          <w:tcPr>
            <w:tcW w:w="2063" w:type="dxa"/>
            <w:shd w:val="clear" w:color="auto" w:fill="auto"/>
          </w:tcPr>
          <w:p w:rsidR="00B256C4" w:rsidRPr="001F7CED" w:rsidRDefault="00B256C4" w:rsidP="00476E9A">
            <w:pPr>
              <w:pStyle w:val="Default"/>
              <w:rPr>
                <w:b/>
                <w:bCs/>
                <w:color w:val="auto"/>
              </w:rPr>
            </w:pPr>
          </w:p>
        </w:tc>
      </w:tr>
      <w:tr w:rsidR="00476E9A" w:rsidRPr="001F7CED" w:rsidTr="00854D91">
        <w:tc>
          <w:tcPr>
            <w:tcW w:w="5778" w:type="dxa"/>
            <w:shd w:val="clear" w:color="auto" w:fill="auto"/>
          </w:tcPr>
          <w:p w:rsidR="00476E9A" w:rsidRPr="001F7CED" w:rsidRDefault="00476E9A" w:rsidP="00476E9A">
            <w:pPr>
              <w:pStyle w:val="Default"/>
              <w:rPr>
                <w:bCs/>
                <w:color w:val="auto"/>
              </w:rPr>
            </w:pPr>
            <w:r w:rsidRPr="001F7CED">
              <w:rPr>
                <w:bCs/>
                <w:color w:val="auto"/>
              </w:rPr>
              <w:t>Самостоятельная работа</w:t>
            </w:r>
            <w:r w:rsidR="002337F8" w:rsidRPr="001F7CED">
              <w:rPr>
                <w:bCs/>
                <w:color w:val="auto"/>
              </w:rPr>
              <w:t xml:space="preserve"> (всего)</w:t>
            </w:r>
          </w:p>
        </w:tc>
        <w:tc>
          <w:tcPr>
            <w:tcW w:w="1225" w:type="dxa"/>
            <w:shd w:val="clear" w:color="auto" w:fill="auto"/>
          </w:tcPr>
          <w:p w:rsidR="00476E9A" w:rsidRPr="001F7CED" w:rsidRDefault="00CB52DA" w:rsidP="00476E9A">
            <w:pPr>
              <w:pStyle w:val="Default"/>
              <w:jc w:val="center"/>
              <w:rPr>
                <w:bCs/>
                <w:color w:val="auto"/>
              </w:rPr>
            </w:pPr>
            <w:r w:rsidRPr="001F7CED">
              <w:rPr>
                <w:bCs/>
                <w:color w:val="auto"/>
              </w:rPr>
              <w:t>4</w:t>
            </w:r>
            <w:r w:rsidR="00BA6007">
              <w:rPr>
                <w:bCs/>
                <w:color w:val="auto"/>
              </w:rPr>
              <w:t>2</w:t>
            </w:r>
          </w:p>
        </w:tc>
        <w:tc>
          <w:tcPr>
            <w:tcW w:w="1107" w:type="dxa"/>
            <w:shd w:val="clear" w:color="auto" w:fill="auto"/>
          </w:tcPr>
          <w:p w:rsidR="00476E9A" w:rsidRPr="001F7CED" w:rsidRDefault="00476E9A" w:rsidP="00476E9A">
            <w:pPr>
              <w:pStyle w:val="Default"/>
              <w:rPr>
                <w:b/>
                <w:bCs/>
                <w:color w:val="auto"/>
              </w:rPr>
            </w:pPr>
          </w:p>
        </w:tc>
        <w:tc>
          <w:tcPr>
            <w:tcW w:w="2063" w:type="dxa"/>
            <w:shd w:val="clear" w:color="auto" w:fill="auto"/>
          </w:tcPr>
          <w:p w:rsidR="00476E9A" w:rsidRPr="001F7CED" w:rsidRDefault="00476E9A" w:rsidP="00476E9A">
            <w:pPr>
              <w:pStyle w:val="Default"/>
              <w:rPr>
                <w:b/>
                <w:bCs/>
                <w:color w:val="auto"/>
              </w:rPr>
            </w:pPr>
          </w:p>
        </w:tc>
      </w:tr>
      <w:tr w:rsidR="008A1B4E" w:rsidRPr="001F7CED" w:rsidTr="00854D91">
        <w:tc>
          <w:tcPr>
            <w:tcW w:w="5778" w:type="dxa"/>
            <w:shd w:val="clear" w:color="auto" w:fill="auto"/>
          </w:tcPr>
          <w:p w:rsidR="008A1B4E" w:rsidRPr="001F7CED" w:rsidRDefault="008A1B4E" w:rsidP="00476E9A">
            <w:pPr>
              <w:pStyle w:val="Default"/>
              <w:rPr>
                <w:bCs/>
                <w:color w:val="auto"/>
              </w:rPr>
            </w:pPr>
            <w:r w:rsidRPr="001F7CED">
              <w:rPr>
                <w:bCs/>
                <w:color w:val="auto"/>
              </w:rPr>
              <w:t>Подготовка к зачету</w:t>
            </w:r>
          </w:p>
        </w:tc>
        <w:tc>
          <w:tcPr>
            <w:tcW w:w="1225" w:type="dxa"/>
            <w:shd w:val="clear" w:color="auto" w:fill="auto"/>
          </w:tcPr>
          <w:p w:rsidR="008A1B4E" w:rsidRPr="001F7CED" w:rsidRDefault="008A1B4E" w:rsidP="00476E9A">
            <w:pPr>
              <w:pStyle w:val="Default"/>
              <w:jc w:val="center"/>
              <w:rPr>
                <w:bCs/>
                <w:color w:val="auto"/>
              </w:rPr>
            </w:pPr>
          </w:p>
        </w:tc>
        <w:tc>
          <w:tcPr>
            <w:tcW w:w="1107" w:type="dxa"/>
            <w:shd w:val="clear" w:color="auto" w:fill="auto"/>
          </w:tcPr>
          <w:p w:rsidR="008A1B4E" w:rsidRPr="001F7CED" w:rsidRDefault="008A1B4E" w:rsidP="00476E9A">
            <w:pPr>
              <w:pStyle w:val="Default"/>
              <w:rPr>
                <w:b/>
                <w:bCs/>
                <w:color w:val="auto"/>
              </w:rPr>
            </w:pPr>
          </w:p>
        </w:tc>
        <w:tc>
          <w:tcPr>
            <w:tcW w:w="2063" w:type="dxa"/>
            <w:shd w:val="clear" w:color="auto" w:fill="auto"/>
          </w:tcPr>
          <w:p w:rsidR="008A1B4E" w:rsidRPr="001F7CED" w:rsidRDefault="008A1B4E" w:rsidP="00476E9A">
            <w:pPr>
              <w:pStyle w:val="Default"/>
              <w:rPr>
                <w:b/>
                <w:bCs/>
                <w:color w:val="auto"/>
              </w:rPr>
            </w:pPr>
          </w:p>
        </w:tc>
      </w:tr>
    </w:tbl>
    <w:p w:rsidR="00A31675" w:rsidRPr="001F7CED" w:rsidRDefault="00A31675" w:rsidP="00A31675">
      <w:pPr>
        <w:shd w:val="clear" w:color="auto" w:fill="FFFFFF"/>
        <w:tabs>
          <w:tab w:val="left" w:leader="underscore" w:pos="11981"/>
        </w:tabs>
        <w:ind w:firstLine="709"/>
        <w:jc w:val="both"/>
        <w:rPr>
          <w:sz w:val="24"/>
          <w:szCs w:val="24"/>
        </w:rPr>
      </w:pPr>
    </w:p>
    <w:p w:rsidR="0075190E" w:rsidRPr="001F7CED" w:rsidRDefault="0075190E" w:rsidP="00A70BC8">
      <w:pPr>
        <w:ind w:firstLine="720"/>
        <w:jc w:val="both"/>
        <w:rPr>
          <w:sz w:val="24"/>
          <w:szCs w:val="24"/>
        </w:rPr>
      </w:pPr>
      <w:r w:rsidRPr="001F7CED">
        <w:rPr>
          <w:sz w:val="24"/>
          <w:szCs w:val="24"/>
        </w:rPr>
        <w:t xml:space="preserve">Для успешного освоения дисциплины </w:t>
      </w:r>
      <w:r w:rsidR="000F2CF4">
        <w:rPr>
          <w:sz w:val="24"/>
          <w:szCs w:val="24"/>
        </w:rPr>
        <w:t>«Культура речи и деловое общение»</w:t>
      </w:r>
      <w:r w:rsidR="00C74B41" w:rsidRPr="001F7CED">
        <w:t xml:space="preserve"> </w:t>
      </w:r>
      <w:r w:rsidRPr="001F7CED">
        <w:rPr>
          <w:sz w:val="24"/>
          <w:szCs w:val="24"/>
        </w:rPr>
        <w:t>студент должен:</w:t>
      </w:r>
    </w:p>
    <w:p w:rsidR="00153901" w:rsidRPr="001F7CED" w:rsidRDefault="00153901" w:rsidP="00A70BC8">
      <w:pPr>
        <w:pStyle w:val="WW-"/>
        <w:numPr>
          <w:ilvl w:val="0"/>
          <w:numId w:val="20"/>
        </w:numPr>
        <w:ind w:left="0" w:firstLine="720"/>
        <w:jc w:val="both"/>
      </w:pPr>
      <w:r w:rsidRPr="001F7CED">
        <w:rPr>
          <w:b/>
        </w:rPr>
        <w:t>знать:</w:t>
      </w:r>
      <w:r w:rsidRPr="001F7CED">
        <w:t xml:space="preserve"> какова организация общения (прежде всего профессионального), каковы функции стилей русского языка и их назначение и особенности использования, в чем заключается специфика языкового оформления деловой документации; критерии хорошей речи, этические нормы общения, нормы современного русского литературного языка; как пользоваться языковыми словарями и справочниками; знать законы аргументированного общения (основы деловой риторики); </w:t>
      </w:r>
    </w:p>
    <w:p w:rsidR="00153901" w:rsidRPr="001F7CED" w:rsidRDefault="00153901" w:rsidP="00A70BC8">
      <w:pPr>
        <w:pStyle w:val="WW-"/>
        <w:numPr>
          <w:ilvl w:val="0"/>
          <w:numId w:val="20"/>
        </w:numPr>
        <w:ind w:left="0" w:firstLine="720"/>
        <w:jc w:val="both"/>
      </w:pPr>
      <w:r w:rsidRPr="001F7CED">
        <w:rPr>
          <w:b/>
        </w:rPr>
        <w:lastRenderedPageBreak/>
        <w:t>уметь:</w:t>
      </w:r>
      <w:r w:rsidRPr="001F7CED">
        <w:t xml:space="preserve"> строить свои высказывания (в устной и письменной формах) в соответствии с нормами современного русского литературного языка; логично, точно использовать термины и профессионализмы, пользоваться средствами выразительности русского языка, формулами речевого этикета, аргументировать и доказать свою точку зрения при профессиональном общении и дискуссии, опираясь на законы риторической аргументации; правильно (с языковой точки зрения) оформлять профессиональную документацию; </w:t>
      </w:r>
    </w:p>
    <w:p w:rsidR="00153901" w:rsidRPr="001F7CED" w:rsidRDefault="00153901" w:rsidP="00A70BC8">
      <w:pPr>
        <w:pStyle w:val="WW-"/>
        <w:numPr>
          <w:ilvl w:val="0"/>
          <w:numId w:val="20"/>
        </w:numPr>
        <w:ind w:left="0" w:firstLine="720"/>
        <w:jc w:val="both"/>
      </w:pPr>
      <w:r w:rsidRPr="001F7CED">
        <w:rPr>
          <w:b/>
        </w:rPr>
        <w:t>владеть:</w:t>
      </w:r>
      <w:r w:rsidRPr="001F7CED">
        <w:t xml:space="preserve"> навыками публичной речи, законами аргументации; навыками ведения дискуссии на профессиональные темы; навыками правильной и выразительной деловой письменной и устной речи.</w:t>
      </w:r>
    </w:p>
    <w:p w:rsidR="0075190E" w:rsidRPr="001F7CED" w:rsidRDefault="00A70BC8" w:rsidP="00A70BC8">
      <w:pPr>
        <w:shd w:val="clear" w:color="auto" w:fill="FFFFFF"/>
        <w:tabs>
          <w:tab w:val="left" w:leader="underscore" w:pos="11981"/>
        </w:tabs>
        <w:ind w:firstLine="720"/>
        <w:jc w:val="both"/>
      </w:pPr>
      <w:r w:rsidRPr="001F7CED">
        <w:rPr>
          <w:sz w:val="24"/>
          <w:szCs w:val="24"/>
        </w:rPr>
        <w:t xml:space="preserve">Данная дисциплина базируется на знаниях по русскому языку, полученных в средней школе, которые являются базовыми для дисциплины </w:t>
      </w:r>
      <w:r w:rsidR="000F2CF4">
        <w:rPr>
          <w:sz w:val="24"/>
          <w:szCs w:val="24"/>
        </w:rPr>
        <w:t>«Культура речи и деловое общение»</w:t>
      </w:r>
      <w:r w:rsidRPr="001F7CED">
        <w:rPr>
          <w:sz w:val="24"/>
          <w:szCs w:val="24"/>
        </w:rPr>
        <w:t xml:space="preserve">. Дисциплина связана с другими гуманитарными дисциплинами, формирующими профессиональную гуманитарную культуру обучающегося. </w:t>
      </w:r>
      <w:r w:rsidR="00A31675" w:rsidRPr="001F7CED">
        <w:rPr>
          <w:sz w:val="24"/>
          <w:szCs w:val="24"/>
        </w:rPr>
        <w:t>Знание дисциплины необходимо для изучения дисциплин «</w:t>
      </w:r>
      <w:r w:rsidR="00A31675" w:rsidRPr="001F7CED">
        <w:rPr>
          <w:rFonts w:eastAsia="Tahoma" w:cs="Tahoma"/>
          <w:color w:val="000000"/>
          <w:sz w:val="24"/>
          <w:szCs w:val="24"/>
        </w:rPr>
        <w:t>Психология</w:t>
      </w:r>
      <w:r w:rsidR="00A31675" w:rsidRPr="001F7CED">
        <w:rPr>
          <w:sz w:val="24"/>
          <w:szCs w:val="24"/>
        </w:rPr>
        <w:t>»,</w:t>
      </w:r>
      <w:r w:rsidR="00153901" w:rsidRPr="001F7CED">
        <w:rPr>
          <w:sz w:val="24"/>
          <w:szCs w:val="24"/>
        </w:rPr>
        <w:t xml:space="preserve"> </w:t>
      </w:r>
      <w:r w:rsidR="00A31675" w:rsidRPr="001F7CED">
        <w:rPr>
          <w:sz w:val="24"/>
          <w:szCs w:val="24"/>
        </w:rPr>
        <w:t>«Социология», «Политология»</w:t>
      </w:r>
      <w:r w:rsidR="00153901" w:rsidRPr="001F7CED">
        <w:rPr>
          <w:sz w:val="24"/>
          <w:szCs w:val="24"/>
        </w:rPr>
        <w:t>, «Философия»</w:t>
      </w:r>
      <w:r w:rsidRPr="001F7CED">
        <w:rPr>
          <w:sz w:val="24"/>
          <w:szCs w:val="24"/>
        </w:rPr>
        <w:t>, «Иностранный язык»</w:t>
      </w:r>
      <w:r w:rsidR="00A31675" w:rsidRPr="001F7CED">
        <w:rPr>
          <w:sz w:val="24"/>
          <w:szCs w:val="24"/>
        </w:rPr>
        <w:t xml:space="preserve">. Дисциплина необходима как предшествующая для всех последующих экономических дисциплин, связанных с дисциплинами профессионального общения. </w:t>
      </w:r>
    </w:p>
    <w:p w:rsidR="0075190E" w:rsidRPr="001F7CED" w:rsidRDefault="0075190E" w:rsidP="0075190E"/>
    <w:p w:rsidR="00FD5441" w:rsidRPr="001F7CED" w:rsidRDefault="00E30976" w:rsidP="000071AD">
      <w:pPr>
        <w:pStyle w:val="2"/>
        <w:rPr>
          <w:b w:val="0"/>
          <w:sz w:val="24"/>
          <w:szCs w:val="24"/>
        </w:rPr>
      </w:pPr>
      <w:bookmarkStart w:id="14" w:name="_Toc466238779"/>
      <w:bookmarkStart w:id="15" w:name="_Toc472339783"/>
      <w:bookmarkStart w:id="16" w:name="_Toc423601505"/>
      <w:r w:rsidRPr="001F7CED">
        <w:rPr>
          <w:sz w:val="24"/>
          <w:szCs w:val="24"/>
        </w:rPr>
        <w:t>Требования к результатам освоения содержания дисциплины</w:t>
      </w:r>
      <w:bookmarkEnd w:id="14"/>
      <w:bookmarkEnd w:id="15"/>
      <w:r w:rsidRPr="001F7CED">
        <w:rPr>
          <w:sz w:val="24"/>
          <w:szCs w:val="24"/>
        </w:rPr>
        <w:t xml:space="preserve"> </w:t>
      </w:r>
    </w:p>
    <w:p w:rsidR="00E30976" w:rsidRPr="001F7CED" w:rsidRDefault="000071AD" w:rsidP="00053812">
      <w:pPr>
        <w:rPr>
          <w:b/>
          <w:i/>
          <w:sz w:val="24"/>
          <w:szCs w:val="24"/>
        </w:rPr>
      </w:pPr>
      <w:r w:rsidRPr="001F7CED">
        <w:rPr>
          <w:b/>
          <w:i/>
          <w:sz w:val="24"/>
          <w:szCs w:val="24"/>
        </w:rPr>
        <w:t>(</w:t>
      </w:r>
      <w:r w:rsidR="00FD5441" w:rsidRPr="001F7CED">
        <w:rPr>
          <w:b/>
          <w:i/>
          <w:sz w:val="24"/>
          <w:szCs w:val="24"/>
        </w:rPr>
        <w:t>Планируемые результаты обучения по дисциплине</w:t>
      </w:r>
      <w:r w:rsidR="00F63F2F" w:rsidRPr="001F7CED">
        <w:rPr>
          <w:b/>
          <w:i/>
          <w:sz w:val="24"/>
          <w:szCs w:val="24"/>
        </w:rPr>
        <w:t xml:space="preserve"> </w:t>
      </w:r>
      <w:r w:rsidR="00C34A77" w:rsidRPr="001F7CED">
        <w:rPr>
          <w:b/>
          <w:i/>
          <w:sz w:val="24"/>
          <w:szCs w:val="24"/>
        </w:rPr>
        <w:t>(модулю</w:t>
      </w:r>
      <w:r w:rsidRPr="001F7CED">
        <w:rPr>
          <w:b/>
          <w:i/>
          <w:sz w:val="24"/>
          <w:szCs w:val="24"/>
        </w:rPr>
        <w:t>)</w:t>
      </w:r>
    </w:p>
    <w:bookmarkEnd w:id="16"/>
    <w:p w:rsidR="00053812" w:rsidRPr="001F7CED" w:rsidRDefault="00053812" w:rsidP="00053812">
      <w:pPr>
        <w:rPr>
          <w:b/>
        </w:rPr>
      </w:pPr>
    </w:p>
    <w:p w:rsidR="00B6520A" w:rsidRPr="001F7CED" w:rsidRDefault="00BA6007" w:rsidP="00B6520A">
      <w:pPr>
        <w:pStyle w:val="WW-"/>
        <w:ind w:firstLine="567"/>
        <w:jc w:val="both"/>
      </w:pPr>
      <w:r>
        <w:t>В результате освоения д</w:t>
      </w:r>
      <w:r w:rsidR="00B6520A" w:rsidRPr="001F7CED">
        <w:t>исциплин</w:t>
      </w:r>
      <w:r>
        <w:t>ы</w:t>
      </w:r>
      <w:r w:rsidR="00B6520A" w:rsidRPr="001F7CED">
        <w:t xml:space="preserve"> «Русский язык и культура общения» </w:t>
      </w:r>
      <w:r>
        <w:t>должна быть с</w:t>
      </w:r>
      <w:r w:rsidR="00B6520A" w:rsidRPr="001F7CED">
        <w:t>формир</w:t>
      </w:r>
      <w:r>
        <w:t>мирована</w:t>
      </w:r>
      <w:r w:rsidR="00B6520A" w:rsidRPr="001F7CED">
        <w:t xml:space="preserve"> следующ</w:t>
      </w:r>
      <w:r>
        <w:t>ая</w:t>
      </w:r>
      <w:r w:rsidR="00B6520A" w:rsidRPr="001F7CED">
        <w:t xml:space="preserve"> общекультурн</w:t>
      </w:r>
      <w:r>
        <w:t>ая</w:t>
      </w:r>
      <w:r w:rsidR="00B6520A" w:rsidRPr="001F7CED">
        <w:t xml:space="preserve"> компетенци</w:t>
      </w:r>
      <w:r>
        <w:t>я</w:t>
      </w:r>
      <w:r w:rsidR="00B6520A" w:rsidRPr="001F7CED">
        <w:t>:</w:t>
      </w:r>
    </w:p>
    <w:p w:rsidR="00BA6007" w:rsidRPr="00971947" w:rsidRDefault="00BA6007" w:rsidP="00BA6007">
      <w:pPr>
        <w:tabs>
          <w:tab w:val="right" w:leader="underscore" w:pos="8505"/>
        </w:tabs>
        <w:ind w:firstLine="720"/>
        <w:jc w:val="both"/>
        <w:rPr>
          <w:sz w:val="24"/>
          <w:szCs w:val="24"/>
        </w:rPr>
      </w:pPr>
      <w:bookmarkStart w:id="17" w:name="_Toc466238780"/>
      <w:bookmarkStart w:id="18" w:name="_Toc472339784"/>
      <w:r w:rsidRPr="00971947">
        <w:rPr>
          <w:b/>
          <w:sz w:val="24"/>
          <w:szCs w:val="24"/>
        </w:rPr>
        <w:t>ОК-</w:t>
      </w:r>
      <w:r>
        <w:rPr>
          <w:b/>
          <w:sz w:val="24"/>
          <w:szCs w:val="24"/>
        </w:rPr>
        <w:t>5</w:t>
      </w:r>
      <w:r w:rsidRPr="00971947">
        <w:rPr>
          <w:sz w:val="24"/>
          <w:szCs w:val="24"/>
        </w:rPr>
        <w:t xml:space="preserve"> –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 В результате освоения данной компетенции обучающийся должен: </w:t>
      </w:r>
    </w:p>
    <w:p w:rsidR="00BA6007" w:rsidRPr="00971947" w:rsidRDefault="00BA6007" w:rsidP="00BA6007">
      <w:pPr>
        <w:widowControl w:val="0"/>
        <w:autoSpaceDE w:val="0"/>
        <w:ind w:firstLine="720"/>
        <w:jc w:val="both"/>
        <w:rPr>
          <w:b/>
          <w:sz w:val="24"/>
          <w:szCs w:val="24"/>
        </w:rPr>
      </w:pPr>
      <w:r w:rsidRPr="00971947">
        <w:rPr>
          <w:b/>
          <w:sz w:val="24"/>
          <w:szCs w:val="24"/>
        </w:rPr>
        <w:t xml:space="preserve">Знать: </w:t>
      </w:r>
    </w:p>
    <w:p w:rsidR="00BA6007" w:rsidRPr="00971947" w:rsidRDefault="00BA6007" w:rsidP="00BA6007">
      <w:pPr>
        <w:ind w:firstLine="720"/>
        <w:jc w:val="both"/>
        <w:rPr>
          <w:sz w:val="24"/>
          <w:szCs w:val="24"/>
        </w:rPr>
      </w:pPr>
      <w:r w:rsidRPr="00971947">
        <w:rPr>
          <w:sz w:val="24"/>
          <w:szCs w:val="24"/>
        </w:rPr>
        <w:t xml:space="preserve">- основы делового общения, принципы и методы организации деловой коммуникации на русском и иностранном языках; </w:t>
      </w:r>
    </w:p>
    <w:p w:rsidR="00BA6007" w:rsidRPr="00971947" w:rsidRDefault="00BA6007" w:rsidP="00BA6007">
      <w:pPr>
        <w:ind w:firstLine="720"/>
        <w:jc w:val="both"/>
        <w:rPr>
          <w:color w:val="000000"/>
          <w:sz w:val="24"/>
          <w:szCs w:val="24"/>
        </w:rPr>
      </w:pPr>
      <w:r w:rsidRPr="00971947">
        <w:rPr>
          <w:sz w:val="24"/>
          <w:szCs w:val="24"/>
        </w:rPr>
        <w:t xml:space="preserve">- правила речевого этикета; </w:t>
      </w:r>
      <w:r w:rsidRPr="00971947">
        <w:rPr>
          <w:color w:val="000000"/>
          <w:sz w:val="24"/>
          <w:szCs w:val="24"/>
        </w:rPr>
        <w:t xml:space="preserve">особенности социокультурного, экономического и политического развития зарубежных стран; </w:t>
      </w:r>
    </w:p>
    <w:p w:rsidR="00BA6007" w:rsidRPr="00971947" w:rsidRDefault="00BA6007" w:rsidP="00BA6007">
      <w:pPr>
        <w:ind w:firstLine="720"/>
        <w:jc w:val="both"/>
        <w:rPr>
          <w:b/>
          <w:sz w:val="24"/>
          <w:szCs w:val="24"/>
        </w:rPr>
      </w:pPr>
      <w:r w:rsidRPr="00971947">
        <w:rPr>
          <w:color w:val="000000"/>
          <w:sz w:val="24"/>
          <w:szCs w:val="24"/>
        </w:rPr>
        <w:t>- разнообразие и мультикультурность мирового сообщества.</w:t>
      </w:r>
    </w:p>
    <w:p w:rsidR="00BA6007" w:rsidRPr="00971947" w:rsidRDefault="00BA6007" w:rsidP="00BA6007">
      <w:pPr>
        <w:widowControl w:val="0"/>
        <w:autoSpaceDE w:val="0"/>
        <w:ind w:firstLine="720"/>
        <w:jc w:val="both"/>
        <w:rPr>
          <w:b/>
          <w:sz w:val="24"/>
          <w:szCs w:val="24"/>
        </w:rPr>
      </w:pPr>
      <w:r w:rsidRPr="00971947">
        <w:rPr>
          <w:b/>
          <w:sz w:val="24"/>
          <w:szCs w:val="24"/>
        </w:rPr>
        <w:t xml:space="preserve">Уметь: </w:t>
      </w:r>
    </w:p>
    <w:p w:rsidR="00BA6007" w:rsidRPr="00971947" w:rsidRDefault="00BA6007" w:rsidP="00BA6007">
      <w:pPr>
        <w:widowControl w:val="0"/>
        <w:autoSpaceDE w:val="0"/>
        <w:ind w:firstLine="720"/>
        <w:jc w:val="both"/>
        <w:rPr>
          <w:sz w:val="24"/>
          <w:szCs w:val="24"/>
        </w:rPr>
      </w:pPr>
      <w:r w:rsidRPr="00971947">
        <w:rPr>
          <w:sz w:val="24"/>
          <w:szCs w:val="24"/>
        </w:rPr>
        <w:t xml:space="preserve">- логически аргументировано строить устную и письменную речь, создавать и редактировать тексты научного и профессионального назначения; </w:t>
      </w:r>
    </w:p>
    <w:p w:rsidR="00BA6007" w:rsidRPr="00971947" w:rsidRDefault="00BA6007" w:rsidP="00BA6007">
      <w:pPr>
        <w:widowControl w:val="0"/>
        <w:autoSpaceDE w:val="0"/>
        <w:ind w:firstLine="720"/>
        <w:jc w:val="both"/>
        <w:rPr>
          <w:sz w:val="24"/>
          <w:szCs w:val="24"/>
        </w:rPr>
      </w:pPr>
      <w:r w:rsidRPr="00971947">
        <w:rPr>
          <w:sz w:val="24"/>
          <w:szCs w:val="24"/>
        </w:rPr>
        <w:t xml:space="preserve">- реферировать и аннотировать информацию; </w:t>
      </w:r>
    </w:p>
    <w:p w:rsidR="00BA6007" w:rsidRPr="00971947" w:rsidRDefault="00BA6007" w:rsidP="00BA6007">
      <w:pPr>
        <w:widowControl w:val="0"/>
        <w:autoSpaceDE w:val="0"/>
        <w:ind w:firstLine="720"/>
        <w:jc w:val="both"/>
        <w:rPr>
          <w:sz w:val="24"/>
          <w:szCs w:val="24"/>
        </w:rPr>
      </w:pPr>
      <w:r w:rsidRPr="00971947">
        <w:rPr>
          <w:sz w:val="24"/>
          <w:szCs w:val="24"/>
        </w:rPr>
        <w:t xml:space="preserve">- создавать коммуникативные материалы; </w:t>
      </w:r>
    </w:p>
    <w:p w:rsidR="00BA6007" w:rsidRPr="00971947" w:rsidRDefault="00BA6007" w:rsidP="00BA6007">
      <w:pPr>
        <w:widowControl w:val="0"/>
        <w:autoSpaceDE w:val="0"/>
        <w:ind w:firstLine="720"/>
        <w:jc w:val="both"/>
        <w:rPr>
          <w:sz w:val="24"/>
          <w:szCs w:val="24"/>
        </w:rPr>
      </w:pPr>
      <w:r w:rsidRPr="00971947">
        <w:rPr>
          <w:color w:val="000000"/>
          <w:sz w:val="24"/>
          <w:szCs w:val="24"/>
        </w:rPr>
        <w:t>- устанавливать и поддерживать с иностранными деловыми партнерами толерантные профессионально-коммуникативные отношения, основанные на уважительном отношении к культурным, социальным, социально-политическим реалиям и ценностям общества, на знании норм и правил эффективного взаимодействия.</w:t>
      </w:r>
    </w:p>
    <w:p w:rsidR="00BA6007" w:rsidRPr="00971947" w:rsidRDefault="00BA6007" w:rsidP="00BA6007">
      <w:pPr>
        <w:widowControl w:val="0"/>
        <w:autoSpaceDE w:val="0"/>
        <w:ind w:firstLine="720"/>
        <w:jc w:val="both"/>
        <w:rPr>
          <w:sz w:val="24"/>
          <w:szCs w:val="24"/>
        </w:rPr>
      </w:pPr>
      <w:r w:rsidRPr="00971947">
        <w:rPr>
          <w:b/>
          <w:sz w:val="24"/>
          <w:szCs w:val="24"/>
        </w:rPr>
        <w:t>Владеть</w:t>
      </w:r>
      <w:r w:rsidRPr="00971947">
        <w:rPr>
          <w:sz w:val="24"/>
          <w:szCs w:val="24"/>
        </w:rPr>
        <w:t xml:space="preserve">: </w:t>
      </w:r>
    </w:p>
    <w:p w:rsidR="00BA6007" w:rsidRPr="00971947" w:rsidRDefault="00BA6007" w:rsidP="00BA6007">
      <w:pPr>
        <w:widowControl w:val="0"/>
        <w:autoSpaceDE w:val="0"/>
        <w:ind w:firstLine="720"/>
        <w:jc w:val="both"/>
        <w:rPr>
          <w:sz w:val="24"/>
          <w:szCs w:val="24"/>
        </w:rPr>
      </w:pPr>
      <w:r w:rsidRPr="00971947">
        <w:rPr>
          <w:sz w:val="24"/>
          <w:szCs w:val="24"/>
        </w:rPr>
        <w:t xml:space="preserve">- способностью к письменной и устной коммуникации на государственном и иностранном языках; </w:t>
      </w:r>
    </w:p>
    <w:p w:rsidR="00BA6007" w:rsidRPr="00971947" w:rsidRDefault="00BA6007" w:rsidP="00BA6007">
      <w:pPr>
        <w:widowControl w:val="0"/>
        <w:autoSpaceDE w:val="0"/>
        <w:ind w:firstLine="720"/>
        <w:jc w:val="both"/>
        <w:rPr>
          <w:sz w:val="24"/>
          <w:szCs w:val="24"/>
        </w:rPr>
      </w:pPr>
      <w:r w:rsidRPr="00971947">
        <w:rPr>
          <w:sz w:val="24"/>
          <w:szCs w:val="24"/>
        </w:rPr>
        <w:t xml:space="preserve">- коммуникативными возможностями и способностью к восприятию, анализу, обобщению информации, постановке цели и выбору путей ее достижения; </w:t>
      </w:r>
    </w:p>
    <w:p w:rsidR="00BA6007" w:rsidRPr="00971947" w:rsidRDefault="00BA6007" w:rsidP="00BA6007">
      <w:pPr>
        <w:widowControl w:val="0"/>
        <w:autoSpaceDE w:val="0"/>
        <w:ind w:firstLine="720"/>
        <w:jc w:val="both"/>
        <w:rPr>
          <w:sz w:val="24"/>
          <w:szCs w:val="24"/>
        </w:rPr>
      </w:pPr>
      <w:r w:rsidRPr="00971947">
        <w:rPr>
          <w:sz w:val="24"/>
          <w:szCs w:val="24"/>
        </w:rPr>
        <w:t>- готовностью к работе в иноязычной среде</w:t>
      </w:r>
      <w:r>
        <w:rPr>
          <w:sz w:val="24"/>
          <w:szCs w:val="24"/>
        </w:rPr>
        <w:t>.</w:t>
      </w:r>
      <w:r w:rsidRPr="00971947">
        <w:rPr>
          <w:sz w:val="24"/>
          <w:szCs w:val="24"/>
        </w:rPr>
        <w:t xml:space="preserve"> </w:t>
      </w:r>
    </w:p>
    <w:p w:rsidR="0081175C" w:rsidRPr="001F7CED" w:rsidRDefault="0081175C" w:rsidP="00AD3633">
      <w:pPr>
        <w:pStyle w:val="2"/>
        <w:rPr>
          <w:sz w:val="24"/>
          <w:szCs w:val="24"/>
        </w:rPr>
      </w:pPr>
      <w:r w:rsidRPr="001F7CED">
        <w:rPr>
          <w:sz w:val="24"/>
          <w:szCs w:val="24"/>
        </w:rPr>
        <w:t>Формы контроля</w:t>
      </w:r>
      <w:bookmarkEnd w:id="17"/>
      <w:bookmarkEnd w:id="18"/>
    </w:p>
    <w:p w:rsidR="001D1AA3" w:rsidRPr="001F7CED" w:rsidRDefault="001D1AA3" w:rsidP="001D1AA3">
      <w:pPr>
        <w:jc w:val="both"/>
        <w:rPr>
          <w:sz w:val="24"/>
          <w:szCs w:val="24"/>
        </w:rPr>
      </w:pPr>
      <w:r w:rsidRPr="001F7CED">
        <w:rPr>
          <w:i/>
          <w:sz w:val="24"/>
          <w:szCs w:val="24"/>
        </w:rPr>
        <w:t xml:space="preserve">Текущий </w:t>
      </w:r>
      <w:r w:rsidR="00FB783C" w:rsidRPr="001F7CED">
        <w:rPr>
          <w:i/>
          <w:sz w:val="24"/>
          <w:szCs w:val="24"/>
        </w:rPr>
        <w:t>и рубежный контроль</w:t>
      </w:r>
      <w:r w:rsidRPr="001F7CED">
        <w:rPr>
          <w:i/>
          <w:sz w:val="24"/>
          <w:szCs w:val="24"/>
        </w:rPr>
        <w:t xml:space="preserve"> </w:t>
      </w:r>
      <w:r w:rsidRPr="001F7CED">
        <w:rPr>
          <w:sz w:val="24"/>
          <w:szCs w:val="24"/>
        </w:rPr>
        <w:t xml:space="preserve">осуществляется лектором и преподавателем, ведущим </w:t>
      </w:r>
      <w:r w:rsidR="00684AF2" w:rsidRPr="001F7CED">
        <w:rPr>
          <w:sz w:val="24"/>
          <w:szCs w:val="24"/>
        </w:rPr>
        <w:t xml:space="preserve">практические </w:t>
      </w:r>
      <w:r w:rsidRPr="001F7CED">
        <w:rPr>
          <w:sz w:val="24"/>
          <w:szCs w:val="24"/>
        </w:rPr>
        <w:t xml:space="preserve"> занятия</w:t>
      </w:r>
      <w:r w:rsidR="00B71E56" w:rsidRPr="001F7CED">
        <w:rPr>
          <w:sz w:val="24"/>
          <w:szCs w:val="24"/>
        </w:rPr>
        <w:t>, в соответствии с тематическим планом.</w:t>
      </w:r>
    </w:p>
    <w:p w:rsidR="0081175C" w:rsidRPr="001F7CED" w:rsidRDefault="0081175C" w:rsidP="0017769A">
      <w:pPr>
        <w:jc w:val="both"/>
        <w:rPr>
          <w:i/>
          <w:sz w:val="24"/>
          <w:szCs w:val="24"/>
        </w:rPr>
      </w:pPr>
    </w:p>
    <w:p w:rsidR="00E41825" w:rsidRPr="001F7CED" w:rsidRDefault="0081175C" w:rsidP="00E41825">
      <w:pPr>
        <w:jc w:val="both"/>
        <w:rPr>
          <w:i/>
          <w:sz w:val="24"/>
          <w:szCs w:val="24"/>
        </w:rPr>
      </w:pPr>
      <w:r w:rsidRPr="001F7CED">
        <w:rPr>
          <w:i/>
          <w:sz w:val="24"/>
          <w:szCs w:val="24"/>
        </w:rPr>
        <w:lastRenderedPageBreak/>
        <w:t>Промежуточная аттестация в</w:t>
      </w:r>
      <w:r w:rsidR="009A791A" w:rsidRPr="001F7CED">
        <w:rPr>
          <w:i/>
          <w:sz w:val="24"/>
          <w:szCs w:val="24"/>
        </w:rPr>
        <w:t xml:space="preserve"> </w:t>
      </w:r>
      <w:r w:rsidR="00153901" w:rsidRPr="001F7CED">
        <w:rPr>
          <w:i/>
          <w:sz w:val="24"/>
          <w:szCs w:val="24"/>
        </w:rPr>
        <w:t>1</w:t>
      </w:r>
      <w:r w:rsidR="003F01D9" w:rsidRPr="001F7CED">
        <w:rPr>
          <w:i/>
          <w:sz w:val="24"/>
          <w:szCs w:val="24"/>
        </w:rPr>
        <w:t xml:space="preserve"> </w:t>
      </w:r>
      <w:r w:rsidRPr="001F7CED">
        <w:rPr>
          <w:i/>
          <w:sz w:val="24"/>
          <w:szCs w:val="24"/>
        </w:rPr>
        <w:t xml:space="preserve">семестре </w:t>
      </w:r>
      <w:r w:rsidRPr="001F7CED">
        <w:rPr>
          <w:sz w:val="24"/>
          <w:szCs w:val="24"/>
        </w:rPr>
        <w:t xml:space="preserve">– </w:t>
      </w:r>
      <w:r w:rsidRPr="001F7CED">
        <w:rPr>
          <w:b/>
          <w:sz w:val="24"/>
          <w:szCs w:val="24"/>
          <w:u w:val="single"/>
        </w:rPr>
        <w:t>зачет</w:t>
      </w:r>
    </w:p>
    <w:p w:rsidR="00316B2D" w:rsidRPr="001F7CED" w:rsidRDefault="00316B2D" w:rsidP="00E41825">
      <w:pPr>
        <w:jc w:val="both"/>
        <w:rPr>
          <w:i/>
          <w:sz w:val="24"/>
          <w:szCs w:val="24"/>
        </w:rPr>
      </w:pPr>
    </w:p>
    <w:p w:rsidR="004D5E19" w:rsidRPr="001F7CED" w:rsidRDefault="004D5E19" w:rsidP="004D5E19">
      <w:pPr>
        <w:pStyle w:val="10"/>
        <w:spacing w:after="0"/>
        <w:rPr>
          <w:sz w:val="30"/>
          <w:szCs w:val="30"/>
          <w:lang w:val="ru-RU"/>
        </w:rPr>
      </w:pPr>
      <w:bookmarkStart w:id="19" w:name="_Toc441587560"/>
      <w:bookmarkStart w:id="20" w:name="_Toc466238781"/>
      <w:bookmarkStart w:id="21" w:name="_Toc472339785"/>
      <w:r w:rsidRPr="001F7CED">
        <w:rPr>
          <w:sz w:val="30"/>
          <w:szCs w:val="30"/>
        </w:rPr>
        <w:t>II</w:t>
      </w:r>
      <w:r w:rsidRPr="001F7CED">
        <w:rPr>
          <w:sz w:val="30"/>
          <w:szCs w:val="30"/>
          <w:lang w:val="ru-RU"/>
        </w:rPr>
        <w:t>. СОДЕРЖАНИЕ ДИСЦИПЛИНЫ</w:t>
      </w:r>
      <w:bookmarkEnd w:id="19"/>
      <w:bookmarkEnd w:id="20"/>
      <w:bookmarkEnd w:id="21"/>
      <w:r w:rsidRPr="001F7CED">
        <w:rPr>
          <w:sz w:val="30"/>
          <w:szCs w:val="30"/>
          <w:lang w:val="ru-RU"/>
        </w:rPr>
        <w:t xml:space="preserve"> </w:t>
      </w:r>
    </w:p>
    <w:p w:rsidR="004D5E19" w:rsidRPr="001F7CED" w:rsidRDefault="00A04CA8" w:rsidP="004D5E19">
      <w:pPr>
        <w:jc w:val="center"/>
        <w:rPr>
          <w:b/>
          <w:sz w:val="24"/>
          <w:szCs w:val="24"/>
        </w:rPr>
      </w:pPr>
      <w:r w:rsidRPr="001F7CED">
        <w:rPr>
          <w:b/>
          <w:sz w:val="24"/>
          <w:szCs w:val="24"/>
        </w:rPr>
        <w:t>и о</w:t>
      </w:r>
      <w:r w:rsidR="004D5E19" w:rsidRPr="001F7CED">
        <w:rPr>
          <w:b/>
          <w:sz w:val="24"/>
          <w:szCs w:val="24"/>
        </w:rPr>
        <w:t>писание показателей и критериев оценивания компетенций на различных этапах их формирования</w:t>
      </w:r>
      <w:r w:rsidR="00313A4C" w:rsidRPr="001F7CED">
        <w:rPr>
          <w:b/>
          <w:sz w:val="24"/>
          <w:szCs w:val="24"/>
        </w:rPr>
        <w:t xml:space="preserve"> в процессе освоения образовательной программы</w:t>
      </w:r>
      <w:r w:rsidR="004D5E19" w:rsidRPr="001F7CED">
        <w:rPr>
          <w:b/>
          <w:sz w:val="24"/>
          <w:szCs w:val="24"/>
        </w:rPr>
        <w:t xml:space="preserve">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5"/>
        <w:gridCol w:w="1703"/>
        <w:gridCol w:w="3544"/>
        <w:gridCol w:w="851"/>
        <w:gridCol w:w="2126"/>
        <w:gridCol w:w="1701"/>
      </w:tblGrid>
      <w:tr w:rsidR="004D5E19" w:rsidRPr="001F7CED" w:rsidTr="00912591">
        <w:tc>
          <w:tcPr>
            <w:tcW w:w="565" w:type="dxa"/>
          </w:tcPr>
          <w:p w:rsidR="004D5E19" w:rsidRPr="001F7CED" w:rsidRDefault="004D5E19" w:rsidP="00EC4803">
            <w:pPr>
              <w:pStyle w:val="22"/>
              <w:tabs>
                <w:tab w:val="num" w:pos="993"/>
              </w:tabs>
              <w:jc w:val="left"/>
              <w:rPr>
                <w:sz w:val="18"/>
                <w:szCs w:val="18"/>
              </w:rPr>
            </w:pPr>
            <w:r w:rsidRPr="001F7CED">
              <w:rPr>
                <w:sz w:val="18"/>
                <w:szCs w:val="18"/>
              </w:rPr>
              <w:t>№ п/п</w:t>
            </w:r>
          </w:p>
        </w:tc>
        <w:tc>
          <w:tcPr>
            <w:tcW w:w="1703" w:type="dxa"/>
          </w:tcPr>
          <w:p w:rsidR="004D5E19" w:rsidRPr="001F7CED" w:rsidRDefault="004D5E19" w:rsidP="00EC4803">
            <w:pPr>
              <w:pStyle w:val="22"/>
              <w:tabs>
                <w:tab w:val="num" w:pos="993"/>
              </w:tabs>
              <w:jc w:val="left"/>
              <w:rPr>
                <w:sz w:val="18"/>
                <w:szCs w:val="18"/>
              </w:rPr>
            </w:pPr>
            <w:r w:rsidRPr="001F7CED">
              <w:rPr>
                <w:sz w:val="18"/>
                <w:szCs w:val="18"/>
              </w:rPr>
              <w:t>Наименование раздела дисциплины (темы)</w:t>
            </w:r>
          </w:p>
        </w:tc>
        <w:tc>
          <w:tcPr>
            <w:tcW w:w="3544" w:type="dxa"/>
          </w:tcPr>
          <w:p w:rsidR="004D5E19" w:rsidRPr="001F7CED" w:rsidRDefault="004D5E19" w:rsidP="00EC4803">
            <w:pPr>
              <w:pStyle w:val="22"/>
              <w:tabs>
                <w:tab w:val="num" w:pos="993"/>
              </w:tabs>
              <w:jc w:val="left"/>
              <w:rPr>
                <w:sz w:val="18"/>
                <w:szCs w:val="18"/>
              </w:rPr>
            </w:pPr>
            <w:r w:rsidRPr="001F7CED">
              <w:rPr>
                <w:sz w:val="18"/>
                <w:szCs w:val="18"/>
              </w:rPr>
              <w:t>Содержание</w:t>
            </w:r>
          </w:p>
        </w:tc>
        <w:tc>
          <w:tcPr>
            <w:tcW w:w="851" w:type="dxa"/>
          </w:tcPr>
          <w:p w:rsidR="004D5E19" w:rsidRPr="001F7CED" w:rsidRDefault="004D5E19" w:rsidP="00C67E5C">
            <w:pPr>
              <w:pStyle w:val="22"/>
              <w:tabs>
                <w:tab w:val="num" w:pos="993"/>
              </w:tabs>
              <w:jc w:val="left"/>
              <w:rPr>
                <w:sz w:val="18"/>
                <w:szCs w:val="18"/>
              </w:rPr>
            </w:pPr>
            <w:r w:rsidRPr="001F7CED">
              <w:rPr>
                <w:sz w:val="18"/>
                <w:szCs w:val="18"/>
              </w:rPr>
              <w:t>Форми</w:t>
            </w:r>
            <w:r w:rsidR="00EC4803" w:rsidRPr="001F7CED">
              <w:rPr>
                <w:sz w:val="18"/>
                <w:szCs w:val="18"/>
              </w:rPr>
              <w:t>-</w:t>
            </w:r>
            <w:r w:rsidRPr="001F7CED">
              <w:rPr>
                <w:sz w:val="18"/>
                <w:szCs w:val="18"/>
              </w:rPr>
              <w:t>руемые компетенции</w:t>
            </w:r>
          </w:p>
        </w:tc>
        <w:tc>
          <w:tcPr>
            <w:tcW w:w="2126" w:type="dxa"/>
          </w:tcPr>
          <w:p w:rsidR="004D5E19" w:rsidRPr="001F7CED" w:rsidRDefault="004D5E19" w:rsidP="00EC4803">
            <w:pPr>
              <w:pStyle w:val="22"/>
              <w:tabs>
                <w:tab w:val="num" w:pos="993"/>
              </w:tabs>
              <w:jc w:val="left"/>
              <w:rPr>
                <w:sz w:val="18"/>
                <w:szCs w:val="18"/>
              </w:rPr>
            </w:pPr>
            <w:r w:rsidRPr="001F7CED">
              <w:rPr>
                <w:sz w:val="18"/>
                <w:szCs w:val="18"/>
              </w:rPr>
              <w:t>Результаты освоения (знать, уметь, владеть, понимать)</w:t>
            </w:r>
          </w:p>
        </w:tc>
        <w:tc>
          <w:tcPr>
            <w:tcW w:w="1701" w:type="dxa"/>
          </w:tcPr>
          <w:p w:rsidR="004D5E19" w:rsidRPr="001F7CED" w:rsidRDefault="004D5E19" w:rsidP="00EC4803">
            <w:pPr>
              <w:pStyle w:val="22"/>
              <w:tabs>
                <w:tab w:val="num" w:pos="993"/>
              </w:tabs>
              <w:jc w:val="left"/>
              <w:rPr>
                <w:b/>
                <w:sz w:val="18"/>
                <w:szCs w:val="18"/>
              </w:rPr>
            </w:pPr>
            <w:r w:rsidRPr="001F7CED">
              <w:rPr>
                <w:b/>
                <w:sz w:val="18"/>
                <w:szCs w:val="18"/>
              </w:rPr>
              <w:t xml:space="preserve">Образовательные технологии </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sz w:val="18"/>
                <w:szCs w:val="18"/>
              </w:rPr>
            </w:pPr>
            <w:r w:rsidRPr="001F7CED">
              <w:rPr>
                <w:sz w:val="18"/>
                <w:szCs w:val="18"/>
              </w:rPr>
              <w:t>Русский язык как национальное достояние</w:t>
            </w:r>
          </w:p>
          <w:p w:rsidR="00912591" w:rsidRPr="001F7CED" w:rsidRDefault="00912591" w:rsidP="009A56DD">
            <w:pPr>
              <w:rPr>
                <w:sz w:val="18"/>
                <w:szCs w:val="18"/>
              </w:rPr>
            </w:pPr>
          </w:p>
        </w:tc>
        <w:tc>
          <w:tcPr>
            <w:tcW w:w="3544" w:type="dxa"/>
          </w:tcPr>
          <w:p w:rsidR="00912591" w:rsidRPr="001F7CED" w:rsidRDefault="00912591" w:rsidP="009A56DD">
            <w:pPr>
              <w:pStyle w:val="WW-"/>
              <w:rPr>
                <w:b/>
                <w:sz w:val="18"/>
                <w:szCs w:val="18"/>
              </w:rPr>
            </w:pPr>
            <w:r w:rsidRPr="001F7CED">
              <w:rPr>
                <w:sz w:val="18"/>
                <w:szCs w:val="18"/>
              </w:rPr>
              <w:t>Русский язык как государственный язык Российской Федерации и средство межнационального общения. Закон России о государственном языке и его поддержке. Русский язык среди языков мира. Русский язык как язык восточнославянской подгруппы индоевропейской семьи и его родственные связи с другими славянскими и индоевропейскими языками. Охрана и правильное использование русского языка. Современное состояние русского языка. Проблемы экологии языка</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EC4803">
            <w:pPr>
              <w:rPr>
                <w:sz w:val="18"/>
                <w:szCs w:val="18"/>
              </w:rPr>
            </w:pPr>
            <w:r w:rsidRPr="001F7CED">
              <w:rPr>
                <w:b/>
                <w:sz w:val="18"/>
                <w:szCs w:val="18"/>
              </w:rPr>
              <w:t xml:space="preserve">Знать: </w:t>
            </w:r>
            <w:r w:rsidRPr="001F7CED">
              <w:rPr>
                <w:sz w:val="18"/>
                <w:szCs w:val="18"/>
              </w:rPr>
              <w:t xml:space="preserve">статус русского языка в современном мире, место русского языка в языковой картине мира, тенденции развития современного русского языка. </w:t>
            </w:r>
          </w:p>
          <w:p w:rsidR="00912591" w:rsidRPr="001F7CED" w:rsidRDefault="00912591" w:rsidP="00EC4803">
            <w:pPr>
              <w:rPr>
                <w:sz w:val="18"/>
                <w:szCs w:val="18"/>
              </w:rPr>
            </w:pPr>
            <w:r w:rsidRPr="001F7CED">
              <w:rPr>
                <w:b/>
                <w:sz w:val="18"/>
                <w:szCs w:val="18"/>
              </w:rPr>
              <w:t>Уметь</w:t>
            </w:r>
            <w:r w:rsidRPr="001F7CED">
              <w:rPr>
                <w:sz w:val="18"/>
                <w:szCs w:val="18"/>
              </w:rPr>
              <w:t>: эффективно использовать теоретическую и справочную литературу.</w:t>
            </w:r>
          </w:p>
          <w:p w:rsidR="00912591" w:rsidRPr="001F7CED" w:rsidRDefault="00912591" w:rsidP="00EC4803">
            <w:pPr>
              <w:pStyle w:val="22"/>
              <w:tabs>
                <w:tab w:val="num" w:pos="993"/>
              </w:tabs>
              <w:jc w:val="left"/>
              <w:rPr>
                <w:sz w:val="18"/>
                <w:szCs w:val="18"/>
              </w:rPr>
            </w:pPr>
            <w:r w:rsidRPr="001F7CED">
              <w:rPr>
                <w:b/>
                <w:sz w:val="18"/>
                <w:szCs w:val="18"/>
              </w:rPr>
              <w:t>Владеть</w:t>
            </w:r>
            <w:r w:rsidRPr="001F7CED">
              <w:rPr>
                <w:sz w:val="18"/>
                <w:szCs w:val="18"/>
              </w:rPr>
              <w:t>: навыками ведения дискуссии на общекультурные темы</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72208E" w:rsidP="00912591">
            <w:pPr>
              <w:rPr>
                <w:sz w:val="18"/>
                <w:szCs w:val="18"/>
              </w:rPr>
            </w:pPr>
            <w:r w:rsidRPr="001F7CED">
              <w:rPr>
                <w:sz w:val="18"/>
                <w:szCs w:val="18"/>
              </w:rPr>
              <w:t>индивидуальные</w:t>
            </w:r>
            <w:r w:rsidR="00912591" w:rsidRPr="001F7CED">
              <w:rPr>
                <w:sz w:val="18"/>
                <w:szCs w:val="18"/>
              </w:rPr>
              <w:t xml:space="preserve"> задания; </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pStyle w:val="22"/>
              <w:jc w:val="left"/>
              <w:rPr>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xml:space="preserve">; </w:t>
            </w:r>
            <w:r w:rsidR="0072208E" w:rsidRPr="001F7CED">
              <w:rPr>
                <w:sz w:val="18"/>
                <w:szCs w:val="18"/>
              </w:rPr>
              <w:t xml:space="preserve"> эссе</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sz w:val="18"/>
                <w:szCs w:val="18"/>
              </w:rPr>
            </w:pPr>
            <w:r w:rsidRPr="001F7CED">
              <w:rPr>
                <w:sz w:val="18"/>
                <w:szCs w:val="18"/>
              </w:rPr>
              <w:t>Культура речи и языковая норма</w:t>
            </w:r>
          </w:p>
          <w:p w:rsidR="00912591" w:rsidRPr="001F7CED" w:rsidRDefault="00912591" w:rsidP="009A56DD">
            <w:pPr>
              <w:pStyle w:val="WW-"/>
              <w:rPr>
                <w:sz w:val="18"/>
                <w:szCs w:val="18"/>
              </w:rPr>
            </w:pPr>
          </w:p>
          <w:p w:rsidR="00912591" w:rsidRPr="001F7CED" w:rsidRDefault="00912591" w:rsidP="009A56DD">
            <w:pPr>
              <w:pStyle w:val="WW-"/>
              <w:rPr>
                <w:sz w:val="18"/>
                <w:szCs w:val="18"/>
              </w:rPr>
            </w:pPr>
          </w:p>
        </w:tc>
        <w:tc>
          <w:tcPr>
            <w:tcW w:w="3544" w:type="dxa"/>
          </w:tcPr>
          <w:p w:rsidR="00912591" w:rsidRPr="001F7CED" w:rsidRDefault="00912591" w:rsidP="009A56DD">
            <w:pPr>
              <w:pStyle w:val="WW-"/>
              <w:rPr>
                <w:sz w:val="18"/>
                <w:szCs w:val="18"/>
              </w:rPr>
            </w:pPr>
            <w:r w:rsidRPr="001F7CED">
              <w:rPr>
                <w:sz w:val="18"/>
                <w:szCs w:val="18"/>
              </w:rPr>
              <w:t xml:space="preserve">Понятие языковой нормы, ее вариантности и вариативности. Реализованная и реализуемая норма. Социально-историческая обусловленность норм. Кодификация нормы и ее основания. Отставание кодификации от неизбежного изменения норм. Варианты языковых норм. Структурные типы норм: нормы ударений, произношения, грамматики, словоупотребления, стилистические нормы. Этика общения как обязательная составная часть культуры речи. Этика общения и ее связь с профессией, условиями и целями речи. Социальная значимость речевой культуры как основной части культуры человека. </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9A56DD">
            <w:pPr>
              <w:rPr>
                <w:sz w:val="18"/>
                <w:szCs w:val="18"/>
              </w:rPr>
            </w:pPr>
            <w:r w:rsidRPr="001F7CED">
              <w:rPr>
                <w:b/>
                <w:sz w:val="18"/>
                <w:szCs w:val="18"/>
              </w:rPr>
              <w:t xml:space="preserve">Знать: </w:t>
            </w:r>
            <w:r w:rsidRPr="001F7CED">
              <w:rPr>
                <w:sz w:val="18"/>
                <w:szCs w:val="18"/>
              </w:rPr>
              <w:t>основные направления совершенствования навыков правильного письма и говорения; языковые нормы, этические и коммуникативные нормы.</w:t>
            </w:r>
          </w:p>
          <w:p w:rsidR="00912591" w:rsidRPr="001F7CED" w:rsidRDefault="00912591" w:rsidP="009A56DD">
            <w:pPr>
              <w:rPr>
                <w:sz w:val="18"/>
                <w:szCs w:val="18"/>
              </w:rPr>
            </w:pPr>
            <w:r w:rsidRPr="001F7CED">
              <w:rPr>
                <w:b/>
                <w:sz w:val="18"/>
                <w:szCs w:val="18"/>
              </w:rPr>
              <w:t>Уметь</w:t>
            </w:r>
            <w:r w:rsidRPr="001F7CED">
              <w:rPr>
                <w:sz w:val="18"/>
                <w:szCs w:val="18"/>
              </w:rPr>
              <w:t>: осуществлять выбор и организацию языковых средств для достижения коммуникативных целей.</w:t>
            </w:r>
          </w:p>
          <w:p w:rsidR="00912591" w:rsidRPr="001F7CED" w:rsidRDefault="00912591" w:rsidP="009A56DD">
            <w:pPr>
              <w:pStyle w:val="22"/>
              <w:tabs>
                <w:tab w:val="num" w:pos="993"/>
              </w:tabs>
              <w:jc w:val="left"/>
              <w:rPr>
                <w:b/>
                <w:sz w:val="18"/>
                <w:szCs w:val="18"/>
              </w:rPr>
            </w:pPr>
            <w:r w:rsidRPr="001F7CED">
              <w:rPr>
                <w:b/>
                <w:sz w:val="18"/>
                <w:szCs w:val="18"/>
              </w:rPr>
              <w:t>Владеть</w:t>
            </w:r>
            <w:r w:rsidRPr="001F7CED">
              <w:rPr>
                <w:sz w:val="18"/>
                <w:szCs w:val="18"/>
              </w:rPr>
              <w:t>: нормами современного русского литературного языка; навыками работы со словарями и справочниками</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 xml:space="preserve">письменные домашние задания; </w:t>
            </w:r>
            <w:r w:rsidR="0072208E" w:rsidRPr="001F7CED">
              <w:rPr>
                <w:sz w:val="18"/>
                <w:szCs w:val="18"/>
              </w:rPr>
              <w:t xml:space="preserve">индивидуальные задания; </w:t>
            </w:r>
            <w:r w:rsidRPr="001F7CED">
              <w:rPr>
                <w:sz w:val="18"/>
                <w:szCs w:val="18"/>
              </w:rPr>
              <w:t>тестирование;</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912591">
            <w:pPr>
              <w:pStyle w:val="22"/>
              <w:tabs>
                <w:tab w:val="num" w:pos="993"/>
              </w:tabs>
              <w:jc w:val="left"/>
              <w:rPr>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w:t>
            </w:r>
          </w:p>
          <w:p w:rsidR="00912591" w:rsidRPr="001F7CED" w:rsidRDefault="00912591" w:rsidP="0072208E">
            <w:pPr>
              <w:pStyle w:val="22"/>
              <w:tabs>
                <w:tab w:val="num" w:pos="993"/>
              </w:tabs>
              <w:jc w:val="left"/>
              <w:rPr>
                <w:sz w:val="18"/>
                <w:szCs w:val="18"/>
              </w:rPr>
            </w:pPr>
            <w:r w:rsidRPr="001F7CED">
              <w:rPr>
                <w:sz w:val="18"/>
                <w:szCs w:val="18"/>
              </w:rPr>
              <w:t xml:space="preserve">дискуссии, </w:t>
            </w:r>
            <w:r w:rsidR="0072208E" w:rsidRPr="001F7CED">
              <w:rPr>
                <w:sz w:val="18"/>
                <w:szCs w:val="18"/>
              </w:rPr>
              <w:t>реферат</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sz w:val="18"/>
                <w:szCs w:val="18"/>
              </w:rPr>
            </w:pPr>
            <w:r w:rsidRPr="001F7CED">
              <w:rPr>
                <w:sz w:val="18"/>
                <w:szCs w:val="18"/>
              </w:rPr>
              <w:t xml:space="preserve">Функциональные стили русского языка </w:t>
            </w:r>
          </w:p>
          <w:p w:rsidR="00912591" w:rsidRPr="001F7CED" w:rsidRDefault="00912591" w:rsidP="009A56DD">
            <w:pPr>
              <w:rPr>
                <w:sz w:val="18"/>
                <w:szCs w:val="18"/>
              </w:rPr>
            </w:pPr>
          </w:p>
        </w:tc>
        <w:tc>
          <w:tcPr>
            <w:tcW w:w="3544" w:type="dxa"/>
          </w:tcPr>
          <w:p w:rsidR="00912591" w:rsidRPr="001F7CED" w:rsidRDefault="00912591" w:rsidP="009A56DD">
            <w:pPr>
              <w:pStyle w:val="WW-"/>
              <w:rPr>
                <w:sz w:val="18"/>
                <w:szCs w:val="18"/>
              </w:rPr>
            </w:pPr>
            <w:r w:rsidRPr="001F7CED">
              <w:rPr>
                <w:sz w:val="18"/>
                <w:szCs w:val="18"/>
              </w:rPr>
              <w:t>Взаимодействие функциональных стилей. Экстралингвистические факторы, влияющие на использование языка. Сферы общения: официально-деловая, научная, художественная, общественно-политическая, обиходно-бытовая и их разновидности. Спорные вопросы выделения делового, научного, публицистического, художественного, разговорного стилей. Доминанта стиля.</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EC4803">
            <w:pPr>
              <w:rPr>
                <w:sz w:val="18"/>
                <w:szCs w:val="18"/>
              </w:rPr>
            </w:pPr>
            <w:r w:rsidRPr="001F7CED">
              <w:rPr>
                <w:b/>
                <w:sz w:val="18"/>
                <w:szCs w:val="18"/>
              </w:rPr>
              <w:t xml:space="preserve">Знать: </w:t>
            </w:r>
            <w:r w:rsidRPr="001F7CED">
              <w:rPr>
                <w:sz w:val="18"/>
                <w:szCs w:val="18"/>
              </w:rPr>
              <w:t>основные принципы функционально-стилевой дифференциации языка и ее причины.</w:t>
            </w:r>
          </w:p>
          <w:p w:rsidR="00912591" w:rsidRPr="001F7CED" w:rsidRDefault="00912591" w:rsidP="00EC4803">
            <w:pPr>
              <w:rPr>
                <w:sz w:val="18"/>
                <w:szCs w:val="18"/>
              </w:rPr>
            </w:pPr>
            <w:r w:rsidRPr="001F7CED">
              <w:rPr>
                <w:b/>
                <w:sz w:val="18"/>
                <w:szCs w:val="18"/>
              </w:rPr>
              <w:t>Уметь</w:t>
            </w:r>
            <w:r w:rsidRPr="001F7CED">
              <w:rPr>
                <w:sz w:val="18"/>
                <w:szCs w:val="18"/>
              </w:rPr>
              <w:t>: эффективно использовать функциональные стили языка в различных сферах общения.</w:t>
            </w:r>
          </w:p>
          <w:p w:rsidR="00912591" w:rsidRPr="001F7CED" w:rsidRDefault="00912591" w:rsidP="00EC4803">
            <w:pPr>
              <w:pStyle w:val="22"/>
              <w:tabs>
                <w:tab w:val="num" w:pos="993"/>
              </w:tabs>
              <w:jc w:val="left"/>
              <w:rPr>
                <w:sz w:val="18"/>
                <w:szCs w:val="18"/>
              </w:rPr>
            </w:pPr>
            <w:r w:rsidRPr="001F7CED">
              <w:rPr>
                <w:b/>
                <w:sz w:val="18"/>
                <w:szCs w:val="18"/>
              </w:rPr>
              <w:t>Владеть</w:t>
            </w:r>
            <w:r w:rsidRPr="001F7CED">
              <w:rPr>
                <w:sz w:val="18"/>
                <w:szCs w:val="18"/>
              </w:rPr>
              <w:t>: навыками понимания и продуцирования текстов различных функциональных стилей</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письменные домашние задания;</w:t>
            </w:r>
            <w:r w:rsidR="0072208E" w:rsidRPr="001F7CED">
              <w:rPr>
                <w:sz w:val="18"/>
                <w:szCs w:val="18"/>
              </w:rPr>
              <w:t xml:space="preserve"> индивидуальные задания;</w:t>
            </w:r>
            <w:r w:rsidRPr="001F7CED">
              <w:rPr>
                <w:sz w:val="18"/>
                <w:szCs w:val="18"/>
              </w:rPr>
              <w:t xml:space="preserve"> </w:t>
            </w:r>
            <w:r w:rsidR="0072208E" w:rsidRPr="001F7CED">
              <w:rPr>
                <w:sz w:val="18"/>
                <w:szCs w:val="18"/>
              </w:rPr>
              <w:t xml:space="preserve"> </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rPr>
                <w:b/>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xml:space="preserve">; </w:t>
            </w:r>
            <w:r w:rsidR="0072208E" w:rsidRPr="001F7CED">
              <w:rPr>
                <w:sz w:val="18"/>
                <w:szCs w:val="18"/>
              </w:rPr>
              <w:t>реферат</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b/>
                <w:sz w:val="18"/>
                <w:szCs w:val="18"/>
              </w:rPr>
            </w:pPr>
            <w:r w:rsidRPr="001F7CED">
              <w:rPr>
                <w:sz w:val="18"/>
                <w:szCs w:val="18"/>
              </w:rPr>
              <w:t>Особенности устной речевой коммуникации</w:t>
            </w:r>
            <w:r w:rsidRPr="001F7CED">
              <w:rPr>
                <w:b/>
                <w:sz w:val="18"/>
                <w:szCs w:val="18"/>
              </w:rPr>
              <w:t xml:space="preserve"> </w:t>
            </w:r>
          </w:p>
        </w:tc>
        <w:tc>
          <w:tcPr>
            <w:tcW w:w="3544" w:type="dxa"/>
          </w:tcPr>
          <w:p w:rsidR="00912591" w:rsidRPr="001F7CED" w:rsidRDefault="00912591" w:rsidP="009A56DD">
            <w:pPr>
              <w:pStyle w:val="WW-"/>
              <w:rPr>
                <w:sz w:val="18"/>
                <w:szCs w:val="18"/>
              </w:rPr>
            </w:pPr>
            <w:r w:rsidRPr="001F7CED">
              <w:rPr>
                <w:sz w:val="18"/>
                <w:szCs w:val="18"/>
              </w:rPr>
              <w:t xml:space="preserve">Порождение и понимание текста. Устная публичная речь. Принципиальные различия письменной и устной форм речи. Ослабление функционально-стилевых различий в устной форме речи при сохранении основных (глубинных) различий и основных статистических </w:t>
            </w:r>
            <w:r w:rsidRPr="001F7CED">
              <w:rPr>
                <w:sz w:val="18"/>
                <w:szCs w:val="18"/>
              </w:rPr>
              <w:lastRenderedPageBreak/>
              <w:t>параметров стиля. Диалогический и монологический виды речи. Диалог и полилог. Виды ораторской речи (политическая, судебная, дидактическая и т.п.)</w:t>
            </w:r>
          </w:p>
          <w:p w:rsidR="00912591" w:rsidRPr="001F7CED" w:rsidRDefault="00912591" w:rsidP="009A56DD">
            <w:pPr>
              <w:pStyle w:val="WW-"/>
              <w:rPr>
                <w:sz w:val="18"/>
                <w:szCs w:val="18"/>
              </w:rPr>
            </w:pPr>
            <w:r w:rsidRPr="001F7CED">
              <w:rPr>
                <w:sz w:val="18"/>
                <w:szCs w:val="18"/>
              </w:rPr>
              <w:t xml:space="preserve">Сотрудничество с аудиторией. Владение техникой речи. Античный риторический канон подготовки и произнесения речи </w:t>
            </w:r>
          </w:p>
          <w:p w:rsidR="00912591" w:rsidRPr="001F7CED" w:rsidRDefault="00912591" w:rsidP="009A56DD">
            <w:pPr>
              <w:pStyle w:val="WW-"/>
              <w:rPr>
                <w:sz w:val="18"/>
                <w:szCs w:val="18"/>
              </w:rPr>
            </w:pPr>
            <w:r w:rsidRPr="001F7CED">
              <w:rPr>
                <w:sz w:val="18"/>
                <w:szCs w:val="18"/>
              </w:rPr>
              <w:t xml:space="preserve">Социализация личности и ее речевое коммуникативное поведение. </w:t>
            </w:r>
          </w:p>
        </w:tc>
        <w:tc>
          <w:tcPr>
            <w:tcW w:w="851" w:type="dxa"/>
          </w:tcPr>
          <w:p w:rsidR="00912591" w:rsidRPr="001F7CED" w:rsidRDefault="00912591" w:rsidP="00BA6007">
            <w:pPr>
              <w:rPr>
                <w:sz w:val="18"/>
                <w:szCs w:val="18"/>
              </w:rPr>
            </w:pPr>
            <w:r w:rsidRPr="001F7CED">
              <w:rPr>
                <w:sz w:val="18"/>
                <w:szCs w:val="18"/>
              </w:rPr>
              <w:lastRenderedPageBreak/>
              <w:t>ОК-</w:t>
            </w:r>
            <w:r w:rsidR="00BA6007">
              <w:rPr>
                <w:sz w:val="18"/>
                <w:szCs w:val="18"/>
              </w:rPr>
              <w:t>5</w:t>
            </w:r>
          </w:p>
        </w:tc>
        <w:tc>
          <w:tcPr>
            <w:tcW w:w="2126" w:type="dxa"/>
          </w:tcPr>
          <w:p w:rsidR="00912591" w:rsidRPr="001F7CED" w:rsidRDefault="00912591" w:rsidP="00C67E5C">
            <w:pPr>
              <w:rPr>
                <w:sz w:val="18"/>
                <w:szCs w:val="18"/>
              </w:rPr>
            </w:pPr>
            <w:r w:rsidRPr="001F7CED">
              <w:rPr>
                <w:b/>
                <w:sz w:val="18"/>
                <w:szCs w:val="18"/>
              </w:rPr>
              <w:t xml:space="preserve">Знать: </w:t>
            </w:r>
            <w:r w:rsidRPr="001F7CED">
              <w:rPr>
                <w:sz w:val="18"/>
                <w:szCs w:val="18"/>
              </w:rPr>
              <w:t xml:space="preserve">базовые понятия текста, ораторской речи, риторической аргументации, основные этапы создания текста, структуру публичного выступления. </w:t>
            </w:r>
          </w:p>
          <w:p w:rsidR="00912591" w:rsidRPr="001F7CED" w:rsidRDefault="00912591" w:rsidP="00C67E5C">
            <w:pPr>
              <w:rPr>
                <w:sz w:val="18"/>
                <w:szCs w:val="18"/>
              </w:rPr>
            </w:pPr>
            <w:r w:rsidRPr="001F7CED">
              <w:rPr>
                <w:b/>
                <w:sz w:val="18"/>
                <w:szCs w:val="18"/>
              </w:rPr>
              <w:lastRenderedPageBreak/>
              <w:t>Уметь</w:t>
            </w:r>
            <w:r w:rsidRPr="001F7CED">
              <w:rPr>
                <w:sz w:val="18"/>
                <w:szCs w:val="18"/>
              </w:rPr>
              <w:t>: принципиально различать устную и письменную формы речи, вести дискуссию.</w:t>
            </w:r>
          </w:p>
          <w:p w:rsidR="00912591" w:rsidRPr="001F7CED" w:rsidRDefault="00912591" w:rsidP="00C67E5C">
            <w:pPr>
              <w:pStyle w:val="22"/>
              <w:tabs>
                <w:tab w:val="num" w:pos="993"/>
              </w:tabs>
              <w:jc w:val="left"/>
              <w:rPr>
                <w:b/>
                <w:sz w:val="18"/>
                <w:szCs w:val="18"/>
              </w:rPr>
            </w:pPr>
            <w:r w:rsidRPr="001F7CED">
              <w:rPr>
                <w:b/>
                <w:sz w:val="18"/>
                <w:szCs w:val="18"/>
              </w:rPr>
              <w:t>Владеть</w:t>
            </w:r>
            <w:r w:rsidRPr="001F7CED">
              <w:rPr>
                <w:sz w:val="18"/>
                <w:szCs w:val="18"/>
              </w:rPr>
              <w:t>: различными техниками публичного выступления</w:t>
            </w:r>
          </w:p>
        </w:tc>
        <w:tc>
          <w:tcPr>
            <w:tcW w:w="1701" w:type="dxa"/>
          </w:tcPr>
          <w:p w:rsidR="00912591" w:rsidRPr="001F7CED" w:rsidRDefault="00912591" w:rsidP="00912591">
            <w:pPr>
              <w:rPr>
                <w:sz w:val="18"/>
                <w:szCs w:val="18"/>
              </w:rPr>
            </w:pPr>
            <w:r w:rsidRPr="001F7CED">
              <w:rPr>
                <w:sz w:val="18"/>
                <w:szCs w:val="18"/>
              </w:rPr>
              <w:lastRenderedPageBreak/>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 xml:space="preserve">письменные  домашние задания; </w:t>
            </w:r>
            <w:r w:rsidR="0072208E" w:rsidRPr="001F7CED">
              <w:rPr>
                <w:sz w:val="18"/>
                <w:szCs w:val="18"/>
              </w:rPr>
              <w:t xml:space="preserve"> индивидуальные задания;</w:t>
            </w:r>
          </w:p>
          <w:p w:rsidR="00912591" w:rsidRPr="001F7CED" w:rsidRDefault="00912591" w:rsidP="00912591">
            <w:pPr>
              <w:rPr>
                <w:sz w:val="18"/>
                <w:szCs w:val="18"/>
              </w:rPr>
            </w:pPr>
            <w:r w:rsidRPr="001F7CED">
              <w:rPr>
                <w:sz w:val="18"/>
                <w:szCs w:val="18"/>
              </w:rPr>
              <w:lastRenderedPageBreak/>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pStyle w:val="22"/>
              <w:tabs>
                <w:tab w:val="num" w:pos="993"/>
              </w:tabs>
              <w:jc w:val="left"/>
              <w:rPr>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xml:space="preserve">; дискуссии, </w:t>
            </w:r>
            <w:r w:rsidR="0072208E" w:rsidRPr="001F7CED">
              <w:rPr>
                <w:sz w:val="18"/>
                <w:szCs w:val="18"/>
              </w:rPr>
              <w:t>реферат</w:t>
            </w:r>
          </w:p>
        </w:tc>
      </w:tr>
      <w:tr w:rsidR="00912591" w:rsidRPr="001F7CED" w:rsidTr="00912591">
        <w:tc>
          <w:tcPr>
            <w:tcW w:w="565" w:type="dxa"/>
          </w:tcPr>
          <w:p w:rsidR="00912591" w:rsidRPr="001F7CED" w:rsidRDefault="00912591" w:rsidP="00F85BF7">
            <w:pPr>
              <w:pStyle w:val="22"/>
              <w:numPr>
                <w:ilvl w:val="0"/>
                <w:numId w:val="4"/>
              </w:numPr>
              <w:ind w:left="459" w:hanging="459"/>
              <w:jc w:val="left"/>
              <w:rPr>
                <w:sz w:val="18"/>
                <w:szCs w:val="18"/>
              </w:rPr>
            </w:pPr>
          </w:p>
        </w:tc>
        <w:tc>
          <w:tcPr>
            <w:tcW w:w="1703" w:type="dxa"/>
          </w:tcPr>
          <w:p w:rsidR="00912591" w:rsidRPr="001F7CED" w:rsidRDefault="00912591" w:rsidP="009A56DD">
            <w:pPr>
              <w:pStyle w:val="WW-"/>
              <w:rPr>
                <w:b/>
                <w:sz w:val="18"/>
                <w:szCs w:val="18"/>
              </w:rPr>
            </w:pPr>
            <w:r w:rsidRPr="001F7CED">
              <w:rPr>
                <w:sz w:val="18"/>
                <w:szCs w:val="18"/>
              </w:rPr>
              <w:t>Язык делового общения</w:t>
            </w:r>
          </w:p>
          <w:p w:rsidR="00912591" w:rsidRPr="001F7CED" w:rsidRDefault="00912591" w:rsidP="009A56DD">
            <w:pPr>
              <w:pStyle w:val="WW-"/>
              <w:rPr>
                <w:b/>
                <w:sz w:val="18"/>
                <w:szCs w:val="18"/>
              </w:rPr>
            </w:pPr>
          </w:p>
        </w:tc>
        <w:tc>
          <w:tcPr>
            <w:tcW w:w="3544" w:type="dxa"/>
          </w:tcPr>
          <w:p w:rsidR="00912591" w:rsidRPr="001F7CED" w:rsidRDefault="00912591" w:rsidP="009A56DD">
            <w:pPr>
              <w:pStyle w:val="WW-"/>
              <w:rPr>
                <w:sz w:val="18"/>
                <w:szCs w:val="18"/>
              </w:rPr>
            </w:pPr>
            <w:r w:rsidRPr="001F7CED">
              <w:rPr>
                <w:sz w:val="18"/>
                <w:szCs w:val="18"/>
              </w:rPr>
              <w:t>Общие правила оформления документации. Правовая значимость официального документа, его соответствие юридическим и административным нормам. Общие требования к тексту. Характеристика устных деловых жанров общения в риторических, социально-психологических исследованиях, в работах по конфликтологии, в практических руководствах. Общение межличностное и групповое. Социальные роли участников. Сложные синтаксические конструкции. Влияние неправильного построения и пунктационного оформления синтаксической конструкции на смысл текста. Основные причины возникновения двусмысленности и способы их преодоления. Трансформация текстов. Трансформация невербальных средств подачи информации в вербальные</w:t>
            </w:r>
          </w:p>
        </w:tc>
        <w:tc>
          <w:tcPr>
            <w:tcW w:w="851" w:type="dxa"/>
          </w:tcPr>
          <w:p w:rsidR="00912591" w:rsidRPr="001F7CED" w:rsidRDefault="00912591" w:rsidP="00BA6007">
            <w:pPr>
              <w:rPr>
                <w:sz w:val="18"/>
                <w:szCs w:val="18"/>
              </w:rPr>
            </w:pPr>
            <w:r w:rsidRPr="001F7CED">
              <w:rPr>
                <w:sz w:val="18"/>
                <w:szCs w:val="18"/>
              </w:rPr>
              <w:t>ОК-</w:t>
            </w:r>
            <w:r w:rsidR="00BA6007">
              <w:rPr>
                <w:sz w:val="18"/>
                <w:szCs w:val="18"/>
              </w:rPr>
              <w:t>5</w:t>
            </w:r>
          </w:p>
        </w:tc>
        <w:tc>
          <w:tcPr>
            <w:tcW w:w="2126" w:type="dxa"/>
          </w:tcPr>
          <w:p w:rsidR="00912591" w:rsidRPr="001F7CED" w:rsidRDefault="00912591" w:rsidP="009A56DD">
            <w:pPr>
              <w:rPr>
                <w:b/>
                <w:sz w:val="18"/>
                <w:szCs w:val="18"/>
              </w:rPr>
            </w:pPr>
            <w:r w:rsidRPr="001F7CED">
              <w:rPr>
                <w:b/>
                <w:sz w:val="18"/>
                <w:szCs w:val="18"/>
              </w:rPr>
              <w:t xml:space="preserve">Знать: </w:t>
            </w:r>
            <w:r w:rsidRPr="001F7CED">
              <w:rPr>
                <w:sz w:val="18"/>
                <w:szCs w:val="18"/>
              </w:rPr>
              <w:t>жанры деловых документов; правила оформления документации; признаки устной и письменной официально-деловой речи.</w:t>
            </w:r>
          </w:p>
          <w:p w:rsidR="00912591" w:rsidRPr="001F7CED" w:rsidRDefault="00912591" w:rsidP="009A56DD">
            <w:pPr>
              <w:rPr>
                <w:sz w:val="18"/>
                <w:szCs w:val="18"/>
              </w:rPr>
            </w:pPr>
            <w:r w:rsidRPr="001F7CED">
              <w:rPr>
                <w:b/>
                <w:sz w:val="18"/>
                <w:szCs w:val="18"/>
              </w:rPr>
              <w:t>Уметь</w:t>
            </w:r>
            <w:r w:rsidRPr="001F7CED">
              <w:rPr>
                <w:sz w:val="18"/>
                <w:szCs w:val="18"/>
              </w:rPr>
              <w:t>: оформлять деловую документацию; выстраивать межличностное деловое общение, различать жанры официально-деловой речи.</w:t>
            </w:r>
          </w:p>
          <w:p w:rsidR="00912591" w:rsidRPr="001F7CED" w:rsidRDefault="00912591" w:rsidP="009A56DD">
            <w:pPr>
              <w:pStyle w:val="22"/>
              <w:tabs>
                <w:tab w:val="num" w:pos="993"/>
              </w:tabs>
              <w:jc w:val="left"/>
              <w:rPr>
                <w:sz w:val="18"/>
                <w:szCs w:val="18"/>
              </w:rPr>
            </w:pPr>
            <w:r w:rsidRPr="001F7CED">
              <w:rPr>
                <w:b/>
                <w:sz w:val="18"/>
                <w:szCs w:val="18"/>
              </w:rPr>
              <w:t>Владеть</w:t>
            </w:r>
            <w:r w:rsidRPr="001F7CED">
              <w:rPr>
                <w:sz w:val="18"/>
                <w:szCs w:val="18"/>
              </w:rPr>
              <w:t>: способами подготовки и самоконтроля официально-деловой речи</w:t>
            </w:r>
          </w:p>
        </w:tc>
        <w:tc>
          <w:tcPr>
            <w:tcW w:w="1701" w:type="dxa"/>
          </w:tcPr>
          <w:p w:rsidR="00912591" w:rsidRPr="001F7CED" w:rsidRDefault="00912591" w:rsidP="00912591">
            <w:pPr>
              <w:rPr>
                <w:sz w:val="18"/>
                <w:szCs w:val="18"/>
              </w:rPr>
            </w:pPr>
            <w:r w:rsidRPr="001F7CED">
              <w:rPr>
                <w:sz w:val="18"/>
                <w:szCs w:val="18"/>
              </w:rPr>
              <w:t>Лекции;</w:t>
            </w:r>
          </w:p>
          <w:p w:rsidR="00912591" w:rsidRPr="001F7CED" w:rsidRDefault="00912591" w:rsidP="00912591">
            <w:pPr>
              <w:rPr>
                <w:sz w:val="18"/>
                <w:szCs w:val="18"/>
              </w:rPr>
            </w:pPr>
            <w:r w:rsidRPr="001F7CED">
              <w:rPr>
                <w:sz w:val="18"/>
                <w:szCs w:val="18"/>
              </w:rPr>
              <w:t>практические занятия;</w:t>
            </w:r>
          </w:p>
          <w:p w:rsidR="00912591" w:rsidRPr="001F7CED" w:rsidRDefault="00912591" w:rsidP="00912591">
            <w:pPr>
              <w:rPr>
                <w:sz w:val="18"/>
                <w:szCs w:val="18"/>
              </w:rPr>
            </w:pPr>
            <w:r w:rsidRPr="001F7CED">
              <w:rPr>
                <w:sz w:val="18"/>
                <w:szCs w:val="18"/>
              </w:rPr>
              <w:t>письменные домашние задания;</w:t>
            </w:r>
            <w:r w:rsidR="0072208E" w:rsidRPr="001F7CED">
              <w:rPr>
                <w:sz w:val="18"/>
                <w:szCs w:val="18"/>
              </w:rPr>
              <w:t xml:space="preserve"> индивидуальные задания;</w:t>
            </w:r>
            <w:r w:rsidRPr="001F7CED">
              <w:rPr>
                <w:sz w:val="18"/>
                <w:szCs w:val="18"/>
              </w:rPr>
              <w:t xml:space="preserve"> контрольная работа;</w:t>
            </w:r>
          </w:p>
          <w:p w:rsidR="00912591" w:rsidRPr="001F7CED" w:rsidRDefault="00912591" w:rsidP="00912591">
            <w:pPr>
              <w:rPr>
                <w:sz w:val="18"/>
                <w:szCs w:val="18"/>
              </w:rPr>
            </w:pPr>
            <w:r w:rsidRPr="001F7CED">
              <w:rPr>
                <w:sz w:val="18"/>
                <w:szCs w:val="18"/>
              </w:rPr>
              <w:t>консультации</w:t>
            </w:r>
            <w:r w:rsidR="0072208E" w:rsidRPr="001F7CED">
              <w:rPr>
                <w:sz w:val="18"/>
                <w:szCs w:val="18"/>
              </w:rPr>
              <w:t xml:space="preserve"> преподавателя</w:t>
            </w:r>
            <w:r w:rsidRPr="001F7CED">
              <w:rPr>
                <w:sz w:val="18"/>
                <w:szCs w:val="18"/>
              </w:rPr>
              <w:t>;</w:t>
            </w:r>
          </w:p>
          <w:p w:rsidR="00912591" w:rsidRPr="001F7CED" w:rsidRDefault="00912591" w:rsidP="0072208E">
            <w:pPr>
              <w:rPr>
                <w:color w:val="000000"/>
                <w:sz w:val="18"/>
                <w:szCs w:val="18"/>
              </w:rPr>
            </w:pPr>
            <w:r w:rsidRPr="001F7CED">
              <w:rPr>
                <w:sz w:val="18"/>
                <w:szCs w:val="18"/>
              </w:rPr>
              <w:t>самостоятельная работа</w:t>
            </w:r>
            <w:r w:rsidR="0072208E" w:rsidRPr="001F7CED">
              <w:rPr>
                <w:sz w:val="18"/>
                <w:szCs w:val="18"/>
              </w:rPr>
              <w:t xml:space="preserve"> с литературой</w:t>
            </w:r>
            <w:r w:rsidRPr="001F7CED">
              <w:rPr>
                <w:sz w:val="18"/>
                <w:szCs w:val="18"/>
              </w:rPr>
              <w:t>; дискуссии</w:t>
            </w:r>
          </w:p>
        </w:tc>
      </w:tr>
    </w:tbl>
    <w:p w:rsidR="0081175C" w:rsidRPr="001F7CED" w:rsidRDefault="0081175C" w:rsidP="00164BEE">
      <w:pPr>
        <w:pStyle w:val="a7"/>
        <w:ind w:firstLine="425"/>
        <w:rPr>
          <w:sz w:val="28"/>
          <w:szCs w:val="28"/>
        </w:rPr>
      </w:pPr>
    </w:p>
    <w:p w:rsidR="00FB1F83" w:rsidRPr="001F7CED" w:rsidRDefault="00FB1F83" w:rsidP="007955D6"/>
    <w:p w:rsidR="0081175C" w:rsidRPr="001F7CED" w:rsidRDefault="0081175C" w:rsidP="005132DA">
      <w:pPr>
        <w:pStyle w:val="10"/>
        <w:rPr>
          <w:sz w:val="30"/>
          <w:szCs w:val="30"/>
          <w:lang w:val="ru-RU"/>
        </w:rPr>
      </w:pPr>
      <w:bookmarkStart w:id="22" w:name="_Toc466238782"/>
      <w:bookmarkStart w:id="23" w:name="_Toc472339786"/>
      <w:r w:rsidRPr="001F7CED">
        <w:rPr>
          <w:sz w:val="30"/>
          <w:szCs w:val="30"/>
        </w:rPr>
        <w:t>I</w:t>
      </w:r>
      <w:r w:rsidR="00A22FF0" w:rsidRPr="001F7CED">
        <w:rPr>
          <w:sz w:val="30"/>
          <w:szCs w:val="30"/>
        </w:rPr>
        <w:t>I</w:t>
      </w:r>
      <w:r w:rsidRPr="001F7CED">
        <w:rPr>
          <w:sz w:val="30"/>
          <w:szCs w:val="30"/>
        </w:rPr>
        <w:t>I</w:t>
      </w:r>
      <w:r w:rsidRPr="001F7CED">
        <w:rPr>
          <w:sz w:val="30"/>
          <w:szCs w:val="30"/>
          <w:lang w:val="ru-RU"/>
        </w:rPr>
        <w:t>. ОБРАЗОВАТЕЛЬНЫЕ ТЕХНОЛОГИИ</w:t>
      </w:r>
      <w:bookmarkEnd w:id="22"/>
      <w:bookmarkEnd w:id="23"/>
    </w:p>
    <w:p w:rsidR="00854E67" w:rsidRPr="001F7CED" w:rsidRDefault="00854E67" w:rsidP="00854E67">
      <w:pPr>
        <w:spacing w:line="228" w:lineRule="auto"/>
        <w:jc w:val="both"/>
        <w:rPr>
          <w:sz w:val="24"/>
          <w:szCs w:val="24"/>
        </w:rPr>
      </w:pPr>
      <w:r w:rsidRPr="001F7CED">
        <w:rPr>
          <w:sz w:val="24"/>
          <w:szCs w:val="24"/>
        </w:rPr>
        <w:t xml:space="preserve">В процессе освоения дисциплины </w:t>
      </w:r>
      <w:r w:rsidR="000F2CF4">
        <w:rPr>
          <w:sz w:val="24"/>
          <w:szCs w:val="24"/>
        </w:rPr>
        <w:t>«Культура речи и деловое общение»</w:t>
      </w:r>
      <w:r w:rsidRPr="001F7CED">
        <w:t xml:space="preserve"> </w:t>
      </w:r>
      <w:r w:rsidRPr="001F7CED">
        <w:rPr>
          <w:sz w:val="24"/>
          <w:szCs w:val="24"/>
        </w:rPr>
        <w:t>используются следующие образовательные технологии:</w:t>
      </w:r>
    </w:p>
    <w:p w:rsidR="00854E67" w:rsidRPr="001F7CED" w:rsidRDefault="00854E67" w:rsidP="00854E67">
      <w:pPr>
        <w:spacing w:line="228" w:lineRule="auto"/>
        <w:jc w:val="both"/>
        <w:rPr>
          <w:b/>
          <w:sz w:val="24"/>
          <w:szCs w:val="24"/>
        </w:rPr>
      </w:pPr>
      <w:r w:rsidRPr="001F7CED">
        <w:rPr>
          <w:sz w:val="24"/>
          <w:szCs w:val="24"/>
        </w:rPr>
        <w:t xml:space="preserve">1. </w:t>
      </w:r>
      <w:r w:rsidRPr="001F7CED">
        <w:rPr>
          <w:b/>
          <w:sz w:val="24"/>
          <w:szCs w:val="24"/>
        </w:rPr>
        <w:t xml:space="preserve">Стандартные методы обучения: </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лекции;</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практические занятия, на которых обсуждаются основные проблемы, освещенные в лекциях и сформулированные в домашних заданиях;</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письменные домашние задания;</w:t>
      </w:r>
    </w:p>
    <w:p w:rsidR="0072208E" w:rsidRPr="001F7CED" w:rsidRDefault="0072208E" w:rsidP="00912591">
      <w:pPr>
        <w:numPr>
          <w:ilvl w:val="0"/>
          <w:numId w:val="9"/>
        </w:numPr>
        <w:tabs>
          <w:tab w:val="num" w:pos="540"/>
        </w:tabs>
        <w:spacing w:line="228" w:lineRule="auto"/>
        <w:ind w:left="540"/>
        <w:jc w:val="both"/>
        <w:rPr>
          <w:sz w:val="24"/>
          <w:szCs w:val="24"/>
        </w:rPr>
      </w:pPr>
      <w:r w:rsidRPr="001F7CED">
        <w:rPr>
          <w:sz w:val="24"/>
          <w:szCs w:val="24"/>
        </w:rPr>
        <w:t>индивидуальное задание (письменное или устное);</w:t>
      </w:r>
    </w:p>
    <w:p w:rsidR="0072208E" w:rsidRPr="001F7CED" w:rsidRDefault="0072208E" w:rsidP="00912591">
      <w:pPr>
        <w:numPr>
          <w:ilvl w:val="0"/>
          <w:numId w:val="9"/>
        </w:numPr>
        <w:tabs>
          <w:tab w:val="num" w:pos="540"/>
        </w:tabs>
        <w:spacing w:line="228" w:lineRule="auto"/>
        <w:ind w:left="540"/>
        <w:jc w:val="both"/>
        <w:rPr>
          <w:sz w:val="24"/>
          <w:szCs w:val="24"/>
        </w:rPr>
      </w:pPr>
      <w:r w:rsidRPr="001F7CED">
        <w:rPr>
          <w:sz w:val="24"/>
          <w:szCs w:val="24"/>
        </w:rPr>
        <w:t>подготовка реферата;</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 xml:space="preserve">тестирование; </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контрольная работа;</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консультации преподавателей;</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письменных/устных  заданий, работа с литературой.</w:t>
      </w:r>
    </w:p>
    <w:p w:rsidR="00912591" w:rsidRPr="001F7CED" w:rsidRDefault="00912591" w:rsidP="00912591">
      <w:pPr>
        <w:tabs>
          <w:tab w:val="num" w:pos="426"/>
        </w:tabs>
        <w:spacing w:line="228" w:lineRule="auto"/>
        <w:ind w:left="2160"/>
        <w:jc w:val="both"/>
        <w:rPr>
          <w:sz w:val="24"/>
          <w:szCs w:val="24"/>
        </w:rPr>
      </w:pPr>
    </w:p>
    <w:p w:rsidR="00912591" w:rsidRPr="001F7CED" w:rsidRDefault="00912591" w:rsidP="00912591">
      <w:pPr>
        <w:tabs>
          <w:tab w:val="num" w:pos="426"/>
        </w:tabs>
        <w:spacing w:line="228" w:lineRule="auto"/>
        <w:jc w:val="both"/>
        <w:rPr>
          <w:sz w:val="24"/>
          <w:szCs w:val="24"/>
        </w:rPr>
      </w:pPr>
      <w:r w:rsidRPr="001F7CED">
        <w:rPr>
          <w:sz w:val="24"/>
          <w:szCs w:val="24"/>
        </w:rPr>
        <w:t xml:space="preserve">2. </w:t>
      </w:r>
      <w:r w:rsidRPr="001F7CED">
        <w:rPr>
          <w:b/>
          <w:sz w:val="24"/>
          <w:szCs w:val="24"/>
        </w:rPr>
        <w:t>Методы обучения с применением интерактивных форм образовательных технологий:</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дискуссии;</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использование и анализ аудио-, видео- материалов;</w:t>
      </w:r>
    </w:p>
    <w:p w:rsidR="00912591" w:rsidRPr="001F7CED" w:rsidRDefault="00912591" w:rsidP="00912591">
      <w:pPr>
        <w:numPr>
          <w:ilvl w:val="0"/>
          <w:numId w:val="9"/>
        </w:numPr>
        <w:tabs>
          <w:tab w:val="num" w:pos="540"/>
        </w:tabs>
        <w:spacing w:line="228" w:lineRule="auto"/>
        <w:ind w:left="540"/>
        <w:jc w:val="both"/>
        <w:rPr>
          <w:sz w:val="24"/>
          <w:szCs w:val="24"/>
        </w:rPr>
      </w:pPr>
      <w:r w:rsidRPr="001F7CED">
        <w:rPr>
          <w:sz w:val="24"/>
          <w:szCs w:val="24"/>
        </w:rPr>
        <w:t>интерактивные лекции.</w:t>
      </w:r>
    </w:p>
    <w:p w:rsidR="0081175C" w:rsidRPr="001F7CED" w:rsidRDefault="0081175C" w:rsidP="005132DA">
      <w:pPr>
        <w:pStyle w:val="22"/>
        <w:tabs>
          <w:tab w:val="num" w:pos="993"/>
        </w:tabs>
        <w:rPr>
          <w:szCs w:val="24"/>
        </w:rPr>
      </w:pPr>
    </w:p>
    <w:p w:rsidR="00A24BF2" w:rsidRPr="001F7CED" w:rsidRDefault="00A24BF2" w:rsidP="005132DA">
      <w:pPr>
        <w:pStyle w:val="22"/>
        <w:tabs>
          <w:tab w:val="num" w:pos="993"/>
        </w:tabs>
        <w:rPr>
          <w:szCs w:val="24"/>
        </w:rPr>
      </w:pPr>
    </w:p>
    <w:p w:rsidR="0081175C" w:rsidRPr="001F7CED" w:rsidRDefault="00A22FF0" w:rsidP="006F119D">
      <w:pPr>
        <w:pStyle w:val="10"/>
        <w:spacing w:after="0"/>
        <w:rPr>
          <w:sz w:val="30"/>
          <w:szCs w:val="30"/>
          <w:lang w:val="ru-RU"/>
        </w:rPr>
      </w:pPr>
      <w:bookmarkStart w:id="24" w:name="_Toc466238783"/>
      <w:bookmarkStart w:id="25" w:name="_Toc472339787"/>
      <w:r w:rsidRPr="001F7CED">
        <w:rPr>
          <w:sz w:val="30"/>
          <w:szCs w:val="30"/>
        </w:rPr>
        <w:t>IV</w:t>
      </w:r>
      <w:r w:rsidR="0081175C" w:rsidRPr="001F7CED">
        <w:rPr>
          <w:sz w:val="30"/>
          <w:szCs w:val="30"/>
          <w:lang w:val="ru-RU"/>
        </w:rPr>
        <w:t>. УЧЕБНО-МЕТОДИЧЕСКОЕ, ИНФОРМАЦИОННОЕ И МАТЕРИАЛЬНО-ТЕХНИЧЕСКОЕ ОБЕСПЕЧЕНИЕ ДИСЦИПЛИНЫ</w:t>
      </w:r>
      <w:bookmarkEnd w:id="24"/>
      <w:bookmarkEnd w:id="25"/>
    </w:p>
    <w:p w:rsidR="006F119D" w:rsidRPr="001F7CED" w:rsidRDefault="006F119D" w:rsidP="000169F0">
      <w:pPr>
        <w:jc w:val="both"/>
        <w:rPr>
          <w:sz w:val="24"/>
          <w:szCs w:val="24"/>
        </w:rPr>
      </w:pPr>
      <w:r w:rsidRPr="001F7CED">
        <w:rPr>
          <w:sz w:val="24"/>
          <w:szCs w:val="24"/>
        </w:rPr>
        <w:t>(в соответствии с пунктом</w:t>
      </w:r>
      <w:r w:rsidR="00C76B7D" w:rsidRPr="001F7CED">
        <w:rPr>
          <w:sz w:val="24"/>
          <w:szCs w:val="24"/>
        </w:rPr>
        <w:t xml:space="preserve"> </w:t>
      </w:r>
      <w:r w:rsidRPr="001F7CED">
        <w:rPr>
          <w:sz w:val="24"/>
          <w:szCs w:val="24"/>
        </w:rPr>
        <w:t>7.3. «Требования к материально-техническому и учебно-методическому обеспечению программы» ФГОС ВО)</w:t>
      </w:r>
    </w:p>
    <w:p w:rsidR="00854E67" w:rsidRPr="001F7CED" w:rsidRDefault="00854E67" w:rsidP="000169F0">
      <w:pPr>
        <w:pStyle w:val="2"/>
        <w:jc w:val="both"/>
        <w:rPr>
          <w:i w:val="0"/>
          <w:sz w:val="24"/>
          <w:szCs w:val="24"/>
        </w:rPr>
      </w:pPr>
      <w:bookmarkStart w:id="26" w:name="_Toc472339788"/>
      <w:bookmarkStart w:id="27" w:name="_Toc466238784"/>
      <w:r w:rsidRPr="001F7CED">
        <w:rPr>
          <w:i w:val="0"/>
          <w:sz w:val="24"/>
          <w:szCs w:val="24"/>
        </w:rPr>
        <w:lastRenderedPageBreak/>
        <w:t>РЕКОМЕНДУЕМАЯ ЛИТЕРАТУРА</w:t>
      </w:r>
      <w:bookmarkEnd w:id="26"/>
    </w:p>
    <w:p w:rsidR="006F119D" w:rsidRPr="001F7CED" w:rsidRDefault="00C765B8" w:rsidP="000169F0">
      <w:pPr>
        <w:pStyle w:val="2"/>
        <w:jc w:val="both"/>
        <w:rPr>
          <w:i w:val="0"/>
          <w:sz w:val="24"/>
          <w:szCs w:val="24"/>
        </w:rPr>
      </w:pPr>
      <w:bookmarkStart w:id="28" w:name="_Toc472339650"/>
      <w:bookmarkStart w:id="29" w:name="_Toc472339789"/>
      <w:r w:rsidRPr="001F7CED">
        <w:rPr>
          <w:i w:val="0"/>
          <w:sz w:val="24"/>
          <w:szCs w:val="24"/>
        </w:rPr>
        <w:t>Основная литература:</w:t>
      </w:r>
      <w:bookmarkEnd w:id="27"/>
      <w:bookmarkEnd w:id="28"/>
      <w:bookmarkEnd w:id="29"/>
    </w:p>
    <w:p w:rsidR="008A1B4E" w:rsidRPr="001F7CED" w:rsidRDefault="008A1B4E" w:rsidP="008A1B4E">
      <w:pPr>
        <w:pStyle w:val="WW-"/>
        <w:ind w:firstLine="720"/>
        <w:jc w:val="both"/>
      </w:pPr>
      <w:r w:rsidRPr="001F7CED">
        <w:rPr>
          <w:i/>
        </w:rPr>
        <w:t>1. Гойхман О.</w:t>
      </w:r>
      <w:r w:rsidRPr="001F7CED">
        <w:t xml:space="preserve"> Я. Русский язык и культура речи : учебник / О.Я.Гойхман, Л.М.Гончарова и др.; Под ред. О.Я.Гойхмана. - 2-</w:t>
      </w:r>
      <w:r w:rsidRPr="001F7CED">
        <w:rPr>
          <w:lang w:val="en-US"/>
        </w:rPr>
        <w:t>e</w:t>
      </w:r>
      <w:r w:rsidRPr="001F7CED">
        <w:t xml:space="preserve"> изд., перераб. и доп. -М.: ИНФРА-М, 2014. (ЭБС-Знаниум) </w:t>
      </w:r>
    </w:p>
    <w:p w:rsidR="008A1B4E" w:rsidRPr="001F7CED" w:rsidRDefault="008A1B4E" w:rsidP="008A1B4E">
      <w:pPr>
        <w:ind w:firstLine="720"/>
        <w:jc w:val="both"/>
        <w:rPr>
          <w:sz w:val="24"/>
          <w:szCs w:val="24"/>
        </w:rPr>
      </w:pPr>
      <w:r w:rsidRPr="001F7CED">
        <w:rPr>
          <w:sz w:val="24"/>
          <w:szCs w:val="24"/>
        </w:rPr>
        <w:t xml:space="preserve">2. </w:t>
      </w:r>
      <w:r w:rsidRPr="001F7CED">
        <w:rPr>
          <w:i/>
          <w:sz w:val="24"/>
          <w:szCs w:val="24"/>
        </w:rPr>
        <w:t>Граудина Л. К.</w:t>
      </w:r>
      <w:r w:rsidRPr="001F7CED">
        <w:rPr>
          <w:sz w:val="24"/>
          <w:szCs w:val="24"/>
        </w:rPr>
        <w:t xml:space="preserve"> Культура русской речи: Учебник для вузов / Л.К. Граудина, С.И. Виноградов, В.П. Даниленко, Е.В. Карпинская; Отв. ред. Л.К. Граудина, Е.Н. Ширяев. - М.: Норма: НИЦ ИНФРА-М, 2015. (ЭБС)</w:t>
      </w:r>
    </w:p>
    <w:p w:rsidR="008A1B4E" w:rsidRPr="001F7CED" w:rsidRDefault="008A1B4E" w:rsidP="008A1B4E">
      <w:pPr>
        <w:ind w:firstLine="720"/>
        <w:jc w:val="both"/>
        <w:rPr>
          <w:sz w:val="24"/>
          <w:szCs w:val="24"/>
        </w:rPr>
      </w:pPr>
      <w:r w:rsidRPr="001F7CED">
        <w:rPr>
          <w:sz w:val="24"/>
          <w:szCs w:val="24"/>
        </w:rPr>
        <w:t xml:space="preserve">3. </w:t>
      </w:r>
      <w:r w:rsidRPr="001F7CED">
        <w:rPr>
          <w:i/>
          <w:sz w:val="24"/>
          <w:szCs w:val="24"/>
        </w:rPr>
        <w:t>Руднев В.Н.</w:t>
      </w:r>
      <w:r w:rsidRPr="001F7CED">
        <w:rPr>
          <w:sz w:val="24"/>
          <w:szCs w:val="24"/>
        </w:rPr>
        <w:t xml:space="preserve"> Русский язык и культура речи : учебное пособие / В.Н. Руднев. 2-е изд., перераб. — М. : КНОРУС, 2015.(ЭБС – «</w:t>
      </w:r>
      <w:r w:rsidRPr="001F7CED">
        <w:rPr>
          <w:sz w:val="24"/>
          <w:szCs w:val="24"/>
          <w:lang w:val="en-US"/>
        </w:rPr>
        <w:t>Book</w:t>
      </w:r>
      <w:r w:rsidRPr="001F7CED">
        <w:rPr>
          <w:sz w:val="24"/>
          <w:szCs w:val="24"/>
        </w:rPr>
        <w:t>.</w:t>
      </w:r>
      <w:r w:rsidRPr="001F7CED">
        <w:rPr>
          <w:sz w:val="24"/>
          <w:szCs w:val="24"/>
          <w:lang w:val="en-US"/>
        </w:rPr>
        <w:t>ru</w:t>
      </w:r>
      <w:r w:rsidRPr="001F7CED">
        <w:rPr>
          <w:sz w:val="24"/>
          <w:szCs w:val="24"/>
        </w:rPr>
        <w:t>»)</w:t>
      </w:r>
    </w:p>
    <w:p w:rsidR="008A1B4E" w:rsidRPr="001F7CED" w:rsidRDefault="008A1B4E" w:rsidP="008A1B4E">
      <w:pPr>
        <w:jc w:val="both"/>
        <w:rPr>
          <w:b/>
          <w:sz w:val="24"/>
          <w:szCs w:val="24"/>
        </w:rPr>
      </w:pPr>
      <w:r w:rsidRPr="001F7CED">
        <w:rPr>
          <w:b/>
          <w:sz w:val="24"/>
          <w:szCs w:val="24"/>
        </w:rPr>
        <w:t>Дополнительная литература:</w:t>
      </w:r>
    </w:p>
    <w:p w:rsidR="008A1B4E" w:rsidRPr="001F7CED" w:rsidRDefault="008A1B4E" w:rsidP="008A1B4E">
      <w:pPr>
        <w:pStyle w:val="WW-"/>
        <w:ind w:firstLine="720"/>
        <w:jc w:val="both"/>
      </w:pPr>
      <w:r w:rsidRPr="001F7CED">
        <w:t>1.</w:t>
      </w:r>
      <w:r w:rsidRPr="001F7CED">
        <w:rPr>
          <w:i/>
        </w:rPr>
        <w:t xml:space="preserve"> Анохина Т. Я.</w:t>
      </w:r>
      <w:r w:rsidRPr="001F7CED">
        <w:t xml:space="preserve"> Стилистика и культура русской речи: учебник / Т.Я. Анохина, О.П. Гонтарева и др.; Под ред. проф. Т.Я. Анохиной. - М.: Форум: НИЦ ИНФРА-М, 2013. (ЭБС-Знаниум)</w:t>
      </w:r>
    </w:p>
    <w:p w:rsidR="008A1B4E" w:rsidRPr="001F7CED" w:rsidRDefault="008A1B4E" w:rsidP="008A1B4E">
      <w:pPr>
        <w:pStyle w:val="WW-"/>
        <w:ind w:firstLine="720"/>
        <w:jc w:val="both"/>
      </w:pPr>
      <w:r w:rsidRPr="001F7CED">
        <w:t xml:space="preserve">2. </w:t>
      </w:r>
      <w:r w:rsidRPr="001F7CED">
        <w:rPr>
          <w:shd w:val="clear" w:color="auto" w:fill="FFFFFF"/>
        </w:rPr>
        <w:t>Марьева М.В. Русский язык в деловой документации : учебник / М.В. Марьева. — М.: ИНФРА-М, 2016.</w:t>
      </w:r>
      <w:r w:rsidRPr="001F7CED">
        <w:rPr>
          <w:rStyle w:val="apple-converted-space"/>
          <w:shd w:val="clear" w:color="auto" w:fill="FFFFFF"/>
        </w:rPr>
        <w:t> </w:t>
      </w:r>
      <w:r w:rsidRPr="001F7CED">
        <w:t>. (ЭБС-Знаниум)</w:t>
      </w:r>
    </w:p>
    <w:p w:rsidR="008A1B4E" w:rsidRPr="001F7CED" w:rsidRDefault="008A1B4E" w:rsidP="008A1B4E">
      <w:pPr>
        <w:pStyle w:val="WW-"/>
        <w:ind w:firstLine="720"/>
        <w:jc w:val="both"/>
      </w:pPr>
      <w:r w:rsidRPr="001F7CED">
        <w:t>3.</w:t>
      </w:r>
      <w:r w:rsidRPr="001F7CED">
        <w:rPr>
          <w:i/>
        </w:rPr>
        <w:t xml:space="preserve"> Самойлова Е. А. </w:t>
      </w:r>
      <w:r w:rsidRPr="001F7CED">
        <w:t>Русский язык и культура речи: учеб. пособие / Е.А. Самойлова. - М.: ИД ФОРУМ: НИЦ ИНФРА-М, 2014.</w:t>
      </w:r>
      <w:r w:rsidRPr="001F7CED">
        <w:rPr>
          <w:lang w:val="en-US"/>
        </w:rPr>
        <w:t> </w:t>
      </w:r>
      <w:r w:rsidRPr="001F7CED">
        <w:t>(ЭБС-Знаниум)</w:t>
      </w:r>
    </w:p>
    <w:p w:rsidR="008A1B4E" w:rsidRPr="001F7CED" w:rsidRDefault="008A1B4E" w:rsidP="008A1B4E">
      <w:pPr>
        <w:pStyle w:val="WW-"/>
        <w:ind w:firstLine="720"/>
        <w:jc w:val="both"/>
      </w:pPr>
      <w:r w:rsidRPr="001F7CED">
        <w:t>4. Стили речи / Глазкова Т.В. М.: Согласие, 2015. (ЭБС-Знаниум)</w:t>
      </w:r>
    </w:p>
    <w:p w:rsidR="008A1B4E" w:rsidRPr="001F7CED" w:rsidRDefault="008A1B4E" w:rsidP="008A1B4E">
      <w:pPr>
        <w:pStyle w:val="WW-"/>
        <w:ind w:firstLine="720"/>
        <w:jc w:val="both"/>
      </w:pPr>
      <w:r w:rsidRPr="001F7CED">
        <w:rPr>
          <w:shd w:val="clear" w:color="auto" w:fill="FFFFFF"/>
        </w:rPr>
        <w:t xml:space="preserve">5. </w:t>
      </w:r>
      <w:r w:rsidRPr="001F7CED">
        <w:rPr>
          <w:i/>
          <w:shd w:val="clear" w:color="auto" w:fill="FFFFFF"/>
        </w:rPr>
        <w:t>Мандель Б. Р.</w:t>
      </w:r>
      <w:r w:rsidRPr="001F7CED">
        <w:rPr>
          <w:shd w:val="clear" w:color="auto" w:fill="FFFFFF"/>
        </w:rPr>
        <w:t xml:space="preserve"> Современный русский язык: лексика, словообразование, морфология: Учеб. пособие / Б. Р. Мандель. М.: Вузовский учебник: ИНФРА-М, 2013.</w:t>
      </w:r>
      <w:r w:rsidRPr="001F7CED">
        <w:rPr>
          <w:rStyle w:val="apple-converted-space"/>
          <w:shd w:val="clear" w:color="auto" w:fill="FFFFFF"/>
        </w:rPr>
        <w:t> </w:t>
      </w:r>
      <w:r w:rsidRPr="001F7CED">
        <w:t>(ЭБС-Знаниум)</w:t>
      </w:r>
    </w:p>
    <w:p w:rsidR="00C765B8" w:rsidRPr="001F7CED" w:rsidRDefault="00C765B8" w:rsidP="00C765B8">
      <w:pPr>
        <w:ind w:firstLine="567"/>
        <w:jc w:val="both"/>
        <w:rPr>
          <w:sz w:val="24"/>
          <w:szCs w:val="24"/>
        </w:rPr>
      </w:pPr>
    </w:p>
    <w:p w:rsidR="00C765B8" w:rsidRPr="001F7CED" w:rsidRDefault="00C765B8" w:rsidP="00C765B8">
      <w:pPr>
        <w:pStyle w:val="2"/>
        <w:jc w:val="both"/>
        <w:rPr>
          <w:sz w:val="24"/>
          <w:szCs w:val="24"/>
        </w:rPr>
      </w:pPr>
      <w:bookmarkStart w:id="30" w:name="_Toc466238785"/>
      <w:bookmarkStart w:id="31" w:name="_Toc472339790"/>
      <w:r w:rsidRPr="001F7CED">
        <w:rPr>
          <w:sz w:val="24"/>
          <w:szCs w:val="24"/>
        </w:rPr>
        <w:t>Перечень ресурсов информационно-телекоммуникационной сети "Интернет", необходимых для освоения дисциплины (модуля)</w:t>
      </w:r>
      <w:bookmarkEnd w:id="30"/>
      <w:bookmarkEnd w:id="31"/>
      <w:r w:rsidRPr="001F7CED">
        <w:rPr>
          <w:sz w:val="24"/>
          <w:szCs w:val="24"/>
        </w:rPr>
        <w:t xml:space="preserve"> </w:t>
      </w:r>
    </w:p>
    <w:p w:rsidR="00C765B8" w:rsidRPr="001F7CED" w:rsidRDefault="00CD2CEC" w:rsidP="00F85BF7">
      <w:pPr>
        <w:widowControl w:val="0"/>
        <w:numPr>
          <w:ilvl w:val="0"/>
          <w:numId w:val="21"/>
        </w:numPr>
        <w:tabs>
          <w:tab w:val="left" w:pos="851"/>
          <w:tab w:val="left" w:pos="993"/>
        </w:tabs>
        <w:suppressAutoHyphens/>
        <w:ind w:left="0" w:firstLine="567"/>
        <w:jc w:val="both"/>
        <w:rPr>
          <w:sz w:val="24"/>
          <w:szCs w:val="24"/>
        </w:rPr>
      </w:pPr>
      <w:hyperlink r:id="rId11" w:history="1">
        <w:r w:rsidR="00C765B8" w:rsidRPr="001F7CED">
          <w:rPr>
            <w:rStyle w:val="af4"/>
            <w:color w:val="auto"/>
            <w:sz w:val="24"/>
            <w:szCs w:val="24"/>
            <w:u w:val="none"/>
          </w:rPr>
          <w:t>http://www.slovari.ru</w:t>
        </w:r>
      </w:hyperlink>
    </w:p>
    <w:p w:rsidR="00C765B8" w:rsidRPr="001F7CED" w:rsidRDefault="00C765B8" w:rsidP="00F85BF7">
      <w:pPr>
        <w:widowControl w:val="0"/>
        <w:numPr>
          <w:ilvl w:val="0"/>
          <w:numId w:val="21"/>
        </w:numPr>
        <w:tabs>
          <w:tab w:val="left" w:pos="851"/>
          <w:tab w:val="left" w:pos="993"/>
        </w:tabs>
        <w:suppressAutoHyphens/>
        <w:ind w:left="0" w:firstLine="567"/>
        <w:jc w:val="both"/>
        <w:rPr>
          <w:sz w:val="24"/>
          <w:szCs w:val="24"/>
        </w:rPr>
      </w:pPr>
      <w:r w:rsidRPr="001F7CED">
        <w:rPr>
          <w:sz w:val="24"/>
          <w:szCs w:val="24"/>
          <w:shd w:val="clear" w:color="auto" w:fill="FFFFFF"/>
        </w:rPr>
        <w:t>www.</w:t>
      </w:r>
      <w:r w:rsidRPr="001F7CED">
        <w:rPr>
          <w:bCs/>
          <w:sz w:val="24"/>
          <w:szCs w:val="24"/>
          <w:shd w:val="clear" w:color="auto" w:fill="FFFFFF"/>
        </w:rPr>
        <w:t>gramota</w:t>
      </w:r>
      <w:r w:rsidRPr="001F7CED">
        <w:rPr>
          <w:sz w:val="24"/>
          <w:szCs w:val="24"/>
          <w:shd w:val="clear" w:color="auto" w:fill="FFFFFF"/>
        </w:rPr>
        <w:t>.ru/</w:t>
      </w:r>
    </w:p>
    <w:p w:rsidR="00C765B8" w:rsidRPr="001F7CED" w:rsidRDefault="00C765B8" w:rsidP="00C765B8">
      <w:pPr>
        <w:tabs>
          <w:tab w:val="num" w:pos="1077"/>
        </w:tabs>
        <w:jc w:val="both"/>
        <w:rPr>
          <w:b/>
          <w:sz w:val="24"/>
          <w:szCs w:val="24"/>
        </w:rPr>
      </w:pPr>
      <w:bookmarkStart w:id="32" w:name="_Toc403132458"/>
    </w:p>
    <w:p w:rsidR="007A4C6F" w:rsidRPr="001F7CED" w:rsidRDefault="007A4C6F" w:rsidP="006F49CE">
      <w:pPr>
        <w:pStyle w:val="2"/>
        <w:jc w:val="both"/>
        <w:rPr>
          <w:sz w:val="24"/>
          <w:szCs w:val="24"/>
        </w:rPr>
      </w:pPr>
      <w:bookmarkStart w:id="33" w:name="_Toc466238786"/>
      <w:bookmarkStart w:id="34" w:name="_Toc472339791"/>
      <w:bookmarkEnd w:id="32"/>
      <w:r w:rsidRPr="001F7CED">
        <w:rPr>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81175C" w:rsidRPr="001F7CED" w:rsidTr="002E4754">
        <w:tc>
          <w:tcPr>
            <w:tcW w:w="817" w:type="dxa"/>
            <w:vAlign w:val="center"/>
          </w:tcPr>
          <w:p w:rsidR="0081175C" w:rsidRPr="001F7CED" w:rsidRDefault="0081175C" w:rsidP="002E4754">
            <w:pPr>
              <w:pStyle w:val="22"/>
              <w:jc w:val="center"/>
              <w:rPr>
                <w:b/>
                <w:szCs w:val="24"/>
              </w:rPr>
            </w:pPr>
            <w:r w:rsidRPr="001F7CED">
              <w:rPr>
                <w:b/>
                <w:szCs w:val="24"/>
              </w:rPr>
              <w:t>№ п/п</w:t>
            </w:r>
          </w:p>
        </w:tc>
        <w:tc>
          <w:tcPr>
            <w:tcW w:w="5076" w:type="dxa"/>
            <w:vAlign w:val="center"/>
          </w:tcPr>
          <w:p w:rsidR="007A4C6F" w:rsidRPr="001F7CED" w:rsidRDefault="007A4C6F" w:rsidP="00DE003B">
            <w:pPr>
              <w:pStyle w:val="22"/>
              <w:jc w:val="center"/>
              <w:rPr>
                <w:b/>
                <w:szCs w:val="24"/>
              </w:rPr>
            </w:pPr>
            <w:r w:rsidRPr="001F7CED">
              <w:rPr>
                <w:b/>
                <w:szCs w:val="24"/>
              </w:rPr>
              <w:t xml:space="preserve">Перечень информационных технологий, программного обеспечения, </w:t>
            </w:r>
          </w:p>
          <w:p w:rsidR="0081175C" w:rsidRPr="001F7CED" w:rsidRDefault="007A4C6F" w:rsidP="00DE003B">
            <w:pPr>
              <w:pStyle w:val="22"/>
              <w:jc w:val="center"/>
              <w:rPr>
                <w:b/>
                <w:szCs w:val="24"/>
              </w:rPr>
            </w:pPr>
            <w:r w:rsidRPr="001F7CED">
              <w:rPr>
                <w:b/>
                <w:szCs w:val="24"/>
              </w:rPr>
              <w:t>информационных справочных систем</w:t>
            </w:r>
          </w:p>
        </w:tc>
        <w:tc>
          <w:tcPr>
            <w:tcW w:w="3996" w:type="dxa"/>
            <w:vAlign w:val="center"/>
          </w:tcPr>
          <w:p w:rsidR="0081175C" w:rsidRPr="001F7CED" w:rsidRDefault="0081175C" w:rsidP="002E4754">
            <w:pPr>
              <w:pStyle w:val="22"/>
              <w:jc w:val="center"/>
              <w:rPr>
                <w:b/>
                <w:szCs w:val="24"/>
              </w:rPr>
            </w:pPr>
            <w:r w:rsidRPr="001F7CED">
              <w:rPr>
                <w:b/>
                <w:szCs w:val="24"/>
              </w:rPr>
              <w:t>Номера тем</w:t>
            </w:r>
          </w:p>
        </w:tc>
      </w:tr>
      <w:tr w:rsidR="0081175C" w:rsidRPr="001F7CED" w:rsidTr="002E4754">
        <w:tc>
          <w:tcPr>
            <w:tcW w:w="817" w:type="dxa"/>
          </w:tcPr>
          <w:p w:rsidR="0081175C" w:rsidRPr="001F7CED" w:rsidRDefault="0081175C" w:rsidP="00851A39">
            <w:pPr>
              <w:pStyle w:val="22"/>
              <w:numPr>
                <w:ilvl w:val="0"/>
                <w:numId w:val="2"/>
              </w:numPr>
              <w:jc w:val="center"/>
              <w:rPr>
                <w:szCs w:val="24"/>
              </w:rPr>
            </w:pPr>
          </w:p>
        </w:tc>
        <w:tc>
          <w:tcPr>
            <w:tcW w:w="5076" w:type="dxa"/>
          </w:tcPr>
          <w:p w:rsidR="0081175C" w:rsidRPr="001F7CED" w:rsidRDefault="00C765B8" w:rsidP="00C765B8">
            <w:pPr>
              <w:pStyle w:val="22"/>
              <w:rPr>
                <w:szCs w:val="24"/>
              </w:rPr>
            </w:pPr>
            <w:r w:rsidRPr="001F7CED">
              <w:rPr>
                <w:szCs w:val="24"/>
              </w:rPr>
              <w:t>Система тестирования АСТ-тест</w:t>
            </w:r>
          </w:p>
        </w:tc>
        <w:tc>
          <w:tcPr>
            <w:tcW w:w="3996" w:type="dxa"/>
          </w:tcPr>
          <w:p w:rsidR="0081175C" w:rsidRPr="001F7CED" w:rsidRDefault="00051B1A" w:rsidP="00B0275C">
            <w:pPr>
              <w:pStyle w:val="22"/>
              <w:rPr>
                <w:szCs w:val="24"/>
              </w:rPr>
            </w:pPr>
            <w:r w:rsidRPr="001F7CED">
              <w:rPr>
                <w:szCs w:val="24"/>
              </w:rPr>
              <w:t>1-5</w:t>
            </w:r>
          </w:p>
        </w:tc>
      </w:tr>
    </w:tbl>
    <w:p w:rsidR="0081175C" w:rsidRPr="001F7CED" w:rsidRDefault="0081175C" w:rsidP="00801CAA">
      <w:pPr>
        <w:jc w:val="both"/>
        <w:rPr>
          <w:b/>
          <w:sz w:val="24"/>
          <w:szCs w:val="24"/>
        </w:rPr>
      </w:pPr>
    </w:p>
    <w:p w:rsidR="009230D1" w:rsidRPr="001F7CED" w:rsidRDefault="00D711B0" w:rsidP="006F49CE">
      <w:pPr>
        <w:jc w:val="both"/>
        <w:rPr>
          <w:b/>
          <w:sz w:val="24"/>
          <w:szCs w:val="24"/>
        </w:rPr>
      </w:pPr>
      <w:r w:rsidRPr="001F7CED">
        <w:rPr>
          <w:b/>
          <w:sz w:val="24"/>
          <w:szCs w:val="24"/>
        </w:rPr>
        <w:t>Перечень учебно-методического обеспечения для самостоятельной работы обучающихся по дисциплине</w:t>
      </w:r>
      <w:r w:rsidR="00175502" w:rsidRPr="001F7CED">
        <w:rPr>
          <w:b/>
          <w:sz w:val="24"/>
          <w:szCs w:val="24"/>
        </w:rPr>
        <w:t xml:space="preserve"> </w:t>
      </w:r>
    </w:p>
    <w:p w:rsidR="00051B1A" w:rsidRPr="001F7CED" w:rsidRDefault="00051B1A" w:rsidP="00141E27">
      <w:pPr>
        <w:jc w:val="center"/>
        <w:rPr>
          <w:b/>
          <w:bCs/>
          <w:sz w:val="28"/>
          <w:szCs w:val="28"/>
        </w:rPr>
      </w:pPr>
    </w:p>
    <w:p w:rsidR="00AF2D3B" w:rsidRPr="001F7CED" w:rsidRDefault="00AF2D3B" w:rsidP="00AF2D3B">
      <w:pPr>
        <w:pStyle w:val="WW-"/>
        <w:ind w:firstLine="567"/>
        <w:rPr>
          <w:b/>
        </w:rPr>
      </w:pPr>
      <w:r w:rsidRPr="001F7CED">
        <w:rPr>
          <w:b/>
        </w:rPr>
        <w:t xml:space="preserve">Тема 1. Русский язык как национальное достояние. </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
          <w:bCs/>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 xml:space="preserve">1. Место русского языка в языковой картине мира. </w:t>
      </w:r>
    </w:p>
    <w:p w:rsidR="00AF2D3B" w:rsidRPr="001F7CED" w:rsidRDefault="00AF2D3B" w:rsidP="00AF2D3B">
      <w:pPr>
        <w:pStyle w:val="WW-"/>
        <w:ind w:firstLine="567"/>
        <w:jc w:val="both"/>
      </w:pPr>
      <w:r w:rsidRPr="001F7CED">
        <w:t xml:space="preserve">2. Русский язык как национальное достояние и государственный язык России. Законы России о русском языке и его поддержке. </w:t>
      </w:r>
    </w:p>
    <w:p w:rsidR="00AF2D3B" w:rsidRPr="001F7CED" w:rsidRDefault="00AF2D3B" w:rsidP="00AF2D3B">
      <w:pPr>
        <w:pStyle w:val="WW-"/>
        <w:ind w:firstLine="567"/>
        <w:jc w:val="both"/>
      </w:pPr>
      <w:r w:rsidRPr="001F7CED">
        <w:t xml:space="preserve">3. Современное состояние русского языка. Новые явления в русском языке. Тенденции развития. Проблемы экологии языка. </w:t>
      </w:r>
    </w:p>
    <w:p w:rsidR="00AF2D3B" w:rsidRPr="001F7CED" w:rsidRDefault="00AF2D3B" w:rsidP="00AF2D3B">
      <w:pPr>
        <w:pStyle w:val="WW-"/>
        <w:ind w:firstLine="567"/>
        <w:jc w:val="both"/>
      </w:pPr>
      <w:r w:rsidRPr="001F7CED">
        <w:t>4. Языковая культура личности. Типы языковых культур.</w:t>
      </w:r>
    </w:p>
    <w:p w:rsidR="00AF2D3B" w:rsidRPr="001F7CED" w:rsidRDefault="00AF2D3B" w:rsidP="00AF2D3B">
      <w:pPr>
        <w:pStyle w:val="WW-"/>
        <w:ind w:firstLine="567"/>
        <w:jc w:val="both"/>
        <w:rPr>
          <w:rStyle w:val="aff1"/>
        </w:rPr>
      </w:pPr>
      <w:r w:rsidRPr="001F7CED">
        <w:t>5. Русский язык как составная и неотъемлемая часть профессиональной подготовки будущего специалиста.</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ind w:firstLine="360"/>
        <w:jc w:val="both"/>
        <w:rPr>
          <w:sz w:val="24"/>
          <w:szCs w:val="24"/>
        </w:rPr>
      </w:pPr>
      <w:r w:rsidRPr="001F7CED">
        <w:rPr>
          <w:sz w:val="24"/>
          <w:szCs w:val="24"/>
        </w:rPr>
        <w:lastRenderedPageBreak/>
        <w:t>1. В чем заключается причина разнообразия языков Земли? Поясните это на конкретных примерах.</w:t>
      </w:r>
    </w:p>
    <w:p w:rsidR="00AF2D3B" w:rsidRPr="001F7CED" w:rsidRDefault="00AF2D3B" w:rsidP="00AF2D3B">
      <w:pPr>
        <w:ind w:firstLine="360"/>
        <w:jc w:val="both"/>
        <w:rPr>
          <w:sz w:val="24"/>
          <w:szCs w:val="24"/>
        </w:rPr>
      </w:pPr>
      <w:r w:rsidRPr="001F7CED">
        <w:rPr>
          <w:sz w:val="24"/>
          <w:szCs w:val="24"/>
        </w:rPr>
        <w:t>2. Вспомните, какие языки относятся к славянским. Перечислите языки, входящие в восточную, западную и южную подгруппы славянских языков.</w:t>
      </w:r>
    </w:p>
    <w:p w:rsidR="00AF2D3B" w:rsidRPr="001F7CED" w:rsidRDefault="00AF2D3B" w:rsidP="00AF2D3B">
      <w:pPr>
        <w:ind w:firstLine="360"/>
        <w:jc w:val="both"/>
        <w:rPr>
          <w:sz w:val="24"/>
          <w:szCs w:val="24"/>
        </w:rPr>
      </w:pPr>
      <w:r w:rsidRPr="001F7CED">
        <w:rPr>
          <w:sz w:val="24"/>
          <w:szCs w:val="24"/>
        </w:rPr>
        <w:t>3. Русский язык как юридическая проблема.</w:t>
      </w:r>
    </w:p>
    <w:p w:rsidR="00AF2D3B" w:rsidRPr="001F7CED" w:rsidRDefault="00AF2D3B" w:rsidP="00AF2D3B">
      <w:pPr>
        <w:ind w:firstLine="360"/>
        <w:jc w:val="both"/>
        <w:rPr>
          <w:sz w:val="24"/>
          <w:szCs w:val="24"/>
        </w:rPr>
      </w:pPr>
      <w:r w:rsidRPr="001F7CED">
        <w:rPr>
          <w:sz w:val="24"/>
          <w:szCs w:val="24"/>
        </w:rPr>
        <w:t xml:space="preserve">4. Как вы поняли значение термина </w:t>
      </w:r>
      <w:r w:rsidRPr="001F7CED">
        <w:rPr>
          <w:b/>
          <w:sz w:val="24"/>
          <w:szCs w:val="24"/>
        </w:rPr>
        <w:t>мировой</w:t>
      </w:r>
      <w:r w:rsidRPr="001F7CED">
        <w:rPr>
          <w:sz w:val="24"/>
          <w:szCs w:val="24"/>
        </w:rPr>
        <w:t xml:space="preserve"> язык? Какие языки имеют статус мировых?</w:t>
      </w:r>
    </w:p>
    <w:p w:rsidR="00AF2D3B" w:rsidRPr="001F7CED" w:rsidRDefault="00AF2D3B" w:rsidP="00AF2D3B">
      <w:pPr>
        <w:ind w:firstLine="360"/>
        <w:jc w:val="both"/>
        <w:rPr>
          <w:sz w:val="24"/>
          <w:szCs w:val="24"/>
        </w:rPr>
      </w:pPr>
      <w:r w:rsidRPr="001F7CED">
        <w:rPr>
          <w:sz w:val="24"/>
          <w:szCs w:val="24"/>
        </w:rPr>
        <w:t xml:space="preserve">5. Какой язык является государственным в Российской Федерации? Что такое </w:t>
      </w:r>
      <w:r w:rsidRPr="001F7CED">
        <w:rPr>
          <w:b/>
          <w:sz w:val="24"/>
          <w:szCs w:val="24"/>
        </w:rPr>
        <w:t>государственный</w:t>
      </w:r>
      <w:r w:rsidRPr="001F7CED">
        <w:rPr>
          <w:sz w:val="24"/>
          <w:szCs w:val="24"/>
        </w:rPr>
        <w:t xml:space="preserve"> язык?</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6"/>
        </w:numPr>
        <w:jc w:val="both"/>
        <w:rPr>
          <w:sz w:val="24"/>
          <w:szCs w:val="24"/>
        </w:rPr>
      </w:pPr>
      <w:r w:rsidRPr="001F7CED">
        <w:rPr>
          <w:sz w:val="24"/>
          <w:szCs w:val="24"/>
        </w:rPr>
        <w:t>Назовите основные положения теории «самоочищения русского языка».</w:t>
      </w:r>
    </w:p>
    <w:p w:rsidR="00AF2D3B" w:rsidRPr="001F7CED" w:rsidRDefault="00AF2D3B" w:rsidP="00AF2D3B">
      <w:pPr>
        <w:pStyle w:val="af6"/>
        <w:numPr>
          <w:ilvl w:val="0"/>
          <w:numId w:val="26"/>
        </w:numPr>
        <w:jc w:val="both"/>
        <w:rPr>
          <w:sz w:val="24"/>
          <w:szCs w:val="24"/>
        </w:rPr>
      </w:pPr>
      <w:r w:rsidRPr="001F7CED">
        <w:rPr>
          <w:sz w:val="24"/>
          <w:szCs w:val="24"/>
        </w:rPr>
        <w:t>Расскажите об истории современного русского языка. Как и когда он появился?</w:t>
      </w:r>
    </w:p>
    <w:p w:rsidR="00AF2D3B" w:rsidRPr="001F7CED" w:rsidRDefault="00AF2D3B" w:rsidP="00AF2D3B">
      <w:pPr>
        <w:pStyle w:val="a7"/>
        <w:spacing w:line="228" w:lineRule="auto"/>
        <w:ind w:firstLine="0"/>
        <w:rPr>
          <w:b/>
          <w:szCs w:val="24"/>
        </w:rPr>
      </w:pPr>
      <w:r w:rsidRPr="001F7CED">
        <w:rPr>
          <w:b/>
          <w:szCs w:val="24"/>
        </w:rPr>
        <w:t>Тематика эссе:</w:t>
      </w:r>
    </w:p>
    <w:p w:rsidR="00AF2D3B" w:rsidRPr="001F7CED" w:rsidRDefault="00AF2D3B" w:rsidP="00AF2D3B">
      <w:pPr>
        <w:pStyle w:val="WW-"/>
        <w:ind w:firstLine="567"/>
        <w:jc w:val="both"/>
      </w:pPr>
      <w:r w:rsidRPr="001F7CED">
        <w:t xml:space="preserve">1. Новые явления в русском литературном языке конца </w:t>
      </w:r>
      <w:r w:rsidRPr="001F7CED">
        <w:rPr>
          <w:lang w:val="en-US"/>
        </w:rPr>
        <w:t>XX</w:t>
      </w:r>
      <w:r w:rsidRPr="001F7CED">
        <w:t xml:space="preserve"> – начала </w:t>
      </w:r>
      <w:r w:rsidRPr="001F7CED">
        <w:rPr>
          <w:lang w:val="en-US"/>
        </w:rPr>
        <w:t>XXI</w:t>
      </w:r>
      <w:r w:rsidRPr="001F7CED">
        <w:t xml:space="preserve"> в.</w:t>
      </w:r>
    </w:p>
    <w:p w:rsidR="00AF2D3B" w:rsidRPr="001F7CED" w:rsidRDefault="00AF2D3B" w:rsidP="00AF2D3B">
      <w:pPr>
        <w:pStyle w:val="WW-"/>
        <w:ind w:firstLine="567"/>
        <w:jc w:val="both"/>
      </w:pPr>
      <w:r w:rsidRPr="001F7CED">
        <w:t xml:space="preserve">2. Литературный язык как высшая форма национального языка. </w:t>
      </w:r>
    </w:p>
    <w:p w:rsidR="00AF2D3B" w:rsidRPr="001F7CED" w:rsidRDefault="00AF2D3B" w:rsidP="00AF2D3B">
      <w:pPr>
        <w:pStyle w:val="WW-"/>
        <w:ind w:firstLine="567"/>
        <w:jc w:val="both"/>
      </w:pPr>
      <w:r w:rsidRPr="001F7CED">
        <w:t xml:space="preserve">3. Коммуникативные качества речи. </w:t>
      </w:r>
    </w:p>
    <w:p w:rsidR="00AF2D3B" w:rsidRPr="001F7CED" w:rsidRDefault="00AF2D3B" w:rsidP="00AF2D3B">
      <w:pPr>
        <w:pStyle w:val="WW-"/>
        <w:ind w:firstLine="567"/>
        <w:jc w:val="both"/>
      </w:pPr>
      <w:r w:rsidRPr="001F7CED">
        <w:t xml:space="preserve">4. Информативность, точность, чистота речи. </w:t>
      </w:r>
    </w:p>
    <w:p w:rsidR="00AF2D3B" w:rsidRPr="001F7CED" w:rsidRDefault="00AF2D3B" w:rsidP="00AF2D3B">
      <w:pPr>
        <w:pStyle w:val="WW-"/>
        <w:ind w:firstLine="567"/>
        <w:jc w:val="both"/>
      </w:pPr>
      <w:r w:rsidRPr="001F7CED">
        <w:t xml:space="preserve">5. Значение русского языка для моей будущей профессии. </w:t>
      </w:r>
    </w:p>
    <w:p w:rsidR="00AF2D3B" w:rsidRPr="001F7CED" w:rsidRDefault="00AF2D3B" w:rsidP="00AF2D3B">
      <w:pPr>
        <w:pStyle w:val="WW-"/>
        <w:ind w:firstLine="567"/>
        <w:rPr>
          <w:b/>
        </w:rPr>
      </w:pPr>
    </w:p>
    <w:p w:rsidR="00AF2D3B" w:rsidRPr="001F7CED" w:rsidRDefault="00AF2D3B" w:rsidP="00AF2D3B">
      <w:pPr>
        <w:pStyle w:val="WW-"/>
        <w:ind w:firstLine="567"/>
        <w:rPr>
          <w:b/>
        </w:rPr>
      </w:pPr>
      <w:r w:rsidRPr="001F7CED">
        <w:rPr>
          <w:rStyle w:val="aff1"/>
          <w:b/>
          <w:i w:val="0"/>
        </w:rPr>
        <w:t xml:space="preserve">Тема 2. </w:t>
      </w:r>
      <w:r w:rsidRPr="001F7CED">
        <w:rPr>
          <w:b/>
        </w:rPr>
        <w:t>Культура речи и языковая норма.</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Правильность речи как важнейший критерий речевой культуры.</w:t>
      </w:r>
    </w:p>
    <w:p w:rsidR="00AF2D3B" w:rsidRPr="001F7CED" w:rsidRDefault="00AF2D3B" w:rsidP="00AF2D3B">
      <w:pPr>
        <w:pStyle w:val="WW-"/>
        <w:ind w:firstLine="567"/>
        <w:jc w:val="both"/>
      </w:pPr>
      <w:r w:rsidRPr="001F7CED">
        <w:t>2. Понятие языковой нормы. Варианты языковой нормы, динамический характер языковой нормы.</w:t>
      </w:r>
    </w:p>
    <w:p w:rsidR="00AF2D3B" w:rsidRPr="001F7CED" w:rsidRDefault="00AF2D3B" w:rsidP="00AF2D3B">
      <w:pPr>
        <w:pStyle w:val="WW-"/>
        <w:ind w:firstLine="567"/>
        <w:jc w:val="both"/>
      </w:pPr>
      <w:r w:rsidRPr="001F7CED">
        <w:t>3. Структурные типы языковых норм.</w:t>
      </w:r>
    </w:p>
    <w:p w:rsidR="00AF2D3B" w:rsidRPr="001F7CED" w:rsidRDefault="00AF2D3B" w:rsidP="00AF2D3B">
      <w:pPr>
        <w:pStyle w:val="WW-"/>
        <w:ind w:firstLine="567"/>
        <w:jc w:val="both"/>
      </w:pPr>
      <w:r w:rsidRPr="001F7CED">
        <w:t>4. Система коммуникативных качеств речи.</w:t>
      </w:r>
    </w:p>
    <w:p w:rsidR="00AF2D3B" w:rsidRPr="001F7CED" w:rsidRDefault="00AF2D3B" w:rsidP="00AF2D3B">
      <w:pPr>
        <w:pStyle w:val="WW-"/>
        <w:ind w:firstLine="567"/>
        <w:jc w:val="both"/>
      </w:pPr>
      <w:r w:rsidRPr="001F7CED">
        <w:t>5. Культура общения и культура речи.</w:t>
      </w:r>
    </w:p>
    <w:p w:rsidR="00AF2D3B" w:rsidRPr="001F7CED" w:rsidRDefault="00AF2D3B" w:rsidP="00AF2D3B">
      <w:pPr>
        <w:pStyle w:val="WW-"/>
        <w:ind w:firstLine="567"/>
        <w:jc w:val="both"/>
      </w:pPr>
      <w:r w:rsidRPr="001F7CED">
        <w:t>6. Речевой этикет и речевая этика в профессиональной деятельности.</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pStyle w:val="af6"/>
        <w:numPr>
          <w:ilvl w:val="0"/>
          <w:numId w:val="24"/>
        </w:numPr>
        <w:jc w:val="both"/>
        <w:rPr>
          <w:i/>
          <w:sz w:val="24"/>
          <w:szCs w:val="24"/>
        </w:rPr>
      </w:pPr>
      <w:r w:rsidRPr="001F7CED">
        <w:rPr>
          <w:sz w:val="24"/>
          <w:szCs w:val="24"/>
        </w:rPr>
        <w:t xml:space="preserve">Как вы понимаете такие термины, как </w:t>
      </w:r>
      <w:r w:rsidRPr="001F7CED">
        <w:rPr>
          <w:i/>
          <w:sz w:val="24"/>
          <w:szCs w:val="24"/>
        </w:rPr>
        <w:t>социализация, коммуникативная компетенция, языковой паспорт личности, коммуникативная неудача, культура общения, культура речи?</w:t>
      </w:r>
    </w:p>
    <w:p w:rsidR="00AF2D3B" w:rsidRPr="001F7CED" w:rsidRDefault="00AF2D3B" w:rsidP="00AF2D3B">
      <w:pPr>
        <w:pStyle w:val="a7"/>
        <w:numPr>
          <w:ilvl w:val="0"/>
          <w:numId w:val="24"/>
        </w:numPr>
        <w:rPr>
          <w:szCs w:val="24"/>
        </w:rPr>
      </w:pPr>
      <w:r w:rsidRPr="001F7CED">
        <w:rPr>
          <w:szCs w:val="24"/>
        </w:rPr>
        <w:t>. Как вы считаете, является ли умение правильно общаться с другими людьми обязательным для каждого человека? Как это умение может помочь человеку в его профессиональной деятельности?</w:t>
      </w:r>
    </w:p>
    <w:p w:rsidR="00AF2D3B" w:rsidRPr="001F7CED" w:rsidRDefault="00AF2D3B" w:rsidP="00AF2D3B">
      <w:pPr>
        <w:pStyle w:val="a7"/>
        <w:numPr>
          <w:ilvl w:val="0"/>
          <w:numId w:val="24"/>
        </w:numPr>
        <w:rPr>
          <w:szCs w:val="24"/>
        </w:rPr>
      </w:pPr>
      <w:r w:rsidRPr="001F7CED">
        <w:rPr>
          <w:szCs w:val="24"/>
        </w:rPr>
        <w:t>Какие коммуникативные качества речи Вам известны?</w:t>
      </w:r>
    </w:p>
    <w:p w:rsidR="00AF2D3B" w:rsidRPr="001F7CED" w:rsidRDefault="00AF2D3B" w:rsidP="00AF2D3B">
      <w:pPr>
        <w:pStyle w:val="a7"/>
        <w:numPr>
          <w:ilvl w:val="0"/>
          <w:numId w:val="24"/>
        </w:numPr>
        <w:rPr>
          <w:spacing w:val="-2"/>
          <w:szCs w:val="24"/>
        </w:rPr>
      </w:pPr>
      <w:r w:rsidRPr="001F7CED">
        <w:rPr>
          <w:spacing w:val="-2"/>
          <w:szCs w:val="24"/>
        </w:rPr>
        <w:t>Чем определяется богатство и разнообразие нашей речи?</w:t>
      </w:r>
    </w:p>
    <w:p w:rsidR="00AF2D3B" w:rsidRPr="001F7CED" w:rsidRDefault="00AF2D3B" w:rsidP="00AF2D3B">
      <w:pPr>
        <w:pStyle w:val="a7"/>
        <w:numPr>
          <w:ilvl w:val="0"/>
          <w:numId w:val="24"/>
        </w:numPr>
        <w:rPr>
          <w:szCs w:val="24"/>
        </w:rPr>
      </w:pPr>
      <w:r w:rsidRPr="001F7CED">
        <w:rPr>
          <w:szCs w:val="24"/>
        </w:rPr>
        <w:t>Согласны ли Вы с мнением лингвистов об обеднении словарного запаса современного русского литературного языка?</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8"/>
        </w:numPr>
        <w:jc w:val="both"/>
        <w:rPr>
          <w:sz w:val="24"/>
          <w:szCs w:val="24"/>
        </w:rPr>
      </w:pPr>
      <w:r w:rsidRPr="001F7CED">
        <w:rPr>
          <w:sz w:val="24"/>
          <w:szCs w:val="24"/>
        </w:rPr>
        <w:t>Назовите основные типы словарей русского языка. Расскажите об их использовании в профессиональной деятельности.</w:t>
      </w:r>
    </w:p>
    <w:p w:rsidR="00AF2D3B" w:rsidRPr="001F7CED" w:rsidRDefault="00AF2D3B" w:rsidP="00AF2D3B">
      <w:pPr>
        <w:pStyle w:val="af6"/>
        <w:numPr>
          <w:ilvl w:val="0"/>
          <w:numId w:val="28"/>
        </w:numPr>
        <w:jc w:val="both"/>
        <w:rPr>
          <w:sz w:val="24"/>
          <w:szCs w:val="24"/>
        </w:rPr>
      </w:pPr>
      <w:r w:rsidRPr="001F7CED">
        <w:rPr>
          <w:sz w:val="24"/>
          <w:szCs w:val="24"/>
        </w:rPr>
        <w:t xml:space="preserve">Перечислите основные критерии «хорошей речи» (с примерами ошибочного и правильного речевого поведения). </w:t>
      </w:r>
    </w:p>
    <w:p w:rsidR="00AF2D3B" w:rsidRPr="001F7CED" w:rsidRDefault="00AF2D3B" w:rsidP="00AF2D3B">
      <w:pPr>
        <w:jc w:val="both"/>
        <w:rPr>
          <w:b/>
          <w:sz w:val="24"/>
          <w:szCs w:val="24"/>
        </w:rPr>
      </w:pPr>
      <w:r w:rsidRPr="001F7CED">
        <w:rPr>
          <w:b/>
          <w:sz w:val="24"/>
          <w:szCs w:val="24"/>
        </w:rPr>
        <w:t>Выполнение тестов.</w:t>
      </w:r>
    </w:p>
    <w:p w:rsidR="00AF2D3B" w:rsidRPr="001F7CED" w:rsidRDefault="00AF2D3B" w:rsidP="00AF2D3B">
      <w:pPr>
        <w:pStyle w:val="a7"/>
        <w:spacing w:line="228" w:lineRule="auto"/>
        <w:ind w:firstLine="0"/>
        <w:rPr>
          <w:b/>
          <w:szCs w:val="24"/>
        </w:rPr>
      </w:pPr>
      <w:r w:rsidRPr="001F7CED">
        <w:rPr>
          <w:b/>
          <w:szCs w:val="24"/>
        </w:rPr>
        <w:t>Тематика реферативных сообщений:</w:t>
      </w:r>
    </w:p>
    <w:p w:rsidR="00AF2D3B" w:rsidRPr="001F7CED" w:rsidRDefault="00AF2D3B" w:rsidP="00AF2D3B">
      <w:pPr>
        <w:pStyle w:val="a3"/>
        <w:numPr>
          <w:ilvl w:val="0"/>
          <w:numId w:val="23"/>
        </w:numPr>
        <w:jc w:val="both"/>
        <w:rPr>
          <w:bCs/>
          <w:szCs w:val="24"/>
        </w:rPr>
      </w:pPr>
      <w:r w:rsidRPr="001F7CED">
        <w:rPr>
          <w:bCs/>
          <w:szCs w:val="24"/>
        </w:rPr>
        <w:t>Орфоэпические и акцентологические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Лексические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Морфологические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Синтаксические нормы современного русского литературного языка.</w:t>
      </w:r>
    </w:p>
    <w:p w:rsidR="00AF2D3B" w:rsidRPr="001F7CED" w:rsidRDefault="00AF2D3B" w:rsidP="00AF2D3B">
      <w:pPr>
        <w:pStyle w:val="a3"/>
        <w:numPr>
          <w:ilvl w:val="0"/>
          <w:numId w:val="23"/>
        </w:numPr>
        <w:jc w:val="both"/>
        <w:rPr>
          <w:bCs/>
          <w:szCs w:val="24"/>
        </w:rPr>
      </w:pPr>
      <w:r w:rsidRPr="001F7CED">
        <w:rPr>
          <w:bCs/>
          <w:szCs w:val="24"/>
        </w:rPr>
        <w:t>Стилистические нормы современного русского литературного языка.</w:t>
      </w:r>
    </w:p>
    <w:p w:rsidR="00AF2D3B" w:rsidRPr="001F7CED" w:rsidRDefault="00AF2D3B" w:rsidP="00AF2D3B">
      <w:pPr>
        <w:pStyle w:val="WW-"/>
        <w:ind w:firstLine="567"/>
        <w:jc w:val="both"/>
        <w:rPr>
          <w:sz w:val="22"/>
          <w:szCs w:val="22"/>
        </w:rPr>
      </w:pPr>
    </w:p>
    <w:p w:rsidR="00AF2D3B" w:rsidRPr="001F7CED" w:rsidRDefault="00AF2D3B" w:rsidP="00AF2D3B">
      <w:pPr>
        <w:pStyle w:val="WW-"/>
        <w:ind w:firstLine="567"/>
        <w:rPr>
          <w:b/>
        </w:rPr>
      </w:pPr>
      <w:r w:rsidRPr="001F7CED">
        <w:rPr>
          <w:b/>
        </w:rPr>
        <w:t xml:space="preserve">Тема 3. Функциональные стили русского языка. </w:t>
      </w:r>
    </w:p>
    <w:p w:rsidR="00AF2D3B" w:rsidRPr="001F7CED" w:rsidRDefault="00AF2D3B" w:rsidP="00AF2D3B">
      <w:pPr>
        <w:pStyle w:val="a3"/>
        <w:jc w:val="both"/>
        <w:rPr>
          <w:bCs/>
          <w:szCs w:val="24"/>
        </w:rPr>
      </w:pPr>
      <w:r w:rsidRPr="001F7CED">
        <w:rPr>
          <w:b/>
          <w:bCs/>
          <w:szCs w:val="24"/>
        </w:rPr>
        <w:lastRenderedPageBreak/>
        <w:t xml:space="preserve">Литература </w:t>
      </w:r>
      <w:r w:rsidRPr="001F7CED">
        <w:rPr>
          <w:bCs/>
          <w:szCs w:val="24"/>
        </w:rPr>
        <w:t xml:space="preserve"> ОЛ: 1-3; ДЛ: 1-5; ПО: 1-2.</w:t>
      </w:r>
    </w:p>
    <w:p w:rsidR="00AF2D3B" w:rsidRPr="001F7CED" w:rsidRDefault="00AF2D3B" w:rsidP="00AF2D3B">
      <w:pPr>
        <w:pStyle w:val="a3"/>
        <w:jc w:val="both"/>
        <w:rPr>
          <w:b/>
          <w:bCs/>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Принципы функционально-стилевой дифференциации языка и ее причины. Основные стили русского языка.</w:t>
      </w:r>
    </w:p>
    <w:p w:rsidR="00AF2D3B" w:rsidRPr="001F7CED" w:rsidRDefault="00AF2D3B" w:rsidP="00AF2D3B">
      <w:pPr>
        <w:pStyle w:val="WW-"/>
        <w:ind w:firstLine="567"/>
        <w:jc w:val="both"/>
      </w:pPr>
      <w:r w:rsidRPr="001F7CED">
        <w:t>2. Стили языка и стили речи. Понятие о стилевой уместности речи.</w:t>
      </w:r>
    </w:p>
    <w:p w:rsidR="00AF2D3B" w:rsidRPr="001F7CED" w:rsidRDefault="00AF2D3B" w:rsidP="00AF2D3B">
      <w:pPr>
        <w:pStyle w:val="WW-"/>
        <w:ind w:firstLine="567"/>
        <w:jc w:val="both"/>
      </w:pPr>
      <w:r w:rsidRPr="001F7CED">
        <w:t>3. Научный стиль языка и культура научного продуцирования. Требования к реферату, тезисам, докладу, курсовой работе как жанрам научной речи.</w:t>
      </w:r>
    </w:p>
    <w:p w:rsidR="00AF2D3B" w:rsidRPr="001F7CED" w:rsidRDefault="00AF2D3B" w:rsidP="00AF2D3B">
      <w:pPr>
        <w:pStyle w:val="WW-"/>
        <w:ind w:firstLine="567"/>
        <w:jc w:val="both"/>
      </w:pPr>
      <w:r w:rsidRPr="001F7CED">
        <w:t xml:space="preserve">4. Письменная форма официально делового стиля. Языковые формулы официальных документов. Приемы унификации языка служебных документов. Речевой этикет в документах. </w:t>
      </w:r>
    </w:p>
    <w:p w:rsidR="00AF2D3B" w:rsidRPr="001F7CED" w:rsidRDefault="00AF2D3B" w:rsidP="00AF2D3B">
      <w:pPr>
        <w:pStyle w:val="WW-"/>
        <w:ind w:firstLine="567"/>
        <w:jc w:val="both"/>
      </w:pPr>
      <w:r w:rsidRPr="001F7CED">
        <w:t>5. Своеобразие языка и стиля распорядительных документов, коммерческой корреспонденции, инструктивно-методических документов.</w:t>
      </w:r>
    </w:p>
    <w:p w:rsidR="00AF2D3B" w:rsidRPr="001F7CED" w:rsidRDefault="00AF2D3B" w:rsidP="00AF2D3B">
      <w:pPr>
        <w:pStyle w:val="WW-"/>
        <w:ind w:firstLine="567"/>
        <w:jc w:val="both"/>
      </w:pPr>
      <w:r w:rsidRPr="001F7CED">
        <w:t>6. Реклама в деловой речи.</w:t>
      </w:r>
    </w:p>
    <w:p w:rsidR="00AF2D3B" w:rsidRPr="001F7CED" w:rsidRDefault="00AF2D3B" w:rsidP="00AF2D3B">
      <w:pPr>
        <w:pStyle w:val="WW-"/>
        <w:ind w:firstLine="567"/>
        <w:jc w:val="both"/>
      </w:pPr>
      <w:r w:rsidRPr="001F7CED">
        <w:t>7. Публицистический стиль. Роль публицистического стиля в тоталитарном и демократическом обществе.</w:t>
      </w:r>
    </w:p>
    <w:p w:rsidR="00AF2D3B" w:rsidRPr="001F7CED" w:rsidRDefault="00AF2D3B" w:rsidP="00AF2D3B">
      <w:pPr>
        <w:pStyle w:val="WW-"/>
        <w:ind w:firstLine="567"/>
        <w:jc w:val="both"/>
      </w:pPr>
      <w:r w:rsidRPr="001F7CED">
        <w:t>8. Разговорная речь как речь в условиях неофициального общения. Место разговорной речи в системе функциональных разновидностей русского языка.</w:t>
      </w:r>
    </w:p>
    <w:p w:rsidR="00AF2D3B" w:rsidRPr="001F7CED" w:rsidRDefault="00AF2D3B" w:rsidP="00AF2D3B">
      <w:pPr>
        <w:pStyle w:val="WW-"/>
        <w:ind w:firstLine="567"/>
        <w:jc w:val="both"/>
      </w:pPr>
      <w:r w:rsidRPr="001F7CED">
        <w:t>9. Язык художественной литературы.</w:t>
      </w:r>
    </w:p>
    <w:p w:rsidR="00AF2D3B" w:rsidRPr="001F7CED" w:rsidRDefault="00AF2D3B" w:rsidP="00AF2D3B">
      <w:pPr>
        <w:pStyle w:val="WW-"/>
        <w:ind w:firstLine="567"/>
        <w:jc w:val="both"/>
      </w:pPr>
      <w:r w:rsidRPr="001F7CED">
        <w:t>10. Социальные варианты языка: литературный язык, диалект, просторечие, жаргон, арго, сленг.</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ind w:firstLine="709"/>
        <w:jc w:val="both"/>
        <w:rPr>
          <w:sz w:val="24"/>
          <w:szCs w:val="24"/>
        </w:rPr>
      </w:pPr>
      <w:r w:rsidRPr="001F7CED">
        <w:rPr>
          <w:sz w:val="24"/>
          <w:szCs w:val="24"/>
        </w:rPr>
        <w:t xml:space="preserve">1. Каковы основные признаки </w:t>
      </w:r>
      <w:r w:rsidRPr="001F7CED">
        <w:rPr>
          <w:b/>
          <w:sz w:val="24"/>
          <w:szCs w:val="24"/>
        </w:rPr>
        <w:t>литературного языка</w:t>
      </w:r>
      <w:r w:rsidRPr="001F7CED">
        <w:rPr>
          <w:sz w:val="24"/>
          <w:szCs w:val="24"/>
        </w:rPr>
        <w:t>?</w:t>
      </w:r>
    </w:p>
    <w:p w:rsidR="00AF2D3B" w:rsidRPr="001F7CED" w:rsidRDefault="00AF2D3B" w:rsidP="00AF2D3B">
      <w:pPr>
        <w:jc w:val="both"/>
        <w:rPr>
          <w:sz w:val="24"/>
          <w:szCs w:val="24"/>
        </w:rPr>
      </w:pPr>
      <w:r w:rsidRPr="001F7CED">
        <w:rPr>
          <w:sz w:val="24"/>
          <w:szCs w:val="24"/>
        </w:rPr>
        <w:tab/>
        <w:t xml:space="preserve">2. Что представляют собой </w:t>
      </w:r>
      <w:r w:rsidRPr="001F7CED">
        <w:rPr>
          <w:b/>
          <w:sz w:val="24"/>
          <w:szCs w:val="24"/>
        </w:rPr>
        <w:t>диалекты</w:t>
      </w:r>
      <w:r w:rsidRPr="001F7CED">
        <w:rPr>
          <w:sz w:val="24"/>
          <w:szCs w:val="24"/>
        </w:rPr>
        <w:t xml:space="preserve">? В чем заключаются главные различия между </w:t>
      </w:r>
      <w:r w:rsidRPr="001F7CED">
        <w:rPr>
          <w:b/>
          <w:sz w:val="24"/>
          <w:szCs w:val="24"/>
        </w:rPr>
        <w:t>диалектами</w:t>
      </w:r>
      <w:r w:rsidRPr="001F7CED">
        <w:rPr>
          <w:sz w:val="24"/>
          <w:szCs w:val="24"/>
        </w:rPr>
        <w:t xml:space="preserve"> и </w:t>
      </w:r>
      <w:r w:rsidRPr="001F7CED">
        <w:rPr>
          <w:b/>
          <w:sz w:val="24"/>
          <w:szCs w:val="24"/>
        </w:rPr>
        <w:t>литературным языком</w:t>
      </w:r>
      <w:r w:rsidRPr="001F7CED">
        <w:rPr>
          <w:sz w:val="24"/>
          <w:szCs w:val="24"/>
        </w:rPr>
        <w:t>?</w:t>
      </w:r>
    </w:p>
    <w:p w:rsidR="00AF2D3B" w:rsidRPr="001F7CED" w:rsidRDefault="00AF2D3B" w:rsidP="00AF2D3B">
      <w:pPr>
        <w:jc w:val="both"/>
        <w:rPr>
          <w:sz w:val="24"/>
          <w:szCs w:val="24"/>
        </w:rPr>
      </w:pPr>
      <w:r w:rsidRPr="001F7CED">
        <w:rPr>
          <w:sz w:val="24"/>
          <w:szCs w:val="24"/>
        </w:rPr>
        <w:tab/>
        <w:t xml:space="preserve">3. Что такое </w:t>
      </w:r>
      <w:r w:rsidRPr="001F7CED">
        <w:rPr>
          <w:b/>
          <w:sz w:val="24"/>
          <w:szCs w:val="24"/>
        </w:rPr>
        <w:t>просторечие</w:t>
      </w:r>
      <w:r w:rsidRPr="001F7CED">
        <w:rPr>
          <w:sz w:val="24"/>
          <w:szCs w:val="24"/>
        </w:rPr>
        <w:t xml:space="preserve">? </w:t>
      </w:r>
    </w:p>
    <w:p w:rsidR="00AF2D3B" w:rsidRPr="001F7CED" w:rsidRDefault="00AF2D3B" w:rsidP="00AF2D3B">
      <w:pPr>
        <w:ind w:firstLine="720"/>
        <w:jc w:val="both"/>
        <w:rPr>
          <w:sz w:val="24"/>
          <w:szCs w:val="24"/>
        </w:rPr>
      </w:pPr>
      <w:r w:rsidRPr="001F7CED">
        <w:rPr>
          <w:sz w:val="24"/>
          <w:szCs w:val="24"/>
        </w:rPr>
        <w:t xml:space="preserve">4. Чем </w:t>
      </w:r>
      <w:r w:rsidRPr="001F7CED">
        <w:rPr>
          <w:b/>
          <w:sz w:val="24"/>
          <w:szCs w:val="24"/>
        </w:rPr>
        <w:t>жаргоны</w:t>
      </w:r>
      <w:r w:rsidRPr="001F7CED">
        <w:rPr>
          <w:sz w:val="24"/>
          <w:szCs w:val="24"/>
        </w:rPr>
        <w:t xml:space="preserve"> отличаются от других страт национального языка?</w:t>
      </w:r>
    </w:p>
    <w:p w:rsidR="00AF2D3B" w:rsidRPr="001F7CED" w:rsidRDefault="00AF2D3B" w:rsidP="00AF2D3B">
      <w:pPr>
        <w:ind w:firstLine="720"/>
        <w:jc w:val="both"/>
        <w:rPr>
          <w:sz w:val="24"/>
          <w:szCs w:val="24"/>
        </w:rPr>
      </w:pPr>
      <w:r w:rsidRPr="001F7CED">
        <w:rPr>
          <w:sz w:val="24"/>
          <w:szCs w:val="24"/>
        </w:rPr>
        <w:t>5. Как взаимодействуют функциональные стили языка?</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7"/>
        </w:numPr>
        <w:ind w:left="0" w:firstLine="720"/>
        <w:jc w:val="both"/>
        <w:rPr>
          <w:sz w:val="24"/>
          <w:szCs w:val="24"/>
        </w:rPr>
      </w:pPr>
      <w:r w:rsidRPr="001F7CED">
        <w:rPr>
          <w:sz w:val="24"/>
          <w:szCs w:val="24"/>
        </w:rPr>
        <w:t>Приведите примеры текстов различных стилей. Проанализируйте языковые особенности данных текстов.</w:t>
      </w:r>
    </w:p>
    <w:p w:rsidR="00AF2D3B" w:rsidRPr="001F7CED" w:rsidRDefault="00AF2D3B" w:rsidP="00AF2D3B">
      <w:pPr>
        <w:pStyle w:val="af6"/>
        <w:numPr>
          <w:ilvl w:val="0"/>
          <w:numId w:val="27"/>
        </w:numPr>
        <w:tabs>
          <w:tab w:val="left" w:pos="1560"/>
          <w:tab w:val="left" w:pos="1701"/>
        </w:tabs>
        <w:ind w:left="0" w:firstLine="720"/>
        <w:jc w:val="both"/>
        <w:rPr>
          <w:sz w:val="24"/>
          <w:szCs w:val="24"/>
        </w:rPr>
      </w:pPr>
      <w:r w:rsidRPr="001F7CED">
        <w:rPr>
          <w:sz w:val="24"/>
          <w:szCs w:val="24"/>
        </w:rPr>
        <w:t>Дайте определение функционального стиля как типа функционирования языка (по трудам ученых В.В. Виноградова, Б. Головина, М. Кожиной).</w:t>
      </w:r>
    </w:p>
    <w:p w:rsidR="00AF2D3B" w:rsidRPr="001F7CED" w:rsidRDefault="00AF2D3B" w:rsidP="00AF2D3B">
      <w:pPr>
        <w:pStyle w:val="af6"/>
        <w:numPr>
          <w:ilvl w:val="0"/>
          <w:numId w:val="27"/>
        </w:numPr>
        <w:tabs>
          <w:tab w:val="left" w:pos="1560"/>
          <w:tab w:val="left" w:pos="1701"/>
        </w:tabs>
        <w:ind w:left="0" w:firstLine="720"/>
        <w:jc w:val="both"/>
        <w:rPr>
          <w:sz w:val="24"/>
          <w:szCs w:val="24"/>
        </w:rPr>
      </w:pPr>
      <w:r w:rsidRPr="001F7CED">
        <w:rPr>
          <w:sz w:val="24"/>
          <w:szCs w:val="24"/>
        </w:rPr>
        <w:t>Сформулируйте отличия научного стиля от делового, художественного, публицистического, разговорного. Чем именно отличаются эти стили друг от друга? Какова доминанта каждого из этих стилей?</w:t>
      </w:r>
    </w:p>
    <w:p w:rsidR="00AF2D3B" w:rsidRPr="001F7CED" w:rsidRDefault="00AF2D3B" w:rsidP="00AF2D3B">
      <w:pPr>
        <w:pStyle w:val="a7"/>
        <w:numPr>
          <w:ilvl w:val="0"/>
          <w:numId w:val="27"/>
        </w:numPr>
        <w:spacing w:line="228" w:lineRule="auto"/>
        <w:rPr>
          <w:b/>
          <w:szCs w:val="24"/>
        </w:rPr>
      </w:pPr>
      <w:r w:rsidRPr="001F7CED">
        <w:rPr>
          <w:b/>
          <w:szCs w:val="24"/>
        </w:rPr>
        <w:t>Тематика реферативных сообщений:</w:t>
      </w:r>
    </w:p>
    <w:p w:rsidR="00AF2D3B" w:rsidRPr="001F7CED" w:rsidRDefault="00AF2D3B" w:rsidP="00AF2D3B">
      <w:pPr>
        <w:pStyle w:val="WW-"/>
        <w:ind w:firstLine="567"/>
        <w:jc w:val="both"/>
      </w:pPr>
      <w:r w:rsidRPr="001F7CED">
        <w:t xml:space="preserve">1. Функциональные стили современного литературного языка. </w:t>
      </w:r>
    </w:p>
    <w:p w:rsidR="00AF2D3B" w:rsidRPr="001F7CED" w:rsidRDefault="00AF2D3B" w:rsidP="00AF2D3B">
      <w:pPr>
        <w:pStyle w:val="WW-"/>
        <w:ind w:firstLine="567"/>
        <w:jc w:val="both"/>
      </w:pPr>
      <w:r w:rsidRPr="001F7CED">
        <w:t xml:space="preserve">2. Научный стиль. Сфера реализации и особенности в современном русском языке. </w:t>
      </w:r>
    </w:p>
    <w:p w:rsidR="00AF2D3B" w:rsidRPr="001F7CED" w:rsidRDefault="00AF2D3B" w:rsidP="00AF2D3B">
      <w:pPr>
        <w:pStyle w:val="WW-"/>
        <w:ind w:firstLine="567"/>
        <w:jc w:val="both"/>
      </w:pPr>
      <w:r w:rsidRPr="001F7CED">
        <w:t xml:space="preserve">3. Официально-деловой стиль в письменной и устной форме. Сферы реализации и особенности в современном русском языке. </w:t>
      </w:r>
    </w:p>
    <w:p w:rsidR="00AF2D3B" w:rsidRPr="001F7CED" w:rsidRDefault="00AF2D3B" w:rsidP="00AF2D3B">
      <w:pPr>
        <w:pStyle w:val="WW-"/>
        <w:ind w:firstLine="567"/>
        <w:jc w:val="both"/>
      </w:pPr>
      <w:r w:rsidRPr="001F7CED">
        <w:t xml:space="preserve">4. Публицистический стиль. Сферы реализации и особенности в современном русском языке. </w:t>
      </w:r>
    </w:p>
    <w:p w:rsidR="00AF2D3B" w:rsidRPr="001F7CED" w:rsidRDefault="00AF2D3B" w:rsidP="00AF2D3B">
      <w:pPr>
        <w:pStyle w:val="WW-"/>
        <w:ind w:firstLine="567"/>
        <w:jc w:val="both"/>
      </w:pPr>
      <w:r w:rsidRPr="001F7CED">
        <w:t>5. Книжная и разговорная, устная  и письменная речь.</w:t>
      </w:r>
    </w:p>
    <w:p w:rsidR="00AF2D3B" w:rsidRPr="001F7CED" w:rsidRDefault="00AF2D3B" w:rsidP="00AF2D3B">
      <w:pPr>
        <w:pStyle w:val="WW-"/>
        <w:ind w:firstLine="567"/>
        <w:jc w:val="both"/>
        <w:rPr>
          <w:rStyle w:val="aff1"/>
        </w:rPr>
      </w:pPr>
    </w:p>
    <w:p w:rsidR="00AF2D3B" w:rsidRPr="001F7CED" w:rsidRDefault="00AF2D3B" w:rsidP="00AF2D3B">
      <w:pPr>
        <w:pStyle w:val="WW-"/>
        <w:ind w:firstLine="567"/>
        <w:rPr>
          <w:b/>
        </w:rPr>
      </w:pPr>
      <w:r w:rsidRPr="001F7CED">
        <w:rPr>
          <w:b/>
        </w:rPr>
        <w:t xml:space="preserve">Тема 4. Особенности устной речевой коммуникации. </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Cs/>
          <w:szCs w:val="24"/>
        </w:rPr>
      </w:pPr>
    </w:p>
    <w:p w:rsidR="00AF2D3B" w:rsidRPr="001F7CED" w:rsidRDefault="00AF2D3B" w:rsidP="00AF2D3B">
      <w:pPr>
        <w:pStyle w:val="a3"/>
        <w:jc w:val="both"/>
        <w:rPr>
          <w:b/>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Коммуникативные качества и специфика устной речи.</w:t>
      </w:r>
    </w:p>
    <w:p w:rsidR="00AF2D3B" w:rsidRPr="001F7CED" w:rsidRDefault="00AF2D3B" w:rsidP="00AF2D3B">
      <w:pPr>
        <w:pStyle w:val="WW-"/>
        <w:ind w:firstLine="567"/>
        <w:jc w:val="both"/>
      </w:pPr>
      <w:r w:rsidRPr="001F7CED">
        <w:t>2. Виды публичной речи (эпидейктическая, аргументирующая, информирующая).</w:t>
      </w:r>
    </w:p>
    <w:p w:rsidR="00AF2D3B" w:rsidRPr="001F7CED" w:rsidRDefault="00AF2D3B" w:rsidP="00AF2D3B">
      <w:pPr>
        <w:pStyle w:val="WW-"/>
        <w:ind w:firstLine="567"/>
        <w:jc w:val="both"/>
      </w:pPr>
      <w:r w:rsidRPr="001F7CED">
        <w:t>3. Основы мастерства публичного выступления (коммуникативность оратора, диалогичность ораторской речи, принципы управления аудиторией).</w:t>
      </w:r>
    </w:p>
    <w:p w:rsidR="00AF2D3B" w:rsidRPr="001F7CED" w:rsidRDefault="00AF2D3B" w:rsidP="00AF2D3B">
      <w:pPr>
        <w:pStyle w:val="WW-"/>
        <w:ind w:firstLine="567"/>
        <w:jc w:val="both"/>
      </w:pPr>
      <w:r w:rsidRPr="001F7CED">
        <w:t>4. Основные этапы создания текста. Алгоритм речевого действия на каждом этапе подготовки и произнесения речи.</w:t>
      </w:r>
    </w:p>
    <w:p w:rsidR="00AF2D3B" w:rsidRPr="001F7CED" w:rsidRDefault="00AF2D3B" w:rsidP="00AF2D3B">
      <w:pPr>
        <w:pStyle w:val="WW-"/>
        <w:ind w:firstLine="567"/>
        <w:jc w:val="both"/>
      </w:pPr>
      <w:r w:rsidRPr="001F7CED">
        <w:lastRenderedPageBreak/>
        <w:t xml:space="preserve">5. Словесное оформление устного выступления. Риторические приемы. </w:t>
      </w:r>
    </w:p>
    <w:p w:rsidR="00AF2D3B" w:rsidRPr="001F7CED" w:rsidRDefault="00AF2D3B" w:rsidP="00AF2D3B">
      <w:pPr>
        <w:pStyle w:val="WW-"/>
        <w:ind w:firstLine="567"/>
        <w:jc w:val="both"/>
      </w:pPr>
      <w:r w:rsidRPr="001F7CED">
        <w:t>6. Риторическая аргументация как условие эффективного публичного общения. Стратегия и тактика речевого поведения.</w:t>
      </w:r>
    </w:p>
    <w:p w:rsidR="00AF2D3B" w:rsidRPr="001F7CED" w:rsidRDefault="00AF2D3B" w:rsidP="00AF2D3B">
      <w:pPr>
        <w:pStyle w:val="WW-"/>
        <w:ind w:firstLine="567"/>
        <w:jc w:val="both"/>
      </w:pPr>
      <w:r w:rsidRPr="001F7CED">
        <w:t>7. Своеобразие устной профессиональной речи. Требования к устной профессиональной речи. Речевой этикет в публичной профессиональной речи.</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pStyle w:val="a7"/>
        <w:numPr>
          <w:ilvl w:val="0"/>
          <w:numId w:val="25"/>
        </w:numPr>
        <w:rPr>
          <w:szCs w:val="24"/>
        </w:rPr>
      </w:pPr>
      <w:r w:rsidRPr="001F7CED">
        <w:rPr>
          <w:szCs w:val="24"/>
        </w:rPr>
        <w:t>Какова структура доказательства?</w:t>
      </w:r>
    </w:p>
    <w:p w:rsidR="00AF2D3B" w:rsidRPr="001F7CED" w:rsidRDefault="00AF2D3B" w:rsidP="00AF2D3B">
      <w:pPr>
        <w:pStyle w:val="a7"/>
        <w:numPr>
          <w:ilvl w:val="0"/>
          <w:numId w:val="25"/>
        </w:numPr>
        <w:rPr>
          <w:szCs w:val="24"/>
        </w:rPr>
      </w:pPr>
      <w:r w:rsidRPr="001F7CED">
        <w:rPr>
          <w:szCs w:val="24"/>
        </w:rPr>
        <w:t>Чем различаются доказательство и убеждение?</w:t>
      </w:r>
    </w:p>
    <w:p w:rsidR="00AF2D3B" w:rsidRPr="001F7CED" w:rsidRDefault="00AF2D3B" w:rsidP="00AF2D3B">
      <w:pPr>
        <w:pStyle w:val="a7"/>
        <w:numPr>
          <w:ilvl w:val="0"/>
          <w:numId w:val="25"/>
        </w:numPr>
        <w:rPr>
          <w:spacing w:val="-4"/>
          <w:szCs w:val="24"/>
        </w:rPr>
      </w:pPr>
      <w:r w:rsidRPr="001F7CED">
        <w:rPr>
          <w:spacing w:val="-4"/>
          <w:szCs w:val="24"/>
        </w:rPr>
        <w:t>Каковы правила выдвижения тезиса и аргументов?</w:t>
      </w:r>
    </w:p>
    <w:p w:rsidR="00AF2D3B" w:rsidRPr="001F7CED" w:rsidRDefault="00AF2D3B" w:rsidP="00AF2D3B">
      <w:pPr>
        <w:pStyle w:val="a7"/>
        <w:numPr>
          <w:ilvl w:val="0"/>
          <w:numId w:val="25"/>
        </w:numPr>
        <w:rPr>
          <w:szCs w:val="24"/>
        </w:rPr>
      </w:pPr>
      <w:r w:rsidRPr="001F7CED">
        <w:rPr>
          <w:spacing w:val="-4"/>
          <w:szCs w:val="24"/>
        </w:rPr>
        <w:t xml:space="preserve">Какую роль в устном речевом общении играет интонация? </w:t>
      </w:r>
      <w:r w:rsidRPr="001F7CED">
        <w:rPr>
          <w:szCs w:val="24"/>
        </w:rPr>
        <w:t>Чем определяется значимость пауз?</w:t>
      </w:r>
    </w:p>
    <w:p w:rsidR="00AF2D3B" w:rsidRPr="001F7CED" w:rsidRDefault="00AF2D3B" w:rsidP="00AF2D3B">
      <w:pPr>
        <w:pStyle w:val="a7"/>
        <w:numPr>
          <w:ilvl w:val="0"/>
          <w:numId w:val="25"/>
        </w:numPr>
        <w:rPr>
          <w:szCs w:val="24"/>
        </w:rPr>
      </w:pPr>
      <w:r w:rsidRPr="001F7CED">
        <w:rPr>
          <w:szCs w:val="24"/>
        </w:rPr>
        <w:t>Какие черты русского коммуникативного поведения проявляются в спорах?</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ind w:firstLine="709"/>
        <w:jc w:val="both"/>
        <w:rPr>
          <w:sz w:val="24"/>
          <w:szCs w:val="24"/>
        </w:rPr>
      </w:pPr>
      <w:r w:rsidRPr="001F7CED">
        <w:rPr>
          <w:sz w:val="24"/>
          <w:szCs w:val="24"/>
        </w:rPr>
        <w:t>1. Приведите примеры коммуникативных неудач, вызванных, с вашей точки зрения, нарушениями в области одного из аспектов культуры речи.</w:t>
      </w:r>
    </w:p>
    <w:p w:rsidR="00AF2D3B" w:rsidRPr="001F7CED" w:rsidRDefault="00AF2D3B" w:rsidP="00AF2D3B">
      <w:pPr>
        <w:pStyle w:val="a7"/>
        <w:ind w:firstLine="720"/>
        <w:rPr>
          <w:szCs w:val="24"/>
        </w:rPr>
      </w:pPr>
      <w:r w:rsidRPr="001F7CED">
        <w:rPr>
          <w:szCs w:val="24"/>
        </w:rPr>
        <w:t>2. Приведите примеры таких ситуаций общения, когда неблагоприятный языковой паспорт личности может помешать эффективному общению.</w:t>
      </w:r>
    </w:p>
    <w:p w:rsidR="00AF2D3B" w:rsidRPr="001F7CED" w:rsidRDefault="00AF2D3B" w:rsidP="00AF2D3B">
      <w:pPr>
        <w:pStyle w:val="a7"/>
        <w:spacing w:line="228" w:lineRule="auto"/>
        <w:ind w:firstLine="0"/>
        <w:rPr>
          <w:b/>
          <w:szCs w:val="24"/>
        </w:rPr>
      </w:pPr>
      <w:r w:rsidRPr="001F7CED">
        <w:rPr>
          <w:b/>
          <w:szCs w:val="24"/>
        </w:rPr>
        <w:t>Тематика реферативных сообщений:</w:t>
      </w:r>
    </w:p>
    <w:p w:rsidR="00AF2D3B" w:rsidRPr="001F7CED" w:rsidRDefault="00AF2D3B" w:rsidP="00AF2D3B">
      <w:pPr>
        <w:pStyle w:val="WW-"/>
        <w:ind w:firstLine="567"/>
        <w:jc w:val="both"/>
      </w:pPr>
      <w:r w:rsidRPr="001F7CED">
        <w:t xml:space="preserve">1. Ораторское искусство. </w:t>
      </w:r>
    </w:p>
    <w:p w:rsidR="00AF2D3B" w:rsidRPr="001F7CED" w:rsidRDefault="00AF2D3B" w:rsidP="00AF2D3B">
      <w:pPr>
        <w:pStyle w:val="WW-"/>
        <w:ind w:firstLine="567"/>
        <w:jc w:val="both"/>
      </w:pPr>
      <w:r w:rsidRPr="001F7CED">
        <w:t xml:space="preserve">2. Личность оратора. </w:t>
      </w:r>
    </w:p>
    <w:p w:rsidR="00AF2D3B" w:rsidRPr="001F7CED" w:rsidRDefault="00AF2D3B" w:rsidP="00AF2D3B">
      <w:pPr>
        <w:pStyle w:val="WW-"/>
        <w:ind w:firstLine="567"/>
        <w:jc w:val="both"/>
      </w:pPr>
      <w:r w:rsidRPr="001F7CED">
        <w:t xml:space="preserve">3. Публичное выступление. Докоммуникативный период. </w:t>
      </w:r>
    </w:p>
    <w:p w:rsidR="00AF2D3B" w:rsidRPr="001F7CED" w:rsidRDefault="00AF2D3B" w:rsidP="00AF2D3B">
      <w:pPr>
        <w:pStyle w:val="WW-"/>
        <w:ind w:firstLine="567"/>
        <w:jc w:val="both"/>
      </w:pPr>
      <w:r w:rsidRPr="001F7CED">
        <w:t xml:space="preserve">4. Коммуникативный период публичного выступления. </w:t>
      </w:r>
    </w:p>
    <w:p w:rsidR="00AF2D3B" w:rsidRPr="001F7CED" w:rsidRDefault="00AF2D3B" w:rsidP="00AF2D3B">
      <w:pPr>
        <w:pStyle w:val="WW-"/>
        <w:ind w:firstLine="567"/>
        <w:jc w:val="both"/>
      </w:pPr>
      <w:r w:rsidRPr="001F7CED">
        <w:t xml:space="preserve">5. Проблемы публичного выступления в деловой сфере. </w:t>
      </w:r>
    </w:p>
    <w:p w:rsidR="00AF2D3B" w:rsidRPr="001F7CED" w:rsidRDefault="00AF2D3B" w:rsidP="00AF2D3B">
      <w:pPr>
        <w:pStyle w:val="WW-"/>
        <w:ind w:firstLine="567"/>
        <w:rPr>
          <w:b/>
        </w:rPr>
      </w:pPr>
    </w:p>
    <w:p w:rsidR="00AF2D3B" w:rsidRPr="001F7CED" w:rsidRDefault="00AF2D3B" w:rsidP="00AF2D3B">
      <w:pPr>
        <w:pStyle w:val="WW-"/>
        <w:ind w:firstLine="567"/>
        <w:rPr>
          <w:b/>
        </w:rPr>
      </w:pPr>
      <w:r w:rsidRPr="001F7CED">
        <w:rPr>
          <w:b/>
        </w:rPr>
        <w:t>Тема 5. Язык делового общения.</w:t>
      </w:r>
    </w:p>
    <w:p w:rsidR="00AF2D3B" w:rsidRPr="001F7CED" w:rsidRDefault="00AF2D3B" w:rsidP="00AF2D3B">
      <w:pPr>
        <w:pStyle w:val="a3"/>
        <w:jc w:val="both"/>
        <w:rPr>
          <w:bCs/>
          <w:szCs w:val="24"/>
        </w:rPr>
      </w:pPr>
      <w:r w:rsidRPr="001F7CED">
        <w:rPr>
          <w:b/>
          <w:bCs/>
          <w:szCs w:val="24"/>
        </w:rPr>
        <w:t xml:space="preserve">Литература </w:t>
      </w:r>
      <w:r w:rsidRPr="001F7CED">
        <w:rPr>
          <w:bCs/>
          <w:szCs w:val="24"/>
        </w:rPr>
        <w:t xml:space="preserve"> ОЛ: 1-3; ДЛ: 1-5; ПО: 1-2.</w:t>
      </w:r>
    </w:p>
    <w:p w:rsidR="00AF2D3B" w:rsidRPr="001F7CED" w:rsidRDefault="00AF2D3B" w:rsidP="00AF2D3B">
      <w:pPr>
        <w:pStyle w:val="a3"/>
        <w:jc w:val="both"/>
        <w:rPr>
          <w:b/>
          <w:szCs w:val="24"/>
        </w:rPr>
      </w:pPr>
      <w:r w:rsidRPr="001F7CED">
        <w:rPr>
          <w:b/>
          <w:bCs/>
          <w:szCs w:val="24"/>
        </w:rPr>
        <w:t>Вопросы для самопроверки:</w:t>
      </w:r>
    </w:p>
    <w:p w:rsidR="00AF2D3B" w:rsidRPr="001F7CED" w:rsidRDefault="00AF2D3B" w:rsidP="00AF2D3B">
      <w:pPr>
        <w:pStyle w:val="WW-"/>
        <w:ind w:firstLine="567"/>
        <w:jc w:val="both"/>
      </w:pPr>
      <w:r w:rsidRPr="001F7CED">
        <w:t>1. Устные деловые жанры.</w:t>
      </w:r>
    </w:p>
    <w:p w:rsidR="00AF2D3B" w:rsidRPr="001F7CED" w:rsidRDefault="00AF2D3B" w:rsidP="00AF2D3B">
      <w:pPr>
        <w:pStyle w:val="WW-"/>
        <w:ind w:firstLine="567"/>
        <w:jc w:val="both"/>
      </w:pPr>
      <w:r w:rsidRPr="001F7CED">
        <w:t>а) Специфика устных деловых жанров, виды деловых устных жанров, их особенности.</w:t>
      </w:r>
    </w:p>
    <w:p w:rsidR="00AF2D3B" w:rsidRPr="001F7CED" w:rsidRDefault="00AF2D3B" w:rsidP="00AF2D3B">
      <w:pPr>
        <w:pStyle w:val="WW-"/>
        <w:ind w:firstLine="567"/>
        <w:jc w:val="both"/>
      </w:pPr>
      <w:r w:rsidRPr="001F7CED">
        <w:t>б) Как подготовить и результативно провести деловую беседу, деловые переговоры, собрание:</w:t>
      </w:r>
    </w:p>
    <w:p w:rsidR="00AF2D3B" w:rsidRPr="001F7CED" w:rsidRDefault="00AF2D3B" w:rsidP="00AF2D3B">
      <w:pPr>
        <w:pStyle w:val="WW-"/>
        <w:ind w:firstLine="567"/>
        <w:jc w:val="both"/>
      </w:pPr>
      <w:r w:rsidRPr="001F7CED">
        <w:t>в) Стратегия и тактика устного делового речевого поведения.</w:t>
      </w:r>
    </w:p>
    <w:p w:rsidR="00AF2D3B" w:rsidRPr="001F7CED" w:rsidRDefault="00AF2D3B" w:rsidP="00AF2D3B">
      <w:pPr>
        <w:pStyle w:val="WW-"/>
        <w:ind w:firstLine="567"/>
        <w:jc w:val="both"/>
      </w:pPr>
      <w:r w:rsidRPr="001F7CED">
        <w:t>г) Речевой этикет и устное деловое общение.</w:t>
      </w:r>
    </w:p>
    <w:p w:rsidR="00AF2D3B" w:rsidRPr="001F7CED" w:rsidRDefault="00AF2D3B" w:rsidP="00AF2D3B">
      <w:pPr>
        <w:pStyle w:val="WW-"/>
        <w:ind w:firstLine="567"/>
        <w:jc w:val="both"/>
      </w:pPr>
      <w:r w:rsidRPr="001F7CED">
        <w:t>2. Письменные деловые жанры. Оформление деловых бумаг.</w:t>
      </w:r>
    </w:p>
    <w:p w:rsidR="00AF2D3B" w:rsidRPr="001F7CED" w:rsidRDefault="00AF2D3B" w:rsidP="00AF2D3B">
      <w:pPr>
        <w:pStyle w:val="WW-"/>
        <w:ind w:firstLine="567"/>
        <w:jc w:val="both"/>
      </w:pPr>
      <w:r w:rsidRPr="001F7CED">
        <w:t>а) Основные виды и назначение деловых бумаг и коммерческих документов (документ, акт, приказ, объяснительная записка, финансовый отчет).</w:t>
      </w:r>
    </w:p>
    <w:p w:rsidR="00AF2D3B" w:rsidRPr="001F7CED" w:rsidRDefault="00AF2D3B" w:rsidP="00AF2D3B">
      <w:pPr>
        <w:pStyle w:val="WW-"/>
        <w:ind w:firstLine="567"/>
        <w:jc w:val="both"/>
      </w:pPr>
      <w:r w:rsidRPr="001F7CED">
        <w:t>б) Форма и содержание деловых бумаг в зависимости от их назначения.</w:t>
      </w:r>
    </w:p>
    <w:p w:rsidR="00AF2D3B" w:rsidRPr="001F7CED" w:rsidRDefault="00AF2D3B" w:rsidP="00AF2D3B">
      <w:pPr>
        <w:pStyle w:val="WW-"/>
        <w:ind w:firstLine="567"/>
        <w:jc w:val="both"/>
      </w:pPr>
      <w:r w:rsidRPr="001F7CED">
        <w:t>в) Рекламные жанры, языковые средства и специальные приемы создания рекламных жанров.</w:t>
      </w:r>
    </w:p>
    <w:p w:rsidR="00AF2D3B" w:rsidRPr="001F7CED" w:rsidRDefault="00AF2D3B" w:rsidP="00AF2D3B">
      <w:pPr>
        <w:pStyle w:val="WW-"/>
        <w:ind w:firstLine="567"/>
        <w:jc w:val="both"/>
      </w:pPr>
      <w:r w:rsidRPr="001F7CED">
        <w:t>г) Специфика языка деловых бумаг, официальные приемы и речевые нормы, речевые формулы и этикетные речевые выражения в деловых бумагах.</w:t>
      </w:r>
    </w:p>
    <w:p w:rsidR="00AF2D3B" w:rsidRPr="001F7CED" w:rsidRDefault="00AF2D3B" w:rsidP="00AF2D3B">
      <w:pPr>
        <w:pStyle w:val="WW-"/>
        <w:ind w:firstLine="567"/>
        <w:jc w:val="both"/>
      </w:pPr>
      <w:r w:rsidRPr="001F7CED">
        <w:t>д) Юридические документы, составление и интерпретация контрактов и договоров, нормативных актов.</w:t>
      </w:r>
    </w:p>
    <w:p w:rsidR="00AF2D3B" w:rsidRPr="001F7CED" w:rsidRDefault="00AF2D3B" w:rsidP="00AF2D3B">
      <w:pPr>
        <w:pStyle w:val="a3"/>
        <w:jc w:val="both"/>
        <w:rPr>
          <w:b/>
          <w:bCs/>
          <w:szCs w:val="24"/>
        </w:rPr>
      </w:pPr>
      <w:r w:rsidRPr="001F7CED">
        <w:rPr>
          <w:b/>
          <w:bCs/>
          <w:szCs w:val="24"/>
        </w:rPr>
        <w:t>Вопросы для обсуждения:</w:t>
      </w:r>
    </w:p>
    <w:p w:rsidR="00AF2D3B" w:rsidRPr="001F7CED" w:rsidRDefault="00AF2D3B" w:rsidP="00AF2D3B">
      <w:pPr>
        <w:shd w:val="clear" w:color="auto" w:fill="FFFFFF"/>
        <w:tabs>
          <w:tab w:val="left" w:pos="1159"/>
        </w:tabs>
        <w:spacing w:line="274" w:lineRule="exact"/>
        <w:ind w:left="26" w:right="22" w:firstLine="725"/>
        <w:jc w:val="both"/>
        <w:rPr>
          <w:sz w:val="24"/>
          <w:szCs w:val="24"/>
        </w:rPr>
      </w:pPr>
      <w:r w:rsidRPr="001F7CED">
        <w:rPr>
          <w:spacing w:val="-25"/>
          <w:sz w:val="24"/>
          <w:szCs w:val="24"/>
        </w:rPr>
        <w:t>1.</w:t>
      </w:r>
      <w:r w:rsidRPr="001F7CED">
        <w:rPr>
          <w:sz w:val="24"/>
          <w:szCs w:val="24"/>
        </w:rPr>
        <w:tab/>
        <w:t>Лингвистическая классификация документов разных жанров (жанров-</w:t>
      </w:r>
      <w:r w:rsidRPr="001F7CED">
        <w:rPr>
          <w:sz w:val="24"/>
          <w:szCs w:val="24"/>
        </w:rPr>
        <w:br/>
        <w:t>побуждений, жанров-ретроспекций, жанров-полилогов, жанров-описаний, повествова</w:t>
      </w:r>
      <w:r w:rsidRPr="001F7CED">
        <w:rPr>
          <w:sz w:val="24"/>
          <w:szCs w:val="24"/>
        </w:rPr>
        <w:softHyphen/>
      </w:r>
      <w:r w:rsidRPr="001F7CED">
        <w:rPr>
          <w:sz w:val="24"/>
          <w:szCs w:val="24"/>
        </w:rPr>
        <w:br/>
        <w:t>тельных жанров, жанров-рассуждений).</w:t>
      </w:r>
    </w:p>
    <w:p w:rsidR="00AF2D3B" w:rsidRPr="001F7CED" w:rsidRDefault="00AF2D3B" w:rsidP="00AF2D3B">
      <w:pPr>
        <w:shd w:val="clear" w:color="auto" w:fill="FFFFFF"/>
        <w:tabs>
          <w:tab w:val="left" w:pos="986"/>
        </w:tabs>
        <w:spacing w:before="7" w:line="276" w:lineRule="exact"/>
        <w:ind w:left="29" w:right="14" w:firstLine="703"/>
        <w:jc w:val="both"/>
        <w:rPr>
          <w:sz w:val="24"/>
          <w:szCs w:val="24"/>
        </w:rPr>
      </w:pPr>
      <w:r w:rsidRPr="001F7CED">
        <w:rPr>
          <w:spacing w:val="-14"/>
          <w:sz w:val="24"/>
          <w:szCs w:val="24"/>
        </w:rPr>
        <w:t>2.</w:t>
      </w:r>
      <w:r w:rsidRPr="001F7CED">
        <w:rPr>
          <w:sz w:val="24"/>
          <w:szCs w:val="24"/>
        </w:rPr>
        <w:tab/>
      </w:r>
      <w:r w:rsidRPr="001F7CED">
        <w:rPr>
          <w:spacing w:val="-2"/>
          <w:sz w:val="24"/>
          <w:szCs w:val="24"/>
        </w:rPr>
        <w:t>Специфика делового стиля (нейтральный гон изложения, точность и ясность из</w:t>
      </w:r>
      <w:r w:rsidRPr="001F7CED">
        <w:rPr>
          <w:spacing w:val="-2"/>
          <w:sz w:val="24"/>
          <w:szCs w:val="24"/>
        </w:rPr>
        <w:softHyphen/>
      </w:r>
      <w:r w:rsidRPr="001F7CED">
        <w:rPr>
          <w:spacing w:val="-2"/>
          <w:sz w:val="24"/>
          <w:szCs w:val="24"/>
        </w:rPr>
        <w:br/>
      </w:r>
      <w:r w:rsidRPr="001F7CED">
        <w:rPr>
          <w:spacing w:val="-1"/>
          <w:sz w:val="24"/>
          <w:szCs w:val="24"/>
        </w:rPr>
        <w:t>ложения, лаконизм и избыточность документа, использование языковых формул, упот</w:t>
      </w:r>
      <w:r w:rsidRPr="001F7CED">
        <w:rPr>
          <w:spacing w:val="-1"/>
          <w:sz w:val="24"/>
          <w:szCs w:val="24"/>
        </w:rPr>
        <w:softHyphen/>
      </w:r>
      <w:r w:rsidRPr="001F7CED">
        <w:rPr>
          <w:spacing w:val="-1"/>
          <w:sz w:val="24"/>
          <w:szCs w:val="24"/>
        </w:rPr>
        <w:br/>
      </w:r>
      <w:r w:rsidRPr="001F7CED">
        <w:rPr>
          <w:sz w:val="24"/>
          <w:szCs w:val="24"/>
        </w:rPr>
        <w:t>ребление страдательных конструкций, ограниченная сочетаемость слов, употребление</w:t>
      </w:r>
      <w:r w:rsidRPr="001F7CED">
        <w:rPr>
          <w:sz w:val="24"/>
          <w:szCs w:val="24"/>
        </w:rPr>
        <w:br/>
        <w:t>сложных рубрицированных перечислений).</w:t>
      </w:r>
    </w:p>
    <w:p w:rsidR="00AF2D3B" w:rsidRPr="001F7CED" w:rsidRDefault="00AF2D3B" w:rsidP="00AF2D3B">
      <w:pPr>
        <w:shd w:val="clear" w:color="auto" w:fill="FFFFFF"/>
        <w:tabs>
          <w:tab w:val="left" w:pos="986"/>
        </w:tabs>
        <w:spacing w:before="7" w:line="276" w:lineRule="exact"/>
        <w:ind w:left="29" w:right="14" w:firstLine="703"/>
        <w:jc w:val="both"/>
        <w:rPr>
          <w:sz w:val="24"/>
          <w:szCs w:val="24"/>
        </w:rPr>
      </w:pPr>
      <w:r w:rsidRPr="001F7CED">
        <w:rPr>
          <w:sz w:val="24"/>
          <w:szCs w:val="24"/>
        </w:rPr>
        <w:t>3. Основные логические ошибки и способы их устранения.</w:t>
      </w:r>
    </w:p>
    <w:p w:rsidR="00AF2D3B" w:rsidRPr="001F7CED" w:rsidRDefault="00AF2D3B" w:rsidP="00AF2D3B">
      <w:pPr>
        <w:shd w:val="clear" w:color="auto" w:fill="FFFFFF"/>
        <w:tabs>
          <w:tab w:val="left" w:pos="986"/>
        </w:tabs>
        <w:spacing w:before="7" w:line="276" w:lineRule="exact"/>
        <w:ind w:left="29" w:right="14" w:firstLine="703"/>
        <w:jc w:val="both"/>
        <w:rPr>
          <w:spacing w:val="-1"/>
          <w:sz w:val="24"/>
          <w:szCs w:val="24"/>
        </w:rPr>
      </w:pPr>
      <w:r w:rsidRPr="001F7CED">
        <w:rPr>
          <w:sz w:val="24"/>
          <w:szCs w:val="24"/>
        </w:rPr>
        <w:t xml:space="preserve">4. </w:t>
      </w:r>
      <w:r w:rsidRPr="001F7CED">
        <w:rPr>
          <w:spacing w:val="-1"/>
          <w:sz w:val="24"/>
          <w:szCs w:val="24"/>
        </w:rPr>
        <w:t xml:space="preserve">Типичные лингвистические ошибки. </w:t>
      </w:r>
    </w:p>
    <w:p w:rsidR="00AF2D3B" w:rsidRPr="001F7CED" w:rsidRDefault="00AF2D3B" w:rsidP="00AF2D3B">
      <w:pPr>
        <w:shd w:val="clear" w:color="auto" w:fill="FFFFFF"/>
        <w:tabs>
          <w:tab w:val="left" w:pos="986"/>
        </w:tabs>
        <w:spacing w:before="7" w:line="276" w:lineRule="exact"/>
        <w:ind w:left="29" w:right="14" w:firstLine="703"/>
        <w:jc w:val="both"/>
        <w:rPr>
          <w:spacing w:val="-16"/>
          <w:sz w:val="24"/>
          <w:szCs w:val="24"/>
        </w:rPr>
      </w:pPr>
      <w:r w:rsidRPr="001F7CED">
        <w:rPr>
          <w:spacing w:val="-1"/>
          <w:sz w:val="24"/>
          <w:szCs w:val="24"/>
        </w:rPr>
        <w:lastRenderedPageBreak/>
        <w:t>5. Этикет делового письма.</w:t>
      </w:r>
    </w:p>
    <w:p w:rsidR="00AF2D3B" w:rsidRPr="001F7CED" w:rsidRDefault="00AF2D3B" w:rsidP="00AF2D3B">
      <w:pPr>
        <w:jc w:val="both"/>
        <w:rPr>
          <w:b/>
          <w:sz w:val="24"/>
          <w:szCs w:val="24"/>
        </w:rPr>
      </w:pPr>
      <w:r w:rsidRPr="001F7CED">
        <w:rPr>
          <w:b/>
          <w:sz w:val="24"/>
          <w:szCs w:val="24"/>
        </w:rPr>
        <w:t>Индивидуальное задание:</w:t>
      </w:r>
    </w:p>
    <w:p w:rsidR="00AF2D3B" w:rsidRPr="001F7CED" w:rsidRDefault="00AF2D3B" w:rsidP="00AF2D3B">
      <w:pPr>
        <w:pStyle w:val="af6"/>
        <w:numPr>
          <w:ilvl w:val="0"/>
          <w:numId w:val="29"/>
        </w:numPr>
        <w:jc w:val="both"/>
        <w:rPr>
          <w:sz w:val="24"/>
          <w:szCs w:val="24"/>
        </w:rPr>
      </w:pPr>
      <w:r w:rsidRPr="001F7CED">
        <w:rPr>
          <w:sz w:val="24"/>
          <w:szCs w:val="24"/>
        </w:rPr>
        <w:t>Назовите принципы телефонного разговора в деловой сфере.</w:t>
      </w:r>
    </w:p>
    <w:p w:rsidR="00AF2D3B" w:rsidRPr="001F7CED" w:rsidRDefault="00AF2D3B" w:rsidP="00AF2D3B">
      <w:pPr>
        <w:pStyle w:val="af6"/>
        <w:numPr>
          <w:ilvl w:val="0"/>
          <w:numId w:val="29"/>
        </w:numPr>
        <w:jc w:val="both"/>
        <w:rPr>
          <w:sz w:val="24"/>
          <w:szCs w:val="24"/>
        </w:rPr>
      </w:pPr>
      <w:r w:rsidRPr="001F7CED">
        <w:rPr>
          <w:sz w:val="24"/>
          <w:szCs w:val="24"/>
        </w:rPr>
        <w:t>Расскажите о национальных особенностях делового общения в разных странах.</w:t>
      </w:r>
    </w:p>
    <w:p w:rsidR="00AF2D3B" w:rsidRPr="001F7CED" w:rsidRDefault="00AF2D3B" w:rsidP="00AF2D3B">
      <w:pPr>
        <w:jc w:val="both"/>
        <w:rPr>
          <w:b/>
          <w:sz w:val="24"/>
          <w:szCs w:val="24"/>
        </w:rPr>
      </w:pPr>
      <w:r w:rsidRPr="001F7CED">
        <w:rPr>
          <w:b/>
          <w:sz w:val="24"/>
          <w:szCs w:val="24"/>
        </w:rPr>
        <w:t>Контрольная работа по нормам письменной деловой речи.</w:t>
      </w:r>
    </w:p>
    <w:p w:rsidR="00AF2D3B" w:rsidRPr="001F7CED" w:rsidRDefault="00AF2D3B" w:rsidP="00AF2D3B">
      <w:pPr>
        <w:pStyle w:val="a7"/>
        <w:spacing w:line="228" w:lineRule="auto"/>
        <w:ind w:firstLine="0"/>
        <w:rPr>
          <w:b/>
          <w:szCs w:val="24"/>
        </w:rPr>
      </w:pPr>
      <w:r w:rsidRPr="001F7CED">
        <w:rPr>
          <w:b/>
          <w:szCs w:val="24"/>
        </w:rPr>
        <w:t>Тематика реферативных сообщений:</w:t>
      </w:r>
    </w:p>
    <w:p w:rsidR="00AF2D3B" w:rsidRPr="001F7CED" w:rsidRDefault="00AF2D3B" w:rsidP="00AF2D3B">
      <w:pPr>
        <w:pStyle w:val="WW-"/>
        <w:ind w:firstLine="567"/>
        <w:jc w:val="both"/>
      </w:pPr>
      <w:r w:rsidRPr="001F7CED">
        <w:t xml:space="preserve">1. История русского делового письма. </w:t>
      </w:r>
    </w:p>
    <w:p w:rsidR="00AF2D3B" w:rsidRPr="001F7CED" w:rsidRDefault="00AF2D3B" w:rsidP="00AF2D3B">
      <w:pPr>
        <w:pStyle w:val="WW-"/>
        <w:ind w:firstLine="567"/>
        <w:jc w:val="both"/>
      </w:pPr>
      <w:r w:rsidRPr="001F7CED">
        <w:t xml:space="preserve">2. Унификация языка деловых бумаг. </w:t>
      </w:r>
    </w:p>
    <w:p w:rsidR="00AF2D3B" w:rsidRPr="001F7CED" w:rsidRDefault="00AF2D3B" w:rsidP="00AF2D3B">
      <w:pPr>
        <w:pStyle w:val="WW-"/>
        <w:ind w:firstLine="567"/>
        <w:jc w:val="both"/>
      </w:pPr>
      <w:r w:rsidRPr="001F7CED">
        <w:t xml:space="preserve">3. Особенности русской и зарубежной школы делового письма. </w:t>
      </w:r>
    </w:p>
    <w:p w:rsidR="00AF2D3B" w:rsidRPr="001F7CED" w:rsidRDefault="00AF2D3B" w:rsidP="00AF2D3B">
      <w:pPr>
        <w:pStyle w:val="WW-"/>
        <w:ind w:firstLine="567"/>
        <w:jc w:val="both"/>
      </w:pPr>
      <w:r w:rsidRPr="001F7CED">
        <w:t xml:space="preserve">4. Новые тенденции в практике русского делового письма. </w:t>
      </w:r>
    </w:p>
    <w:p w:rsidR="00AF2D3B" w:rsidRPr="001F7CED" w:rsidRDefault="00AF2D3B" w:rsidP="00AF2D3B">
      <w:pPr>
        <w:pStyle w:val="WW-"/>
        <w:ind w:firstLine="567"/>
        <w:jc w:val="both"/>
      </w:pPr>
      <w:r w:rsidRPr="001F7CED">
        <w:t>5. Речевой этикет в официально-деловой переписке.</w:t>
      </w:r>
    </w:p>
    <w:p w:rsidR="0081175C" w:rsidRPr="001F7CED" w:rsidRDefault="0081175C" w:rsidP="00BD289D">
      <w:pPr>
        <w:pStyle w:val="2"/>
        <w:rPr>
          <w:sz w:val="24"/>
          <w:szCs w:val="24"/>
        </w:rPr>
      </w:pPr>
      <w:bookmarkStart w:id="35" w:name="_Toc466238787"/>
      <w:bookmarkStart w:id="36" w:name="_Toc472339792"/>
      <w:r w:rsidRPr="001F7CED">
        <w:rPr>
          <w:sz w:val="24"/>
          <w:szCs w:val="24"/>
        </w:rPr>
        <w:t>Материально-техническое обеспечение дисциплины (разделов)</w:t>
      </w:r>
      <w:bookmarkEnd w:id="35"/>
      <w:bookmarkEnd w:id="36"/>
    </w:p>
    <w:p w:rsidR="006105F5" w:rsidRPr="001F7CED" w:rsidRDefault="006105F5" w:rsidP="006105F5">
      <w:pPr>
        <w:tabs>
          <w:tab w:val="num" w:pos="1077"/>
        </w:tabs>
        <w:jc w:val="both"/>
        <w:rPr>
          <w:iCs/>
          <w:sz w:val="24"/>
          <w:szCs w:val="24"/>
        </w:rPr>
      </w:pPr>
      <w:r w:rsidRPr="001F7CED">
        <w:rPr>
          <w:sz w:val="24"/>
          <w:szCs w:val="24"/>
        </w:rPr>
        <w:tab/>
        <w:t xml:space="preserve">Для проведения занятий по дисциплине используются лекционные аудитории, оснащенные необходимым мультимедийным оборудованием. Практические занятия проводятся в аудиториях, оборудованных </w:t>
      </w:r>
      <w:r w:rsidRPr="001F7CED">
        <w:rPr>
          <w:iCs/>
          <w:sz w:val="24"/>
          <w:szCs w:val="24"/>
        </w:rPr>
        <w:t xml:space="preserve">учебной мебелью, предлагается раздаточный материал. </w:t>
      </w:r>
    </w:p>
    <w:p w:rsidR="006105F5" w:rsidRPr="001F7CED" w:rsidRDefault="006105F5" w:rsidP="006105F5">
      <w:pPr>
        <w:tabs>
          <w:tab w:val="num" w:pos="1077"/>
        </w:tabs>
        <w:jc w:val="both"/>
        <w:rPr>
          <w:sz w:val="24"/>
          <w:szCs w:val="24"/>
        </w:rPr>
      </w:pPr>
      <w:r w:rsidRPr="001F7CED">
        <w:rPr>
          <w:iCs/>
          <w:sz w:val="24"/>
          <w:szCs w:val="24"/>
        </w:rPr>
        <w:tab/>
      </w:r>
      <w:r w:rsidRPr="001F7CED">
        <w:rPr>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5C3DFF" w:rsidRPr="001F7CED" w:rsidRDefault="005C3DFF" w:rsidP="006105F5">
      <w:pPr>
        <w:autoSpaceDE w:val="0"/>
        <w:autoSpaceDN w:val="0"/>
        <w:adjustRightInd w:val="0"/>
        <w:rPr>
          <w:rFonts w:eastAsia="Calibri" w:cs="Calibri"/>
          <w:sz w:val="22"/>
          <w:szCs w:val="22"/>
        </w:rPr>
      </w:pPr>
    </w:p>
    <w:p w:rsidR="00DC3B14" w:rsidRPr="001F7CED" w:rsidRDefault="006B6A9C" w:rsidP="00D57498">
      <w:pPr>
        <w:pStyle w:val="10"/>
        <w:pageBreakBefore/>
        <w:rPr>
          <w:sz w:val="24"/>
          <w:szCs w:val="24"/>
          <w:lang w:val="ru-RU"/>
        </w:rPr>
      </w:pPr>
      <w:bookmarkStart w:id="37" w:name="_Toc466238788"/>
      <w:bookmarkStart w:id="38" w:name="_Toc472339793"/>
      <w:r w:rsidRPr="001F7CED">
        <w:rPr>
          <w:sz w:val="24"/>
          <w:szCs w:val="24"/>
          <w:lang w:val="ru-RU"/>
        </w:rPr>
        <w:lastRenderedPageBreak/>
        <w:t>V.</w:t>
      </w:r>
      <w:r w:rsidRPr="001F7CED">
        <w:rPr>
          <w:color w:val="0070C0"/>
          <w:sz w:val="24"/>
          <w:szCs w:val="24"/>
          <w:lang w:val="ru-RU"/>
        </w:rPr>
        <w:t xml:space="preserve"> </w:t>
      </w:r>
      <w:r w:rsidRPr="001F7CED">
        <w:rPr>
          <w:sz w:val="24"/>
          <w:szCs w:val="24"/>
          <w:lang w:val="ru-RU"/>
        </w:rPr>
        <w:t xml:space="preserve"> </w:t>
      </w:r>
      <w:r w:rsidR="00933506" w:rsidRPr="001F7CED">
        <w:rPr>
          <w:sz w:val="24"/>
          <w:szCs w:val="24"/>
          <w:lang w:val="ru-RU"/>
        </w:rPr>
        <w:t>ТЕМАТИЧЕСКИЙ ПЛАН ИЗУЧЕНИЯ ДИСЦИПЛИНЫ</w:t>
      </w:r>
      <w:bookmarkEnd w:id="37"/>
      <w:bookmarkEnd w:id="38"/>
      <w:r w:rsidR="00A250A1" w:rsidRPr="001F7CED">
        <w:rPr>
          <w:sz w:val="24"/>
          <w:szCs w:val="24"/>
          <w:lang w:val="ru-RU"/>
        </w:rPr>
        <w:t xml:space="preserve"> </w:t>
      </w:r>
    </w:p>
    <w:p w:rsidR="002F6F46" w:rsidRPr="001F7CED" w:rsidRDefault="00A250A1" w:rsidP="00474379">
      <w:pPr>
        <w:pStyle w:val="10"/>
        <w:rPr>
          <w:i/>
          <w:sz w:val="24"/>
          <w:szCs w:val="24"/>
          <w:lang w:val="ru-RU"/>
        </w:rPr>
      </w:pPr>
      <w:bookmarkStart w:id="39" w:name="_Toc466238789"/>
      <w:bookmarkStart w:id="40" w:name="_Toc472339655"/>
      <w:bookmarkStart w:id="41" w:name="_Toc472339794"/>
      <w:r w:rsidRPr="001F7CED">
        <w:rPr>
          <w:sz w:val="24"/>
          <w:szCs w:val="24"/>
          <w:lang w:val="ru-RU"/>
        </w:rPr>
        <w:t>(</w:t>
      </w:r>
      <w:r w:rsidRPr="001F7CED">
        <w:rPr>
          <w:i/>
          <w:sz w:val="24"/>
          <w:szCs w:val="24"/>
          <w:lang w:val="ru-RU"/>
        </w:rPr>
        <w:t>Содержание дисциплины, структурированное  по темам (разделам) с указанием часов и видов занятий)</w:t>
      </w:r>
      <w:bookmarkEnd w:id="39"/>
      <w:bookmarkEnd w:id="40"/>
      <w:bookmarkEnd w:id="41"/>
    </w:p>
    <w:p w:rsidR="00624E70" w:rsidRPr="001F7CED" w:rsidRDefault="00624E70" w:rsidP="00624E70"/>
    <w:tbl>
      <w:tblPr>
        <w:tblW w:w="4875" w:type="pct"/>
        <w:tblLayout w:type="fixed"/>
        <w:tblLook w:val="04A0" w:firstRow="1" w:lastRow="0" w:firstColumn="1" w:lastColumn="0" w:noHBand="0" w:noVBand="1"/>
      </w:tblPr>
      <w:tblGrid>
        <w:gridCol w:w="433"/>
        <w:gridCol w:w="1739"/>
        <w:gridCol w:w="526"/>
        <w:gridCol w:w="770"/>
        <w:gridCol w:w="612"/>
        <w:gridCol w:w="846"/>
        <w:gridCol w:w="573"/>
        <w:gridCol w:w="852"/>
        <w:gridCol w:w="1129"/>
        <w:gridCol w:w="567"/>
        <w:gridCol w:w="1700"/>
      </w:tblGrid>
      <w:tr w:rsidR="008C3FC6" w:rsidRPr="001F7CED" w:rsidTr="00D57498">
        <w:trPr>
          <w:trHeight w:val="480"/>
        </w:trPr>
        <w:tc>
          <w:tcPr>
            <w:tcW w:w="22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 п/п</w:t>
            </w:r>
          </w:p>
        </w:tc>
        <w:tc>
          <w:tcPr>
            <w:tcW w:w="89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76017" w:rsidRPr="001F7CED" w:rsidRDefault="00676017" w:rsidP="00587C10">
            <w:pPr>
              <w:jc w:val="center"/>
              <w:rPr>
                <w:b/>
                <w:bCs/>
                <w:color w:val="000000"/>
                <w:sz w:val="16"/>
                <w:szCs w:val="16"/>
              </w:rPr>
            </w:pPr>
            <w:r w:rsidRPr="001F7CED">
              <w:rPr>
                <w:b/>
                <w:bCs/>
                <w:color w:val="000000"/>
                <w:sz w:val="16"/>
                <w:szCs w:val="16"/>
              </w:rPr>
              <w:t>Наименование разделов и тем</w:t>
            </w:r>
          </w:p>
        </w:tc>
        <w:tc>
          <w:tcPr>
            <w:tcW w:w="1707" w:type="pct"/>
            <w:gridSpan w:val="5"/>
            <w:tcBorders>
              <w:top w:val="single" w:sz="4" w:space="0" w:color="auto"/>
              <w:left w:val="nil"/>
              <w:bottom w:val="single" w:sz="4" w:space="0" w:color="auto"/>
              <w:right w:val="single" w:sz="4" w:space="0" w:color="auto"/>
            </w:tcBorders>
            <w:shd w:val="clear" w:color="auto" w:fill="auto"/>
            <w:vAlign w:val="bottom"/>
            <w:hideMark/>
          </w:tcPr>
          <w:p w:rsidR="00676017" w:rsidRPr="001F7CED" w:rsidRDefault="00676017" w:rsidP="00587C10">
            <w:pPr>
              <w:jc w:val="center"/>
              <w:rPr>
                <w:b/>
                <w:bCs/>
                <w:color w:val="000000"/>
                <w:sz w:val="16"/>
                <w:szCs w:val="16"/>
              </w:rPr>
            </w:pPr>
            <w:r w:rsidRPr="001F7CED">
              <w:rPr>
                <w:b/>
                <w:bCs/>
                <w:color w:val="000000"/>
                <w:sz w:val="16"/>
                <w:szCs w:val="16"/>
              </w:rPr>
              <w:t>Контактные часы</w:t>
            </w:r>
          </w:p>
        </w:tc>
        <w:tc>
          <w:tcPr>
            <w:tcW w:w="437" w:type="pct"/>
            <w:tcBorders>
              <w:top w:val="single" w:sz="4" w:space="0" w:color="auto"/>
              <w:left w:val="nil"/>
              <w:bottom w:val="single" w:sz="4" w:space="0" w:color="auto"/>
              <w:right w:val="nil"/>
            </w:tcBorders>
          </w:tcPr>
          <w:p w:rsidR="00676017" w:rsidRPr="001F7CED" w:rsidRDefault="00676017" w:rsidP="00587C10">
            <w:pPr>
              <w:jc w:val="center"/>
              <w:rPr>
                <w:b/>
                <w:bCs/>
                <w:color w:val="000000"/>
                <w:sz w:val="16"/>
                <w:szCs w:val="16"/>
              </w:rPr>
            </w:pPr>
          </w:p>
        </w:tc>
        <w:tc>
          <w:tcPr>
            <w:tcW w:w="870" w:type="pct"/>
            <w:gridSpan w:val="2"/>
            <w:tcBorders>
              <w:top w:val="single" w:sz="4" w:space="0" w:color="auto"/>
              <w:left w:val="nil"/>
              <w:bottom w:val="single" w:sz="4" w:space="0" w:color="auto"/>
              <w:right w:val="single" w:sz="4" w:space="0" w:color="auto"/>
            </w:tcBorders>
            <w:shd w:val="clear" w:color="auto" w:fill="auto"/>
            <w:vAlign w:val="bottom"/>
            <w:hideMark/>
          </w:tcPr>
          <w:p w:rsidR="00676017" w:rsidRPr="001F7CED" w:rsidRDefault="00676017" w:rsidP="00587C10">
            <w:pPr>
              <w:jc w:val="center"/>
              <w:rPr>
                <w:b/>
                <w:bCs/>
                <w:color w:val="000000"/>
                <w:sz w:val="16"/>
                <w:szCs w:val="16"/>
              </w:rPr>
            </w:pPr>
            <w:r w:rsidRPr="001F7CED">
              <w:rPr>
                <w:b/>
                <w:bCs/>
                <w:color w:val="000000"/>
                <w:sz w:val="16"/>
                <w:szCs w:val="16"/>
              </w:rPr>
              <w:t>Самостоятельная работа</w:t>
            </w:r>
          </w:p>
        </w:tc>
        <w:tc>
          <w:tcPr>
            <w:tcW w:w="872" w:type="pct"/>
            <w:vMerge w:val="restart"/>
            <w:tcBorders>
              <w:top w:val="single" w:sz="4" w:space="0" w:color="auto"/>
              <w:left w:val="single" w:sz="4" w:space="0" w:color="auto"/>
              <w:right w:val="single" w:sz="4" w:space="0" w:color="auto"/>
            </w:tcBorders>
            <w:shd w:val="clear" w:color="auto" w:fill="auto"/>
            <w:vAlign w:val="center"/>
            <w:hideMark/>
          </w:tcPr>
          <w:p w:rsidR="00676017" w:rsidRPr="001F7CED" w:rsidRDefault="00676017" w:rsidP="00587C10">
            <w:pPr>
              <w:jc w:val="center"/>
              <w:rPr>
                <w:b/>
                <w:bCs/>
                <w:color w:val="000000"/>
                <w:sz w:val="16"/>
                <w:szCs w:val="16"/>
              </w:rPr>
            </w:pPr>
            <w:r w:rsidRPr="001F7CED">
              <w:rPr>
                <w:b/>
                <w:bCs/>
                <w:color w:val="000000"/>
                <w:sz w:val="16"/>
                <w:szCs w:val="16"/>
              </w:rPr>
              <w:t>Формы текущего/ рубежного контроля</w:t>
            </w:r>
          </w:p>
        </w:tc>
      </w:tr>
      <w:tr w:rsidR="00D57498" w:rsidRPr="001F7CED" w:rsidTr="00D57498">
        <w:trPr>
          <w:trHeight w:val="300"/>
        </w:trPr>
        <w:tc>
          <w:tcPr>
            <w:tcW w:w="22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color w:val="000000"/>
                <w:sz w:val="16"/>
                <w:szCs w:val="16"/>
              </w:rPr>
            </w:pPr>
          </w:p>
        </w:tc>
        <w:tc>
          <w:tcPr>
            <w:tcW w:w="89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b/>
                <w:bCs/>
                <w:color w:val="000000"/>
                <w:sz w:val="16"/>
                <w:szCs w:val="16"/>
              </w:rPr>
            </w:pPr>
          </w:p>
        </w:tc>
        <w:tc>
          <w:tcPr>
            <w:tcW w:w="1707" w:type="pct"/>
            <w:gridSpan w:val="5"/>
            <w:tcBorders>
              <w:top w:val="single" w:sz="4" w:space="0" w:color="auto"/>
              <w:left w:val="nil"/>
              <w:bottom w:val="single" w:sz="4" w:space="0" w:color="auto"/>
              <w:right w:val="single" w:sz="4" w:space="0" w:color="000000"/>
            </w:tcBorders>
            <w:shd w:val="clear" w:color="auto" w:fill="auto"/>
            <w:vAlign w:val="bottom"/>
            <w:hideMark/>
          </w:tcPr>
          <w:p w:rsidR="00676017" w:rsidRPr="001F7CED" w:rsidRDefault="00676017" w:rsidP="00676017">
            <w:pPr>
              <w:jc w:val="center"/>
              <w:rPr>
                <w:b/>
                <w:bCs/>
                <w:color w:val="000000"/>
                <w:sz w:val="16"/>
                <w:szCs w:val="16"/>
              </w:rPr>
            </w:pPr>
            <w:r w:rsidRPr="001F7CED">
              <w:rPr>
                <w:b/>
                <w:bCs/>
                <w:color w:val="000000"/>
                <w:sz w:val="16"/>
                <w:szCs w:val="16"/>
              </w:rPr>
              <w:t>Аудиторные часы</w:t>
            </w:r>
          </w:p>
        </w:tc>
        <w:tc>
          <w:tcPr>
            <w:tcW w:w="437" w:type="pct"/>
            <w:vMerge w:val="restart"/>
            <w:tcBorders>
              <w:top w:val="nil"/>
              <w:left w:val="single" w:sz="4" w:space="0" w:color="auto"/>
              <w:right w:val="single" w:sz="4" w:space="0" w:color="auto"/>
            </w:tcBorders>
          </w:tcPr>
          <w:p w:rsidR="00676017" w:rsidRPr="001F7CED" w:rsidRDefault="00676017" w:rsidP="00587C10">
            <w:pPr>
              <w:jc w:val="center"/>
              <w:rPr>
                <w:color w:val="000000"/>
                <w:sz w:val="16"/>
                <w:szCs w:val="16"/>
              </w:rPr>
            </w:pPr>
            <w:r w:rsidRPr="001F7CED">
              <w:rPr>
                <w:color w:val="000000"/>
                <w:sz w:val="16"/>
                <w:szCs w:val="16"/>
              </w:rPr>
              <w:t>Часы в электро</w:t>
            </w:r>
            <w:r w:rsidR="008C3FC6" w:rsidRPr="001F7CED">
              <w:rPr>
                <w:color w:val="000000"/>
                <w:sz w:val="16"/>
                <w:szCs w:val="16"/>
              </w:rPr>
              <w:t>-</w:t>
            </w:r>
            <w:r w:rsidRPr="001F7CED">
              <w:rPr>
                <w:color w:val="000000"/>
                <w:sz w:val="16"/>
                <w:szCs w:val="16"/>
              </w:rPr>
              <w:t>нной форме обучения</w:t>
            </w:r>
          </w:p>
        </w:tc>
        <w:tc>
          <w:tcPr>
            <w:tcW w:w="579" w:type="pct"/>
            <w:vMerge w:val="restart"/>
            <w:tcBorders>
              <w:top w:val="nil"/>
              <w:left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формы</w:t>
            </w:r>
          </w:p>
        </w:tc>
        <w:tc>
          <w:tcPr>
            <w:tcW w:w="291" w:type="pct"/>
            <w:vMerge w:val="restart"/>
            <w:tcBorders>
              <w:top w:val="nil"/>
              <w:left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часы</w:t>
            </w:r>
          </w:p>
        </w:tc>
        <w:tc>
          <w:tcPr>
            <w:tcW w:w="872" w:type="pct"/>
            <w:vMerge/>
            <w:tcBorders>
              <w:left w:val="single" w:sz="4" w:space="0" w:color="auto"/>
              <w:right w:val="single" w:sz="4" w:space="0" w:color="auto"/>
            </w:tcBorders>
            <w:vAlign w:val="center"/>
            <w:hideMark/>
          </w:tcPr>
          <w:p w:rsidR="00676017" w:rsidRPr="001F7CED" w:rsidRDefault="00676017" w:rsidP="00587C10">
            <w:pPr>
              <w:rPr>
                <w:b/>
                <w:bCs/>
                <w:color w:val="000000"/>
                <w:sz w:val="16"/>
                <w:szCs w:val="16"/>
              </w:rPr>
            </w:pPr>
          </w:p>
        </w:tc>
      </w:tr>
      <w:tr w:rsidR="00D57498" w:rsidRPr="001F7CED" w:rsidTr="00D57498">
        <w:trPr>
          <w:trHeight w:val="379"/>
        </w:trPr>
        <w:tc>
          <w:tcPr>
            <w:tcW w:w="22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color w:val="000000"/>
                <w:sz w:val="16"/>
                <w:szCs w:val="16"/>
              </w:rPr>
            </w:pPr>
          </w:p>
        </w:tc>
        <w:tc>
          <w:tcPr>
            <w:tcW w:w="892" w:type="pct"/>
            <w:vMerge/>
            <w:tcBorders>
              <w:top w:val="single" w:sz="4" w:space="0" w:color="auto"/>
              <w:left w:val="single" w:sz="4" w:space="0" w:color="auto"/>
              <w:bottom w:val="single" w:sz="4" w:space="0" w:color="000000"/>
              <w:right w:val="single" w:sz="4" w:space="0" w:color="auto"/>
            </w:tcBorders>
            <w:vAlign w:val="center"/>
            <w:hideMark/>
          </w:tcPr>
          <w:p w:rsidR="00676017" w:rsidRPr="001F7CED" w:rsidRDefault="00676017" w:rsidP="00587C10">
            <w:pPr>
              <w:rPr>
                <w:b/>
                <w:bCs/>
                <w:color w:val="000000"/>
                <w:sz w:val="16"/>
                <w:szCs w:val="16"/>
              </w:rPr>
            </w:pPr>
          </w:p>
        </w:tc>
        <w:tc>
          <w:tcPr>
            <w:tcW w:w="270" w:type="pct"/>
            <w:vMerge w:val="restart"/>
            <w:tcBorders>
              <w:top w:val="nil"/>
              <w:left w:val="single" w:sz="4" w:space="0" w:color="auto"/>
              <w:bottom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Лек-ции</w:t>
            </w:r>
          </w:p>
        </w:tc>
        <w:tc>
          <w:tcPr>
            <w:tcW w:w="395" w:type="pct"/>
            <w:vMerge w:val="restart"/>
            <w:tcBorders>
              <w:top w:val="nil"/>
              <w:left w:val="single" w:sz="4" w:space="0" w:color="auto"/>
              <w:bottom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Практи- ческие занятия</w:t>
            </w:r>
          </w:p>
        </w:tc>
        <w:tc>
          <w:tcPr>
            <w:tcW w:w="314" w:type="pct"/>
            <w:vMerge w:val="restart"/>
            <w:tcBorders>
              <w:top w:val="nil"/>
              <w:left w:val="single" w:sz="4" w:space="0" w:color="auto"/>
              <w:bottom w:val="single" w:sz="4" w:space="0" w:color="auto"/>
              <w:right w:val="single" w:sz="4" w:space="0" w:color="auto"/>
            </w:tcBorders>
            <w:shd w:val="clear" w:color="auto" w:fill="auto"/>
            <w:vAlign w:val="center"/>
            <w:hideMark/>
          </w:tcPr>
          <w:p w:rsidR="00676017" w:rsidRPr="001F7CED" w:rsidRDefault="00676017" w:rsidP="00587C10">
            <w:pPr>
              <w:jc w:val="center"/>
              <w:rPr>
                <w:color w:val="000000"/>
                <w:sz w:val="16"/>
                <w:szCs w:val="16"/>
              </w:rPr>
            </w:pPr>
            <w:r w:rsidRPr="001F7CED">
              <w:rPr>
                <w:color w:val="000000"/>
                <w:sz w:val="16"/>
                <w:szCs w:val="16"/>
              </w:rPr>
              <w:t>Всего ауд.</w:t>
            </w:r>
          </w:p>
        </w:tc>
        <w:tc>
          <w:tcPr>
            <w:tcW w:w="728" w:type="pct"/>
            <w:gridSpan w:val="2"/>
            <w:tcBorders>
              <w:top w:val="single" w:sz="4" w:space="0" w:color="auto"/>
              <w:left w:val="nil"/>
              <w:bottom w:val="single" w:sz="4" w:space="0" w:color="auto"/>
              <w:right w:val="single" w:sz="4" w:space="0" w:color="auto"/>
            </w:tcBorders>
            <w:shd w:val="clear" w:color="auto" w:fill="auto"/>
            <w:vAlign w:val="bottom"/>
            <w:hideMark/>
          </w:tcPr>
          <w:p w:rsidR="00676017" w:rsidRPr="001F7CED" w:rsidRDefault="00676017" w:rsidP="00587C10">
            <w:pPr>
              <w:jc w:val="center"/>
              <w:rPr>
                <w:b/>
                <w:bCs/>
                <w:color w:val="000000"/>
                <w:sz w:val="16"/>
                <w:szCs w:val="16"/>
              </w:rPr>
            </w:pPr>
            <w:r w:rsidRPr="001F7CED">
              <w:rPr>
                <w:b/>
                <w:bCs/>
                <w:color w:val="000000"/>
                <w:sz w:val="16"/>
                <w:szCs w:val="16"/>
              </w:rPr>
              <w:t>в  том числе интерактивные</w:t>
            </w:r>
          </w:p>
        </w:tc>
        <w:tc>
          <w:tcPr>
            <w:tcW w:w="437" w:type="pct"/>
            <w:vMerge/>
            <w:tcBorders>
              <w:left w:val="single" w:sz="4" w:space="0" w:color="auto"/>
              <w:right w:val="single" w:sz="4" w:space="0" w:color="auto"/>
            </w:tcBorders>
          </w:tcPr>
          <w:p w:rsidR="00676017" w:rsidRPr="001F7CED" w:rsidRDefault="00676017" w:rsidP="00587C10">
            <w:pPr>
              <w:rPr>
                <w:color w:val="000000"/>
                <w:sz w:val="16"/>
                <w:szCs w:val="16"/>
              </w:rPr>
            </w:pPr>
          </w:p>
        </w:tc>
        <w:tc>
          <w:tcPr>
            <w:tcW w:w="579" w:type="pct"/>
            <w:vMerge/>
            <w:tcBorders>
              <w:left w:val="single" w:sz="4" w:space="0" w:color="auto"/>
              <w:right w:val="single" w:sz="4" w:space="0" w:color="auto"/>
            </w:tcBorders>
            <w:vAlign w:val="center"/>
            <w:hideMark/>
          </w:tcPr>
          <w:p w:rsidR="00676017" w:rsidRPr="001F7CED" w:rsidRDefault="00676017" w:rsidP="00587C10">
            <w:pPr>
              <w:rPr>
                <w:color w:val="000000"/>
                <w:sz w:val="16"/>
                <w:szCs w:val="16"/>
              </w:rPr>
            </w:pPr>
          </w:p>
        </w:tc>
        <w:tc>
          <w:tcPr>
            <w:tcW w:w="291" w:type="pct"/>
            <w:vMerge/>
            <w:tcBorders>
              <w:left w:val="single" w:sz="4" w:space="0" w:color="auto"/>
              <w:right w:val="single" w:sz="4" w:space="0" w:color="auto"/>
            </w:tcBorders>
            <w:vAlign w:val="center"/>
            <w:hideMark/>
          </w:tcPr>
          <w:p w:rsidR="00676017" w:rsidRPr="001F7CED" w:rsidRDefault="00676017" w:rsidP="00587C10">
            <w:pPr>
              <w:rPr>
                <w:color w:val="000000"/>
                <w:sz w:val="16"/>
                <w:szCs w:val="16"/>
              </w:rPr>
            </w:pPr>
          </w:p>
        </w:tc>
        <w:tc>
          <w:tcPr>
            <w:tcW w:w="872" w:type="pct"/>
            <w:vMerge/>
            <w:tcBorders>
              <w:left w:val="single" w:sz="4" w:space="0" w:color="auto"/>
              <w:right w:val="single" w:sz="4" w:space="0" w:color="auto"/>
            </w:tcBorders>
            <w:vAlign w:val="center"/>
            <w:hideMark/>
          </w:tcPr>
          <w:p w:rsidR="00676017" w:rsidRPr="001F7CED" w:rsidRDefault="00676017" w:rsidP="00587C10">
            <w:pPr>
              <w:rPr>
                <w:b/>
                <w:bCs/>
                <w:color w:val="000000"/>
                <w:sz w:val="16"/>
                <w:szCs w:val="16"/>
              </w:rPr>
            </w:pPr>
          </w:p>
        </w:tc>
      </w:tr>
      <w:tr w:rsidR="00D57498" w:rsidRPr="001F7CED" w:rsidTr="00D57498">
        <w:trPr>
          <w:trHeight w:val="657"/>
        </w:trPr>
        <w:tc>
          <w:tcPr>
            <w:tcW w:w="222" w:type="pct"/>
            <w:vMerge/>
            <w:tcBorders>
              <w:top w:val="single" w:sz="4" w:space="0" w:color="auto"/>
              <w:left w:val="single" w:sz="4" w:space="0" w:color="auto"/>
              <w:bottom w:val="single" w:sz="4" w:space="0" w:color="000000"/>
              <w:right w:val="single" w:sz="4" w:space="0" w:color="auto"/>
            </w:tcBorders>
            <w:vAlign w:val="center"/>
            <w:hideMark/>
          </w:tcPr>
          <w:p w:rsidR="008C3FC6" w:rsidRPr="001F7CED" w:rsidRDefault="008C3FC6" w:rsidP="00587C10">
            <w:pPr>
              <w:rPr>
                <w:color w:val="000000"/>
                <w:sz w:val="16"/>
                <w:szCs w:val="16"/>
              </w:rPr>
            </w:pPr>
          </w:p>
        </w:tc>
        <w:tc>
          <w:tcPr>
            <w:tcW w:w="892" w:type="pct"/>
            <w:vMerge/>
            <w:tcBorders>
              <w:top w:val="single" w:sz="4" w:space="0" w:color="auto"/>
              <w:left w:val="single" w:sz="4" w:space="0" w:color="auto"/>
              <w:bottom w:val="single" w:sz="4" w:space="0" w:color="000000"/>
              <w:right w:val="single" w:sz="4" w:space="0" w:color="auto"/>
            </w:tcBorders>
            <w:vAlign w:val="center"/>
            <w:hideMark/>
          </w:tcPr>
          <w:p w:rsidR="008C3FC6" w:rsidRPr="001F7CED" w:rsidRDefault="008C3FC6" w:rsidP="00587C10">
            <w:pPr>
              <w:rPr>
                <w:b/>
                <w:bCs/>
                <w:color w:val="000000"/>
                <w:sz w:val="16"/>
                <w:szCs w:val="16"/>
              </w:rPr>
            </w:pPr>
          </w:p>
        </w:tc>
        <w:tc>
          <w:tcPr>
            <w:tcW w:w="270" w:type="pct"/>
            <w:vMerge/>
            <w:tcBorders>
              <w:top w:val="nil"/>
              <w:left w:val="single" w:sz="4" w:space="0" w:color="auto"/>
              <w:bottom w:val="single" w:sz="4" w:space="0" w:color="auto"/>
              <w:right w:val="single" w:sz="4" w:space="0" w:color="auto"/>
            </w:tcBorders>
            <w:vAlign w:val="center"/>
            <w:hideMark/>
          </w:tcPr>
          <w:p w:rsidR="008C3FC6" w:rsidRPr="001F7CED" w:rsidRDefault="008C3FC6" w:rsidP="00587C10">
            <w:pPr>
              <w:rPr>
                <w:color w:val="000000"/>
                <w:sz w:val="16"/>
                <w:szCs w:val="16"/>
              </w:rPr>
            </w:pPr>
          </w:p>
        </w:tc>
        <w:tc>
          <w:tcPr>
            <w:tcW w:w="395" w:type="pct"/>
            <w:vMerge/>
            <w:tcBorders>
              <w:top w:val="nil"/>
              <w:left w:val="single" w:sz="4" w:space="0" w:color="auto"/>
              <w:bottom w:val="single" w:sz="4" w:space="0" w:color="auto"/>
              <w:right w:val="single" w:sz="4" w:space="0" w:color="auto"/>
            </w:tcBorders>
            <w:vAlign w:val="center"/>
            <w:hideMark/>
          </w:tcPr>
          <w:p w:rsidR="008C3FC6" w:rsidRPr="001F7CED" w:rsidRDefault="008C3FC6" w:rsidP="00587C10">
            <w:pPr>
              <w:rPr>
                <w:color w:val="000000"/>
                <w:sz w:val="16"/>
                <w:szCs w:val="16"/>
              </w:rPr>
            </w:pPr>
          </w:p>
        </w:tc>
        <w:tc>
          <w:tcPr>
            <w:tcW w:w="314" w:type="pct"/>
            <w:vMerge/>
            <w:tcBorders>
              <w:top w:val="nil"/>
              <w:left w:val="single" w:sz="4" w:space="0" w:color="auto"/>
              <w:bottom w:val="single" w:sz="4" w:space="0" w:color="auto"/>
              <w:right w:val="single" w:sz="4" w:space="0" w:color="auto"/>
            </w:tcBorders>
            <w:vAlign w:val="center"/>
            <w:hideMark/>
          </w:tcPr>
          <w:p w:rsidR="008C3FC6" w:rsidRPr="001F7CED" w:rsidRDefault="008C3FC6" w:rsidP="00587C10">
            <w:pPr>
              <w:rPr>
                <w:color w:val="000000"/>
                <w:sz w:val="16"/>
                <w:szCs w:val="16"/>
              </w:rPr>
            </w:pP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color w:val="000000"/>
                <w:sz w:val="16"/>
                <w:szCs w:val="16"/>
              </w:rPr>
            </w:pPr>
            <w:r w:rsidRPr="001F7CED">
              <w:rPr>
                <w:color w:val="000000"/>
                <w:sz w:val="16"/>
                <w:szCs w:val="16"/>
              </w:rPr>
              <w:t>формы</w:t>
            </w: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color w:val="000000"/>
                <w:sz w:val="16"/>
                <w:szCs w:val="16"/>
              </w:rPr>
            </w:pPr>
            <w:r w:rsidRPr="001F7CED">
              <w:rPr>
                <w:color w:val="000000"/>
                <w:sz w:val="16"/>
                <w:szCs w:val="16"/>
              </w:rPr>
              <w:t>часы</w:t>
            </w:r>
          </w:p>
        </w:tc>
        <w:tc>
          <w:tcPr>
            <w:tcW w:w="437" w:type="pct"/>
            <w:vMerge/>
            <w:tcBorders>
              <w:left w:val="single" w:sz="4" w:space="0" w:color="auto"/>
              <w:bottom w:val="single" w:sz="4" w:space="0" w:color="000000"/>
              <w:right w:val="single" w:sz="4" w:space="0" w:color="auto"/>
            </w:tcBorders>
          </w:tcPr>
          <w:p w:rsidR="008C3FC6" w:rsidRPr="001F7CED" w:rsidRDefault="008C3FC6" w:rsidP="00587C10">
            <w:pPr>
              <w:rPr>
                <w:color w:val="000000"/>
                <w:sz w:val="16"/>
                <w:szCs w:val="16"/>
              </w:rPr>
            </w:pPr>
          </w:p>
        </w:tc>
        <w:tc>
          <w:tcPr>
            <w:tcW w:w="579" w:type="pct"/>
            <w:vMerge/>
            <w:tcBorders>
              <w:left w:val="single" w:sz="4" w:space="0" w:color="auto"/>
              <w:bottom w:val="single" w:sz="4" w:space="0" w:color="000000"/>
              <w:right w:val="single" w:sz="4" w:space="0" w:color="auto"/>
            </w:tcBorders>
            <w:vAlign w:val="center"/>
            <w:hideMark/>
          </w:tcPr>
          <w:p w:rsidR="008C3FC6" w:rsidRPr="001F7CED" w:rsidRDefault="008C3FC6" w:rsidP="00587C10">
            <w:pPr>
              <w:rPr>
                <w:color w:val="000000"/>
                <w:sz w:val="16"/>
                <w:szCs w:val="16"/>
              </w:rPr>
            </w:pPr>
          </w:p>
        </w:tc>
        <w:tc>
          <w:tcPr>
            <w:tcW w:w="291" w:type="pct"/>
            <w:vMerge/>
            <w:tcBorders>
              <w:left w:val="single" w:sz="4" w:space="0" w:color="auto"/>
              <w:bottom w:val="single" w:sz="4" w:space="0" w:color="000000"/>
              <w:right w:val="single" w:sz="4" w:space="0" w:color="auto"/>
            </w:tcBorders>
            <w:vAlign w:val="center"/>
            <w:hideMark/>
          </w:tcPr>
          <w:p w:rsidR="008C3FC6" w:rsidRPr="001F7CED" w:rsidRDefault="008C3FC6" w:rsidP="00587C10">
            <w:pPr>
              <w:rPr>
                <w:color w:val="000000"/>
                <w:sz w:val="16"/>
                <w:szCs w:val="16"/>
              </w:rPr>
            </w:pPr>
          </w:p>
        </w:tc>
        <w:tc>
          <w:tcPr>
            <w:tcW w:w="872" w:type="pct"/>
            <w:vMerge/>
            <w:tcBorders>
              <w:left w:val="single" w:sz="4" w:space="0" w:color="auto"/>
              <w:bottom w:val="single" w:sz="4" w:space="0" w:color="000000"/>
              <w:right w:val="single" w:sz="4" w:space="0" w:color="auto"/>
            </w:tcBorders>
            <w:vAlign w:val="center"/>
            <w:hideMark/>
          </w:tcPr>
          <w:p w:rsidR="008C3FC6" w:rsidRPr="001F7CED" w:rsidRDefault="008C3FC6" w:rsidP="00587C10">
            <w:pPr>
              <w:rPr>
                <w:b/>
                <w:bCs/>
                <w:color w:val="000000"/>
                <w:sz w:val="16"/>
                <w:szCs w:val="16"/>
              </w:rPr>
            </w:pPr>
          </w:p>
        </w:tc>
      </w:tr>
      <w:tr w:rsidR="00D57498" w:rsidRPr="001F7CED" w:rsidTr="00D57498">
        <w:trPr>
          <w:trHeight w:val="833"/>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1</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sz w:val="20"/>
                <w:szCs w:val="20"/>
              </w:rPr>
            </w:pPr>
            <w:r w:rsidRPr="001F7CED">
              <w:rPr>
                <w:sz w:val="20"/>
                <w:szCs w:val="20"/>
              </w:rPr>
              <w:t>Русский язык как национальное достояние</w:t>
            </w:r>
          </w:p>
          <w:p w:rsidR="008C3FC6" w:rsidRPr="001F7CED" w:rsidRDefault="008C3FC6" w:rsidP="00AD67E5"/>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72208E">
            <w:pPr>
              <w:jc w:val="center"/>
              <w:rPr>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инд.з., подготовка эссе</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rPr>
                <w:color w:val="000000"/>
                <w:sz w:val="16"/>
                <w:szCs w:val="16"/>
              </w:rPr>
            </w:pPr>
            <w:r w:rsidRPr="001F7CED">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pStyle w:val="22"/>
              <w:tabs>
                <w:tab w:val="num" w:pos="993"/>
              </w:tabs>
              <w:jc w:val="left"/>
              <w:rPr>
                <w:sz w:val="16"/>
                <w:szCs w:val="16"/>
              </w:rPr>
            </w:pPr>
            <w:r w:rsidRPr="001F7CED">
              <w:rPr>
                <w:sz w:val="16"/>
                <w:szCs w:val="16"/>
              </w:rPr>
              <w:t>инд.з., эссе,</w:t>
            </w:r>
          </w:p>
        </w:tc>
      </w:tr>
      <w:tr w:rsidR="00D57498" w:rsidRPr="001F7CED" w:rsidTr="00D57498">
        <w:trPr>
          <w:trHeight w:val="833"/>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2</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sz w:val="20"/>
                <w:szCs w:val="20"/>
              </w:rPr>
            </w:pPr>
            <w:r w:rsidRPr="001F7CED">
              <w:rPr>
                <w:sz w:val="20"/>
                <w:szCs w:val="20"/>
              </w:rPr>
              <w:t>Культура речи и языковая норма</w:t>
            </w:r>
          </w:p>
          <w:p w:rsidR="008C3FC6" w:rsidRPr="001F7CED" w:rsidRDefault="008C3FC6" w:rsidP="00AD67E5">
            <w:pPr>
              <w:pStyle w:val="WW-"/>
              <w:rPr>
                <w:sz w:val="20"/>
                <w:szCs w:val="20"/>
              </w:rPr>
            </w:pPr>
          </w:p>
          <w:p w:rsidR="008C3FC6" w:rsidRPr="001F7CED" w:rsidRDefault="008C3FC6" w:rsidP="00AD67E5">
            <w:pPr>
              <w:pStyle w:val="WW-"/>
              <w:rPr>
                <w:sz w:val="20"/>
                <w:szCs w:val="20"/>
              </w:rPr>
            </w:pP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10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jc w:val="center"/>
              <w:rPr>
                <w:color w:val="000000"/>
                <w:sz w:val="16"/>
                <w:szCs w:val="16"/>
              </w:rPr>
            </w:pPr>
            <w:r w:rsidRPr="001F7CED">
              <w:rPr>
                <w:color w:val="000000"/>
                <w:sz w:val="16"/>
                <w:szCs w:val="16"/>
              </w:rPr>
              <w:t>АВм., дис.</w:t>
            </w: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r w:rsidRPr="001F7CED">
              <w:rPr>
                <w:color w:val="000000"/>
                <w:sz w:val="16"/>
                <w:szCs w:val="16"/>
              </w:rPr>
              <w:t>2</w:t>
            </w: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 реф., подгот. к тестам</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rPr>
                <w:color w:val="000000"/>
                <w:sz w:val="16"/>
                <w:szCs w:val="16"/>
              </w:rPr>
            </w:pPr>
            <w:r w:rsidRPr="001F7CED">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pStyle w:val="22"/>
              <w:tabs>
                <w:tab w:val="num" w:pos="993"/>
              </w:tabs>
              <w:jc w:val="left"/>
              <w:rPr>
                <w:sz w:val="16"/>
                <w:szCs w:val="16"/>
              </w:rPr>
            </w:pPr>
            <w:r w:rsidRPr="001F7CED">
              <w:rPr>
                <w:sz w:val="16"/>
                <w:szCs w:val="16"/>
              </w:rPr>
              <w:t>п.з., инд.з., реф.,  теста</w:t>
            </w:r>
          </w:p>
        </w:tc>
      </w:tr>
      <w:tr w:rsidR="00D57498" w:rsidRPr="001F7CED" w:rsidTr="00D57498">
        <w:trPr>
          <w:trHeight w:val="300"/>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 3</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sz w:val="20"/>
                <w:szCs w:val="20"/>
              </w:rPr>
            </w:pPr>
            <w:r w:rsidRPr="001F7CED">
              <w:rPr>
                <w:sz w:val="20"/>
                <w:szCs w:val="20"/>
              </w:rPr>
              <w:t xml:space="preserve">Функциональные стили русского языка </w:t>
            </w:r>
          </w:p>
          <w:p w:rsidR="008C3FC6" w:rsidRPr="001F7CED" w:rsidRDefault="008C3FC6" w:rsidP="00AD67E5"/>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jc w:val="center"/>
              <w:rPr>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w:t>
            </w:r>
          </w:p>
          <w:p w:rsidR="008C3FC6" w:rsidRPr="001F7CED" w:rsidRDefault="008C3FC6" w:rsidP="009438F4">
            <w:pPr>
              <w:rPr>
                <w:color w:val="000000"/>
                <w:sz w:val="16"/>
                <w:szCs w:val="16"/>
              </w:rPr>
            </w:pPr>
            <w:r w:rsidRPr="001F7CED">
              <w:rPr>
                <w:color w:val="000000"/>
                <w:sz w:val="16"/>
                <w:szCs w:val="16"/>
              </w:rPr>
              <w:t>реф.</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rPr>
                <w:color w:val="000000"/>
                <w:sz w:val="16"/>
                <w:szCs w:val="16"/>
              </w:rPr>
            </w:pPr>
            <w:r w:rsidRPr="001F7CED">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jc w:val="both"/>
              <w:rPr>
                <w:b/>
                <w:sz w:val="16"/>
                <w:szCs w:val="16"/>
              </w:rPr>
            </w:pPr>
            <w:r w:rsidRPr="001F7CED">
              <w:rPr>
                <w:sz w:val="16"/>
                <w:szCs w:val="16"/>
              </w:rPr>
              <w:t>п.з., инд.з., реф.</w:t>
            </w:r>
          </w:p>
        </w:tc>
      </w:tr>
      <w:tr w:rsidR="00D57498" w:rsidRPr="001F7CED" w:rsidTr="00D57498">
        <w:trPr>
          <w:trHeight w:val="300"/>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4</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b/>
                <w:sz w:val="20"/>
                <w:szCs w:val="20"/>
              </w:rPr>
            </w:pPr>
            <w:r w:rsidRPr="001F7CED">
              <w:rPr>
                <w:sz w:val="20"/>
                <w:szCs w:val="20"/>
              </w:rPr>
              <w:t>Особенности устной речевой коммуникации</w:t>
            </w:r>
            <w:r w:rsidRPr="001F7CED">
              <w:rPr>
                <w:b/>
                <w:sz w:val="20"/>
                <w:szCs w:val="20"/>
              </w:rPr>
              <w:t xml:space="preserve"> </w:t>
            </w: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073F77" w:rsidP="0072208E">
            <w:pPr>
              <w:jc w:val="center"/>
              <w:rPr>
                <w:color w:val="000000"/>
                <w:sz w:val="16"/>
                <w:szCs w:val="16"/>
              </w:rPr>
            </w:pPr>
            <w:r w:rsidRPr="001F7CED">
              <w:rPr>
                <w:color w:val="000000"/>
                <w:sz w:val="16"/>
                <w:szCs w:val="16"/>
              </w:rPr>
              <w:t>АВм., дис.</w:t>
            </w: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2</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 реф.</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587C10">
            <w:pPr>
              <w:rPr>
                <w:color w:val="000000"/>
                <w:sz w:val="16"/>
                <w:szCs w:val="16"/>
              </w:rPr>
            </w:pPr>
            <w:r>
              <w:rPr>
                <w:color w:val="000000"/>
                <w:sz w:val="16"/>
                <w:szCs w:val="16"/>
              </w:rPr>
              <w:t>8</w:t>
            </w:r>
          </w:p>
        </w:tc>
        <w:tc>
          <w:tcPr>
            <w:tcW w:w="872" w:type="pct"/>
            <w:tcBorders>
              <w:top w:val="nil"/>
              <w:left w:val="nil"/>
              <w:bottom w:val="single" w:sz="4" w:space="0" w:color="auto"/>
              <w:right w:val="single" w:sz="4" w:space="0" w:color="auto"/>
            </w:tcBorders>
            <w:shd w:val="clear" w:color="auto" w:fill="auto"/>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pStyle w:val="22"/>
              <w:tabs>
                <w:tab w:val="num" w:pos="993"/>
              </w:tabs>
              <w:jc w:val="left"/>
              <w:rPr>
                <w:sz w:val="16"/>
                <w:szCs w:val="16"/>
              </w:rPr>
            </w:pPr>
            <w:r w:rsidRPr="001F7CED">
              <w:rPr>
                <w:sz w:val="16"/>
                <w:szCs w:val="16"/>
              </w:rPr>
              <w:t>п.з., инд.з., реф.</w:t>
            </w:r>
          </w:p>
        </w:tc>
      </w:tr>
      <w:tr w:rsidR="00D57498" w:rsidRPr="001F7CED" w:rsidTr="00D57498">
        <w:trPr>
          <w:trHeight w:val="1038"/>
        </w:trPr>
        <w:tc>
          <w:tcPr>
            <w:tcW w:w="222" w:type="pct"/>
            <w:tcBorders>
              <w:top w:val="nil"/>
              <w:left w:val="single" w:sz="4" w:space="0" w:color="auto"/>
              <w:bottom w:val="single" w:sz="4" w:space="0" w:color="auto"/>
              <w:right w:val="single" w:sz="4" w:space="0" w:color="auto"/>
            </w:tcBorders>
            <w:shd w:val="clear" w:color="auto" w:fill="auto"/>
            <w:hideMark/>
          </w:tcPr>
          <w:p w:rsidR="008C3FC6" w:rsidRPr="001F7CED" w:rsidRDefault="008C3FC6" w:rsidP="00587C10">
            <w:pPr>
              <w:rPr>
                <w:color w:val="000000"/>
                <w:sz w:val="16"/>
                <w:szCs w:val="16"/>
              </w:rPr>
            </w:pPr>
            <w:r w:rsidRPr="001F7CED">
              <w:rPr>
                <w:color w:val="000000"/>
                <w:sz w:val="16"/>
                <w:szCs w:val="16"/>
              </w:rPr>
              <w:t> 5</w:t>
            </w:r>
          </w:p>
        </w:tc>
        <w:tc>
          <w:tcPr>
            <w:tcW w:w="892" w:type="pct"/>
            <w:tcBorders>
              <w:top w:val="nil"/>
              <w:left w:val="nil"/>
              <w:bottom w:val="single" w:sz="4" w:space="0" w:color="auto"/>
              <w:right w:val="single" w:sz="4" w:space="0" w:color="auto"/>
            </w:tcBorders>
            <w:shd w:val="clear" w:color="auto" w:fill="auto"/>
            <w:hideMark/>
          </w:tcPr>
          <w:p w:rsidR="008C3FC6" w:rsidRPr="001F7CED" w:rsidRDefault="008C3FC6" w:rsidP="00AD67E5">
            <w:pPr>
              <w:pStyle w:val="WW-"/>
              <w:rPr>
                <w:b/>
                <w:sz w:val="20"/>
                <w:szCs w:val="20"/>
              </w:rPr>
            </w:pPr>
            <w:r w:rsidRPr="001F7CED">
              <w:rPr>
                <w:sz w:val="20"/>
                <w:szCs w:val="20"/>
              </w:rPr>
              <w:t>Язык делового общения</w:t>
            </w:r>
          </w:p>
          <w:p w:rsidR="008C3FC6" w:rsidRPr="001F7CED" w:rsidRDefault="008C3FC6" w:rsidP="00AD67E5">
            <w:pPr>
              <w:pStyle w:val="WW-"/>
              <w:rPr>
                <w:b/>
                <w:sz w:val="20"/>
                <w:szCs w:val="20"/>
              </w:rPr>
            </w:pP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r w:rsidRPr="001F7CED">
              <w:rPr>
                <w:color w:val="000000"/>
                <w:sz w:val="16"/>
                <w:szCs w:val="16"/>
              </w:rPr>
              <w:t>10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jc w:val="center"/>
              <w:rPr>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color w:val="000000"/>
                <w:sz w:val="16"/>
                <w:szCs w:val="16"/>
              </w:rPr>
            </w:pP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color w:val="000000"/>
                <w:sz w:val="16"/>
                <w:szCs w:val="16"/>
              </w:rPr>
            </w:pP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9438F4">
            <w:pPr>
              <w:rPr>
                <w:color w:val="000000"/>
                <w:sz w:val="16"/>
                <w:szCs w:val="16"/>
              </w:rPr>
            </w:pPr>
            <w:r w:rsidRPr="001F7CED">
              <w:rPr>
                <w:color w:val="000000"/>
                <w:sz w:val="16"/>
                <w:szCs w:val="16"/>
              </w:rPr>
              <w:t>Лит., п.з., инд.з., подгот. к к.р.</w:t>
            </w: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587C10">
            <w:pPr>
              <w:rPr>
                <w:color w:val="000000"/>
                <w:sz w:val="16"/>
                <w:szCs w:val="16"/>
              </w:rPr>
            </w:pPr>
            <w:r>
              <w:rPr>
                <w:color w:val="000000"/>
                <w:sz w:val="16"/>
                <w:szCs w:val="16"/>
              </w:rPr>
              <w:t>10</w:t>
            </w:r>
          </w:p>
        </w:tc>
        <w:tc>
          <w:tcPr>
            <w:tcW w:w="872"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9438F4">
            <w:pPr>
              <w:pStyle w:val="22"/>
              <w:tabs>
                <w:tab w:val="num" w:pos="993"/>
              </w:tabs>
              <w:jc w:val="left"/>
              <w:rPr>
                <w:sz w:val="16"/>
                <w:szCs w:val="16"/>
              </w:rPr>
            </w:pPr>
            <w:r w:rsidRPr="001F7CED">
              <w:rPr>
                <w:sz w:val="16"/>
                <w:szCs w:val="16"/>
              </w:rPr>
              <w:t>Устный опрос, проверка</w:t>
            </w:r>
          </w:p>
          <w:p w:rsidR="008C3FC6" w:rsidRPr="001F7CED" w:rsidRDefault="008C3FC6" w:rsidP="009438F4">
            <w:pPr>
              <w:rPr>
                <w:color w:val="000000"/>
                <w:sz w:val="16"/>
                <w:szCs w:val="16"/>
              </w:rPr>
            </w:pPr>
            <w:r w:rsidRPr="001F7CED">
              <w:rPr>
                <w:sz w:val="16"/>
                <w:szCs w:val="16"/>
              </w:rPr>
              <w:t xml:space="preserve">п.з., инд.з., реф.,  к.р. </w:t>
            </w:r>
          </w:p>
        </w:tc>
      </w:tr>
      <w:tr w:rsidR="008C3FC6" w:rsidRPr="001F7CED" w:rsidTr="00D57498">
        <w:trPr>
          <w:trHeight w:val="315"/>
        </w:trPr>
        <w:tc>
          <w:tcPr>
            <w:tcW w:w="1114" w:type="pct"/>
            <w:gridSpan w:val="2"/>
            <w:tcBorders>
              <w:top w:val="single" w:sz="4" w:space="0" w:color="auto"/>
              <w:left w:val="single" w:sz="4" w:space="0" w:color="auto"/>
              <w:bottom w:val="single" w:sz="4" w:space="0" w:color="auto"/>
              <w:right w:val="single" w:sz="4" w:space="0" w:color="auto"/>
            </w:tcBorders>
            <w:shd w:val="clear" w:color="auto" w:fill="auto"/>
            <w:hideMark/>
          </w:tcPr>
          <w:p w:rsidR="008C3FC6" w:rsidRPr="001F7CED" w:rsidRDefault="008C3FC6" w:rsidP="00587C10">
            <w:pPr>
              <w:rPr>
                <w:b/>
                <w:bCs/>
                <w:color w:val="000000"/>
                <w:sz w:val="16"/>
                <w:szCs w:val="16"/>
              </w:rPr>
            </w:pPr>
            <w:r w:rsidRPr="001F7CED">
              <w:rPr>
                <w:b/>
                <w:bCs/>
                <w:color w:val="000000"/>
                <w:sz w:val="16"/>
                <w:szCs w:val="16"/>
              </w:rPr>
              <w:t>Итого:</w:t>
            </w: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30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676017">
            <w:pPr>
              <w:jc w:val="center"/>
              <w:rPr>
                <w:b/>
                <w:bCs/>
                <w:color w:val="000000"/>
                <w:sz w:val="16"/>
                <w:szCs w:val="16"/>
              </w:rPr>
            </w:pPr>
            <w:r>
              <w:rPr>
                <w:b/>
                <w:bCs/>
                <w:color w:val="000000"/>
                <w:sz w:val="16"/>
                <w:szCs w:val="16"/>
              </w:rPr>
              <w:t>4</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b/>
                <w:bCs/>
                <w:color w:val="000000"/>
                <w:sz w:val="16"/>
                <w:szCs w:val="16"/>
              </w:rPr>
            </w:pPr>
            <w:r w:rsidRPr="001F7CED">
              <w:rPr>
                <w:b/>
                <w:bCs/>
                <w:color w:val="000000"/>
                <w:sz w:val="16"/>
                <w:szCs w:val="16"/>
              </w:rPr>
              <w:t>2</w:t>
            </w: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872"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r w:rsidRPr="001F7CED">
              <w:rPr>
                <w:b/>
                <w:bCs/>
                <w:color w:val="000000"/>
                <w:sz w:val="16"/>
                <w:szCs w:val="16"/>
              </w:rPr>
              <w:t xml:space="preserve">Зачет </w:t>
            </w:r>
          </w:p>
        </w:tc>
      </w:tr>
      <w:tr w:rsidR="008C3FC6" w:rsidRPr="001F7CED" w:rsidTr="00D57498">
        <w:trPr>
          <w:trHeight w:val="300"/>
        </w:trPr>
        <w:tc>
          <w:tcPr>
            <w:tcW w:w="1114" w:type="pct"/>
            <w:gridSpan w:val="2"/>
            <w:tcBorders>
              <w:top w:val="single" w:sz="4" w:space="0" w:color="auto"/>
              <w:left w:val="single" w:sz="4" w:space="0" w:color="auto"/>
              <w:bottom w:val="single" w:sz="4" w:space="0" w:color="auto"/>
              <w:right w:val="single" w:sz="4" w:space="0" w:color="auto"/>
            </w:tcBorders>
            <w:shd w:val="clear" w:color="auto" w:fill="auto"/>
            <w:hideMark/>
          </w:tcPr>
          <w:p w:rsidR="008C3FC6" w:rsidRPr="001F7CED" w:rsidRDefault="008C3FC6" w:rsidP="00587C10">
            <w:pPr>
              <w:rPr>
                <w:b/>
                <w:bCs/>
                <w:color w:val="000000"/>
                <w:sz w:val="16"/>
                <w:szCs w:val="16"/>
              </w:rPr>
            </w:pPr>
            <w:r w:rsidRPr="001F7CED">
              <w:rPr>
                <w:b/>
                <w:bCs/>
                <w:color w:val="000000"/>
                <w:sz w:val="16"/>
                <w:szCs w:val="16"/>
              </w:rPr>
              <w:t xml:space="preserve">Всего по дисциплине </w:t>
            </w:r>
          </w:p>
        </w:tc>
        <w:tc>
          <w:tcPr>
            <w:tcW w:w="270"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14</w:t>
            </w:r>
          </w:p>
        </w:tc>
        <w:tc>
          <w:tcPr>
            <w:tcW w:w="395"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16</w:t>
            </w:r>
          </w:p>
        </w:tc>
        <w:tc>
          <w:tcPr>
            <w:tcW w:w="31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676017">
            <w:pPr>
              <w:jc w:val="center"/>
              <w:rPr>
                <w:b/>
                <w:bCs/>
                <w:color w:val="000000"/>
                <w:sz w:val="16"/>
                <w:szCs w:val="16"/>
              </w:rPr>
            </w:pPr>
            <w:r w:rsidRPr="001F7CED">
              <w:rPr>
                <w:b/>
                <w:bCs/>
                <w:color w:val="000000"/>
                <w:sz w:val="16"/>
                <w:szCs w:val="16"/>
              </w:rPr>
              <w:t>30</w:t>
            </w:r>
          </w:p>
        </w:tc>
        <w:tc>
          <w:tcPr>
            <w:tcW w:w="434"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4" w:type="pct"/>
            <w:tcBorders>
              <w:top w:val="nil"/>
              <w:left w:val="nil"/>
              <w:bottom w:val="single" w:sz="4" w:space="0" w:color="auto"/>
              <w:right w:val="single" w:sz="4" w:space="0" w:color="auto"/>
            </w:tcBorders>
            <w:shd w:val="clear" w:color="auto" w:fill="auto"/>
            <w:vAlign w:val="center"/>
            <w:hideMark/>
          </w:tcPr>
          <w:p w:rsidR="008C3FC6" w:rsidRPr="001F7CED" w:rsidRDefault="00BA6007" w:rsidP="00676017">
            <w:pPr>
              <w:jc w:val="center"/>
              <w:rPr>
                <w:b/>
                <w:bCs/>
                <w:color w:val="000000"/>
                <w:sz w:val="16"/>
                <w:szCs w:val="16"/>
              </w:rPr>
            </w:pPr>
            <w:r>
              <w:rPr>
                <w:b/>
                <w:bCs/>
                <w:color w:val="000000"/>
                <w:sz w:val="16"/>
                <w:szCs w:val="16"/>
              </w:rPr>
              <w:t>4</w:t>
            </w:r>
          </w:p>
        </w:tc>
        <w:tc>
          <w:tcPr>
            <w:tcW w:w="437" w:type="pct"/>
            <w:tcBorders>
              <w:top w:val="nil"/>
              <w:left w:val="nil"/>
              <w:bottom w:val="single" w:sz="4" w:space="0" w:color="auto"/>
              <w:right w:val="single" w:sz="4" w:space="0" w:color="auto"/>
            </w:tcBorders>
            <w:vAlign w:val="center"/>
          </w:tcPr>
          <w:p w:rsidR="008C3FC6" w:rsidRPr="001F7CED" w:rsidRDefault="008C3FC6" w:rsidP="00676017">
            <w:pPr>
              <w:jc w:val="center"/>
              <w:rPr>
                <w:b/>
                <w:bCs/>
                <w:color w:val="000000"/>
                <w:sz w:val="16"/>
                <w:szCs w:val="16"/>
              </w:rPr>
            </w:pPr>
            <w:r w:rsidRPr="001F7CED">
              <w:rPr>
                <w:b/>
                <w:bCs/>
                <w:color w:val="000000"/>
                <w:sz w:val="16"/>
                <w:szCs w:val="16"/>
              </w:rPr>
              <w:t>2</w:t>
            </w:r>
          </w:p>
        </w:tc>
        <w:tc>
          <w:tcPr>
            <w:tcW w:w="579" w:type="pct"/>
            <w:tcBorders>
              <w:top w:val="nil"/>
              <w:left w:val="single" w:sz="4" w:space="0" w:color="auto"/>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c>
          <w:tcPr>
            <w:tcW w:w="291"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r w:rsidRPr="001F7CED">
              <w:rPr>
                <w:b/>
                <w:bCs/>
                <w:color w:val="000000"/>
                <w:sz w:val="16"/>
                <w:szCs w:val="16"/>
              </w:rPr>
              <w:t>4</w:t>
            </w:r>
            <w:r w:rsidR="00BA6007">
              <w:rPr>
                <w:b/>
                <w:bCs/>
                <w:color w:val="000000"/>
                <w:sz w:val="16"/>
                <w:szCs w:val="16"/>
              </w:rPr>
              <w:t>2</w:t>
            </w:r>
          </w:p>
        </w:tc>
        <w:tc>
          <w:tcPr>
            <w:tcW w:w="872" w:type="pct"/>
            <w:tcBorders>
              <w:top w:val="nil"/>
              <w:left w:val="nil"/>
              <w:bottom w:val="single" w:sz="4" w:space="0" w:color="auto"/>
              <w:right w:val="single" w:sz="4" w:space="0" w:color="auto"/>
            </w:tcBorders>
            <w:shd w:val="clear" w:color="auto" w:fill="auto"/>
            <w:vAlign w:val="center"/>
            <w:hideMark/>
          </w:tcPr>
          <w:p w:rsidR="008C3FC6" w:rsidRPr="001F7CED" w:rsidRDefault="008C3FC6" w:rsidP="00587C10">
            <w:pPr>
              <w:jc w:val="center"/>
              <w:rPr>
                <w:b/>
                <w:bCs/>
                <w:color w:val="000000"/>
                <w:sz w:val="16"/>
                <w:szCs w:val="16"/>
              </w:rPr>
            </w:pPr>
          </w:p>
        </w:tc>
      </w:tr>
    </w:tbl>
    <w:p w:rsidR="002F6F46" w:rsidRPr="001F7CED" w:rsidRDefault="002F6F46" w:rsidP="002F6F46">
      <w:pPr>
        <w:rPr>
          <w:sz w:val="24"/>
          <w:szCs w:val="24"/>
        </w:rPr>
      </w:pPr>
      <w:r w:rsidRPr="001F7CED">
        <w:rPr>
          <w:sz w:val="24"/>
          <w:szCs w:val="24"/>
        </w:rPr>
        <w:t>Сокращения, используемые в Тематическом плане изучения дисциплины:</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293"/>
        <w:gridCol w:w="7070"/>
      </w:tblGrid>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bookmarkStart w:id="42" w:name="_Toc466238790"/>
            <w:bookmarkStart w:id="43" w:name="_Toc472339795"/>
            <w:r w:rsidRPr="001F7CED">
              <w:rPr>
                <w:sz w:val="24"/>
                <w:szCs w:val="24"/>
              </w:rPr>
              <w:t>№ п/п</w:t>
            </w: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Сокращение</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Вид работы</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П.з.</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Выполнение письменного задания</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Инд.з.</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Выполнение индивидуального задания (письменное или устное)</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Реф.</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Написание реферата</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Лит.</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Работа с литературой</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АВм.</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Использование и анализ аудио- ,видео- материалов</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Дис.</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Дискуссии</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К.р.</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Контрольная работа</w:t>
            </w:r>
          </w:p>
        </w:tc>
      </w:tr>
      <w:tr w:rsidR="00D57498" w:rsidRPr="001F7CED" w:rsidTr="009438F4">
        <w:trPr>
          <w:jc w:val="center"/>
        </w:trPr>
        <w:tc>
          <w:tcPr>
            <w:tcW w:w="1101"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pStyle w:val="af6"/>
              <w:numPr>
                <w:ilvl w:val="0"/>
                <w:numId w:val="43"/>
              </w:numPr>
              <w:rPr>
                <w:sz w:val="24"/>
                <w:szCs w:val="24"/>
              </w:rPr>
            </w:pPr>
          </w:p>
        </w:tc>
        <w:tc>
          <w:tcPr>
            <w:tcW w:w="1293"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ind w:right="-58"/>
            </w:pPr>
            <w:r w:rsidRPr="001F7CED">
              <w:t>И.л.</w:t>
            </w:r>
          </w:p>
        </w:tc>
        <w:tc>
          <w:tcPr>
            <w:tcW w:w="7070" w:type="dxa"/>
            <w:tcBorders>
              <w:top w:val="single" w:sz="4" w:space="0" w:color="auto"/>
              <w:left w:val="single" w:sz="4" w:space="0" w:color="auto"/>
              <w:bottom w:val="single" w:sz="4" w:space="0" w:color="auto"/>
              <w:right w:val="single" w:sz="4" w:space="0" w:color="auto"/>
            </w:tcBorders>
          </w:tcPr>
          <w:p w:rsidR="00D57498" w:rsidRPr="001F7CED" w:rsidRDefault="00D57498" w:rsidP="009438F4">
            <w:pPr>
              <w:tabs>
                <w:tab w:val="num" w:pos="720"/>
              </w:tabs>
              <w:rPr>
                <w:sz w:val="24"/>
                <w:szCs w:val="24"/>
              </w:rPr>
            </w:pPr>
            <w:r w:rsidRPr="001F7CED">
              <w:rPr>
                <w:sz w:val="24"/>
                <w:szCs w:val="24"/>
              </w:rPr>
              <w:t>Интерактивная лекция</w:t>
            </w:r>
          </w:p>
        </w:tc>
      </w:tr>
    </w:tbl>
    <w:p w:rsidR="00D57498" w:rsidRPr="001F7CED" w:rsidRDefault="00D57498" w:rsidP="00280C53">
      <w:pPr>
        <w:pStyle w:val="10"/>
        <w:rPr>
          <w:sz w:val="24"/>
          <w:szCs w:val="24"/>
          <w:lang w:val="ru-RU"/>
        </w:rPr>
      </w:pPr>
    </w:p>
    <w:p w:rsidR="0081175C" w:rsidRPr="001F7CED" w:rsidRDefault="0081175C" w:rsidP="00280C53">
      <w:pPr>
        <w:pStyle w:val="10"/>
        <w:rPr>
          <w:sz w:val="24"/>
          <w:szCs w:val="24"/>
          <w:lang w:val="ru-RU"/>
        </w:rPr>
      </w:pPr>
      <w:r w:rsidRPr="001F7CED">
        <w:rPr>
          <w:sz w:val="24"/>
          <w:szCs w:val="24"/>
          <w:lang w:val="ru-RU"/>
        </w:rPr>
        <w:t>V</w:t>
      </w:r>
      <w:r w:rsidR="00A22FF0" w:rsidRPr="001F7CED">
        <w:rPr>
          <w:sz w:val="24"/>
          <w:szCs w:val="24"/>
        </w:rPr>
        <w:t>I</w:t>
      </w:r>
      <w:r w:rsidRPr="001F7CED">
        <w:rPr>
          <w:sz w:val="24"/>
          <w:szCs w:val="24"/>
          <w:lang w:val="ru-RU"/>
        </w:rPr>
        <w:t xml:space="preserve">. </w:t>
      </w:r>
      <w:r w:rsidR="00437F46" w:rsidRPr="001F7CED">
        <w:rPr>
          <w:sz w:val="24"/>
          <w:szCs w:val="24"/>
          <w:lang w:val="ru-RU"/>
        </w:rPr>
        <w:t>ФОНД ОЦЕНОЧНЫХ СРЕДСТВ</w:t>
      </w:r>
      <w:bookmarkEnd w:id="42"/>
      <w:bookmarkEnd w:id="43"/>
    </w:p>
    <w:p w:rsidR="00A34136" w:rsidRPr="001F7CED" w:rsidRDefault="00B62AEF" w:rsidP="002E3C71">
      <w:pPr>
        <w:jc w:val="both"/>
        <w:rPr>
          <w:sz w:val="24"/>
          <w:szCs w:val="24"/>
        </w:rPr>
      </w:pPr>
      <w:r w:rsidRPr="001F7CED">
        <w:rPr>
          <w:sz w:val="24"/>
          <w:szCs w:val="24"/>
        </w:rPr>
        <w:t>Оценочные средства по дисциплине раз</w:t>
      </w:r>
      <w:r w:rsidR="00260963" w:rsidRPr="001F7CED">
        <w:rPr>
          <w:sz w:val="24"/>
          <w:szCs w:val="24"/>
        </w:rPr>
        <w:t xml:space="preserve">работаны </w:t>
      </w:r>
      <w:r w:rsidR="00220256" w:rsidRPr="001F7CED">
        <w:rPr>
          <w:sz w:val="24"/>
          <w:szCs w:val="24"/>
        </w:rPr>
        <w:t xml:space="preserve"> в соответствии с Положением о</w:t>
      </w:r>
      <w:r w:rsidR="002F2061" w:rsidRPr="001F7CED">
        <w:rPr>
          <w:sz w:val="24"/>
          <w:szCs w:val="24"/>
        </w:rPr>
        <w:t xml:space="preserve"> фонде оценочных средств  в ФГБОУ ВО </w:t>
      </w:r>
      <w:r w:rsidR="00220256" w:rsidRPr="001F7CED">
        <w:rPr>
          <w:sz w:val="24"/>
          <w:szCs w:val="24"/>
        </w:rPr>
        <w:t>«</w:t>
      </w:r>
      <w:r w:rsidR="002F2061" w:rsidRPr="001F7CED">
        <w:rPr>
          <w:sz w:val="24"/>
          <w:szCs w:val="24"/>
        </w:rPr>
        <w:t>РЭУ им.</w:t>
      </w:r>
      <w:r w:rsidR="00260963" w:rsidRPr="001F7CED">
        <w:rPr>
          <w:sz w:val="24"/>
          <w:szCs w:val="24"/>
        </w:rPr>
        <w:t xml:space="preserve"> Г.В.Плеханова»</w:t>
      </w:r>
      <w:r w:rsidR="004A2904" w:rsidRPr="001F7CED">
        <w:rPr>
          <w:sz w:val="24"/>
          <w:szCs w:val="24"/>
        </w:rPr>
        <w:t>.</w:t>
      </w:r>
      <w:r w:rsidR="00A34136" w:rsidRPr="001F7CED">
        <w:rPr>
          <w:sz w:val="24"/>
          <w:szCs w:val="24"/>
        </w:rPr>
        <w:t xml:space="preserve"> </w:t>
      </w:r>
    </w:p>
    <w:p w:rsidR="00B62AEF" w:rsidRPr="001F7CED" w:rsidRDefault="00C53E45" w:rsidP="00345EEF">
      <w:pPr>
        <w:jc w:val="both"/>
        <w:rPr>
          <w:b/>
          <w:i/>
          <w:sz w:val="24"/>
          <w:szCs w:val="24"/>
        </w:rPr>
      </w:pPr>
      <w:r w:rsidRPr="001F7CED">
        <w:rPr>
          <w:sz w:val="24"/>
          <w:szCs w:val="24"/>
        </w:rPr>
        <w:t>(</w:t>
      </w:r>
      <w:r w:rsidRPr="001F7CED">
        <w:rPr>
          <w:b/>
          <w:i/>
          <w:sz w:val="24"/>
          <w:szCs w:val="24"/>
        </w:rPr>
        <w:t xml:space="preserve">Фонд оценочных средств </w:t>
      </w:r>
      <w:r w:rsidR="00474379" w:rsidRPr="001F7CED">
        <w:rPr>
          <w:b/>
          <w:i/>
          <w:sz w:val="24"/>
          <w:szCs w:val="24"/>
        </w:rPr>
        <w:t xml:space="preserve"> </w:t>
      </w:r>
      <w:r w:rsidR="008E2CDA" w:rsidRPr="001F7CED">
        <w:rPr>
          <w:b/>
          <w:i/>
          <w:sz w:val="24"/>
          <w:szCs w:val="24"/>
        </w:rPr>
        <w:t>хранится на кафедре, обеспечивающей</w:t>
      </w:r>
      <w:r w:rsidR="00D1463E" w:rsidRPr="001F7CED">
        <w:rPr>
          <w:b/>
          <w:i/>
          <w:sz w:val="24"/>
          <w:szCs w:val="24"/>
        </w:rPr>
        <w:t xml:space="preserve"> преподавание данной дисциплины)</w:t>
      </w:r>
    </w:p>
    <w:p w:rsidR="00313A4C" w:rsidRPr="001F7CED" w:rsidRDefault="0008635D" w:rsidP="00B90669">
      <w:pPr>
        <w:pStyle w:val="2"/>
        <w:spacing w:before="0" w:after="0"/>
        <w:ind w:firstLine="720"/>
        <w:jc w:val="both"/>
        <w:rPr>
          <w:b w:val="0"/>
          <w:i w:val="0"/>
          <w:sz w:val="24"/>
          <w:szCs w:val="24"/>
        </w:rPr>
      </w:pPr>
      <w:bookmarkStart w:id="44" w:name="_Toc466238791"/>
      <w:bookmarkStart w:id="45" w:name="_Toc472339796"/>
      <w:r w:rsidRPr="001F7CED">
        <w:rPr>
          <w:b w:val="0"/>
          <w:i w:val="0"/>
          <w:sz w:val="24"/>
          <w:szCs w:val="24"/>
        </w:rPr>
        <w:lastRenderedPageBreak/>
        <w:t xml:space="preserve">6.1. </w:t>
      </w:r>
      <w:r w:rsidR="00D711B0" w:rsidRPr="001F7CED">
        <w:rPr>
          <w:b w:val="0"/>
          <w:i w:val="0"/>
          <w:sz w:val="24"/>
          <w:szCs w:val="24"/>
        </w:rPr>
        <w:t>Перечень компетенций с указанием этапов их формирования в процессе освоения образовательной программы</w:t>
      </w:r>
      <w:r w:rsidR="00D47FA8" w:rsidRPr="001F7CED">
        <w:rPr>
          <w:b w:val="0"/>
          <w:i w:val="0"/>
          <w:sz w:val="24"/>
          <w:szCs w:val="24"/>
        </w:rPr>
        <w:t xml:space="preserve"> </w:t>
      </w:r>
      <w:r w:rsidR="00243126" w:rsidRPr="001F7CED">
        <w:rPr>
          <w:b w:val="0"/>
          <w:i w:val="0"/>
          <w:sz w:val="24"/>
          <w:szCs w:val="24"/>
        </w:rPr>
        <w:t xml:space="preserve"> </w:t>
      </w:r>
      <w:r w:rsidR="00313A4C" w:rsidRPr="001F7CED">
        <w:rPr>
          <w:b w:val="0"/>
          <w:i w:val="0"/>
          <w:sz w:val="24"/>
          <w:szCs w:val="24"/>
        </w:rPr>
        <w:t xml:space="preserve">(см. таблицу раздела </w:t>
      </w:r>
      <w:r w:rsidR="009D6D1E" w:rsidRPr="001F7CED">
        <w:rPr>
          <w:b w:val="0"/>
          <w:i w:val="0"/>
          <w:sz w:val="30"/>
          <w:szCs w:val="30"/>
        </w:rPr>
        <w:t>II)</w:t>
      </w:r>
      <w:bookmarkEnd w:id="44"/>
      <w:bookmarkEnd w:id="45"/>
    </w:p>
    <w:p w:rsidR="00B404AC" w:rsidRPr="001F7CED" w:rsidRDefault="0008635D" w:rsidP="00B90669">
      <w:pPr>
        <w:pStyle w:val="2"/>
        <w:spacing w:before="0" w:after="0"/>
        <w:ind w:firstLine="720"/>
        <w:jc w:val="both"/>
        <w:rPr>
          <w:b w:val="0"/>
          <w:i w:val="0"/>
          <w:sz w:val="24"/>
          <w:szCs w:val="24"/>
        </w:rPr>
      </w:pPr>
      <w:bookmarkStart w:id="46" w:name="_Toc466238792"/>
      <w:bookmarkStart w:id="47" w:name="_Toc472339797"/>
      <w:r w:rsidRPr="001F7CED">
        <w:rPr>
          <w:b w:val="0"/>
          <w:i w:val="0"/>
          <w:sz w:val="24"/>
          <w:szCs w:val="24"/>
        </w:rPr>
        <w:t xml:space="preserve">6.2. </w:t>
      </w:r>
      <w:r w:rsidR="00B404AC" w:rsidRPr="001F7CED">
        <w:rPr>
          <w:b w:val="0"/>
          <w:i w:val="0"/>
          <w:sz w:val="24"/>
          <w:szCs w:val="24"/>
        </w:rPr>
        <w:t>О</w:t>
      </w:r>
      <w:r w:rsidR="00D47FA8" w:rsidRPr="001F7CED">
        <w:rPr>
          <w:b w:val="0"/>
          <w:i w:val="0"/>
          <w:sz w:val="24"/>
          <w:szCs w:val="24"/>
        </w:rPr>
        <w:t>писание показателей и критериев оценивания компетенций на различных этапах их формирования, описание шкал оценивания</w:t>
      </w:r>
      <w:r w:rsidR="00F62C79" w:rsidRPr="001F7CED">
        <w:rPr>
          <w:b w:val="0"/>
          <w:i w:val="0"/>
          <w:sz w:val="24"/>
          <w:szCs w:val="24"/>
        </w:rPr>
        <w:t xml:space="preserve"> </w:t>
      </w:r>
      <w:r w:rsidR="0008673A" w:rsidRPr="001F7CED">
        <w:rPr>
          <w:b w:val="0"/>
          <w:i w:val="0"/>
          <w:sz w:val="24"/>
          <w:szCs w:val="24"/>
        </w:rPr>
        <w:t xml:space="preserve"> (</w:t>
      </w:r>
      <w:r w:rsidR="006468E1" w:rsidRPr="001F7CED">
        <w:rPr>
          <w:b w:val="0"/>
          <w:i w:val="0"/>
          <w:sz w:val="24"/>
          <w:szCs w:val="24"/>
        </w:rPr>
        <w:t xml:space="preserve">см.  </w:t>
      </w:r>
      <w:r w:rsidR="00704511" w:rsidRPr="001F7CED">
        <w:rPr>
          <w:b w:val="0"/>
          <w:i w:val="0"/>
          <w:sz w:val="24"/>
          <w:szCs w:val="24"/>
        </w:rPr>
        <w:t xml:space="preserve">таблицу раздела </w:t>
      </w:r>
      <w:r w:rsidR="00704511" w:rsidRPr="001F7CED">
        <w:rPr>
          <w:b w:val="0"/>
          <w:i w:val="0"/>
          <w:sz w:val="30"/>
          <w:szCs w:val="30"/>
        </w:rPr>
        <w:t>II</w:t>
      </w:r>
      <w:r w:rsidR="0040090C" w:rsidRPr="001F7CED">
        <w:rPr>
          <w:b w:val="0"/>
          <w:i w:val="0"/>
          <w:sz w:val="30"/>
          <w:szCs w:val="30"/>
        </w:rPr>
        <w:t xml:space="preserve"> и</w:t>
      </w:r>
      <w:r w:rsidR="00704511" w:rsidRPr="001F7CED">
        <w:rPr>
          <w:b w:val="0"/>
          <w:i w:val="0"/>
          <w:sz w:val="24"/>
          <w:szCs w:val="24"/>
        </w:rPr>
        <w:t xml:space="preserve"> </w:t>
      </w:r>
      <w:r w:rsidR="006468E1" w:rsidRPr="001F7CED">
        <w:rPr>
          <w:b w:val="0"/>
          <w:i w:val="0"/>
          <w:sz w:val="24"/>
          <w:szCs w:val="24"/>
        </w:rPr>
        <w:t xml:space="preserve">раздел </w:t>
      </w:r>
      <w:r w:rsidR="006A2D87" w:rsidRPr="001F7CED">
        <w:rPr>
          <w:b w:val="0"/>
          <w:i w:val="0"/>
          <w:sz w:val="24"/>
          <w:szCs w:val="24"/>
        </w:rPr>
        <w:t>VIII)</w:t>
      </w:r>
      <w:bookmarkEnd w:id="46"/>
      <w:bookmarkEnd w:id="47"/>
      <w:r w:rsidR="00B404AC" w:rsidRPr="001F7CED">
        <w:rPr>
          <w:b w:val="0"/>
          <w:i w:val="0"/>
          <w:sz w:val="24"/>
          <w:szCs w:val="24"/>
        </w:rPr>
        <w:t xml:space="preserve"> </w:t>
      </w:r>
    </w:p>
    <w:p w:rsidR="004023D4" w:rsidRPr="001F7CED" w:rsidRDefault="00243126" w:rsidP="007F3D3F">
      <w:pPr>
        <w:pStyle w:val="2"/>
        <w:spacing w:before="0" w:after="0"/>
        <w:ind w:firstLine="720"/>
        <w:jc w:val="both"/>
        <w:rPr>
          <w:b w:val="0"/>
          <w:i w:val="0"/>
          <w:sz w:val="24"/>
          <w:szCs w:val="24"/>
        </w:rPr>
      </w:pPr>
      <w:r w:rsidRPr="001F7CED">
        <w:t xml:space="preserve"> </w:t>
      </w:r>
      <w:bookmarkStart w:id="48" w:name="_Toc472339798"/>
      <w:r w:rsidR="004F1636" w:rsidRPr="001F7CED">
        <w:rPr>
          <w:b w:val="0"/>
          <w:i w:val="0"/>
          <w:sz w:val="24"/>
          <w:szCs w:val="24"/>
        </w:rPr>
        <w:t>6</w:t>
      </w:r>
      <w:r w:rsidR="00550CE7" w:rsidRPr="001F7CED">
        <w:rPr>
          <w:b w:val="0"/>
          <w:i w:val="0"/>
          <w:sz w:val="24"/>
          <w:szCs w:val="24"/>
        </w:rPr>
        <w:t>.</w:t>
      </w:r>
      <w:r w:rsidR="00B404AC" w:rsidRPr="001F7CED">
        <w:rPr>
          <w:b w:val="0"/>
          <w:i w:val="0"/>
          <w:sz w:val="24"/>
          <w:szCs w:val="24"/>
        </w:rPr>
        <w:t>3.</w:t>
      </w:r>
      <w:r w:rsidR="00550CE7" w:rsidRPr="001F7CED">
        <w:rPr>
          <w:b w:val="0"/>
          <w:i w:val="0"/>
          <w:sz w:val="24"/>
          <w:szCs w:val="24"/>
        </w:rPr>
        <w:t xml:space="preserve"> </w:t>
      </w:r>
      <w:r w:rsidR="004023D4" w:rsidRPr="001F7CED">
        <w:rPr>
          <w:b w:val="0"/>
          <w:i w:val="0"/>
          <w:sz w:val="24"/>
          <w:szCs w:val="24"/>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345EEF" w:rsidRPr="001F7CED">
        <w:rPr>
          <w:b w:val="0"/>
          <w:i w:val="0"/>
          <w:sz w:val="24"/>
          <w:szCs w:val="24"/>
        </w:rPr>
        <w:t>.</w:t>
      </w:r>
      <w:bookmarkEnd w:id="48"/>
    </w:p>
    <w:p w:rsidR="006552DC" w:rsidRPr="001F7CED" w:rsidRDefault="006552DC" w:rsidP="00B90669">
      <w:pPr>
        <w:ind w:firstLine="720"/>
        <w:jc w:val="both"/>
        <w:rPr>
          <w:color w:val="00B050"/>
          <w:sz w:val="24"/>
          <w:szCs w:val="24"/>
        </w:rPr>
      </w:pPr>
    </w:p>
    <w:p w:rsidR="0081175C" w:rsidRPr="001F7CED" w:rsidRDefault="00B90669" w:rsidP="00D638C7">
      <w:pPr>
        <w:pStyle w:val="22"/>
        <w:jc w:val="left"/>
        <w:rPr>
          <w:b/>
          <w:szCs w:val="24"/>
        </w:rPr>
      </w:pPr>
      <w:r w:rsidRPr="001F7CED">
        <w:rPr>
          <w:szCs w:val="24"/>
        </w:rPr>
        <w:t xml:space="preserve">По дисциплине </w:t>
      </w:r>
      <w:r w:rsidRPr="001F7CED">
        <w:rPr>
          <w:b/>
          <w:szCs w:val="24"/>
        </w:rPr>
        <w:t>к</w:t>
      </w:r>
      <w:r w:rsidR="00D638C7" w:rsidRPr="001F7CED">
        <w:rPr>
          <w:b/>
          <w:szCs w:val="24"/>
        </w:rPr>
        <w:t>урсовая работа</w:t>
      </w:r>
      <w:r w:rsidR="000C70C5" w:rsidRPr="001F7CED">
        <w:rPr>
          <w:szCs w:val="24"/>
        </w:rPr>
        <w:t xml:space="preserve">  не предусмотрена</w:t>
      </w:r>
      <w:r w:rsidR="00D638C7" w:rsidRPr="001F7CED">
        <w:rPr>
          <w:b/>
          <w:szCs w:val="24"/>
        </w:rPr>
        <w:t xml:space="preserve">. </w:t>
      </w:r>
    </w:p>
    <w:p w:rsidR="00B90669" w:rsidRPr="001F7CED" w:rsidRDefault="00B90669" w:rsidP="00D638C7">
      <w:pPr>
        <w:pStyle w:val="22"/>
        <w:jc w:val="left"/>
        <w:rPr>
          <w:szCs w:val="24"/>
        </w:rPr>
      </w:pPr>
    </w:p>
    <w:p w:rsidR="0047485E" w:rsidRPr="001F7CED" w:rsidRDefault="0047485E" w:rsidP="0047485E">
      <w:pPr>
        <w:pStyle w:val="af6"/>
        <w:ind w:left="360"/>
        <w:rPr>
          <w:b/>
          <w:sz w:val="24"/>
          <w:szCs w:val="24"/>
        </w:rPr>
      </w:pPr>
      <w:r w:rsidRPr="001F7CED">
        <w:rPr>
          <w:b/>
          <w:sz w:val="24"/>
          <w:szCs w:val="24"/>
        </w:rPr>
        <w:t xml:space="preserve">Вопросы к зачету </w:t>
      </w:r>
    </w:p>
    <w:p w:rsidR="0047485E" w:rsidRPr="001F7CED" w:rsidRDefault="0047485E" w:rsidP="0047485E">
      <w:pPr>
        <w:pStyle w:val="WW-"/>
        <w:numPr>
          <w:ilvl w:val="0"/>
          <w:numId w:val="30"/>
        </w:numPr>
        <w:tabs>
          <w:tab w:val="left" w:pos="0"/>
        </w:tabs>
        <w:jc w:val="both"/>
      </w:pPr>
      <w:r w:rsidRPr="001F7CED">
        <w:t>Русский язык как государственный язык России.</w:t>
      </w:r>
    </w:p>
    <w:p w:rsidR="0047485E" w:rsidRPr="001F7CED" w:rsidRDefault="0047485E" w:rsidP="0047485E">
      <w:pPr>
        <w:pStyle w:val="WW-"/>
        <w:numPr>
          <w:ilvl w:val="0"/>
          <w:numId w:val="30"/>
        </w:numPr>
        <w:tabs>
          <w:tab w:val="left" w:pos="0"/>
        </w:tabs>
        <w:jc w:val="both"/>
        <w:rPr>
          <w:spacing w:val="-5"/>
        </w:rPr>
      </w:pPr>
      <w:r w:rsidRPr="001F7CED">
        <w:rPr>
          <w:spacing w:val="-5"/>
        </w:rPr>
        <w:t>Место русского языка в языковой картине мира.</w:t>
      </w:r>
    </w:p>
    <w:p w:rsidR="0047485E" w:rsidRPr="001F7CED" w:rsidRDefault="0047485E" w:rsidP="0047485E">
      <w:pPr>
        <w:pStyle w:val="WW-"/>
        <w:numPr>
          <w:ilvl w:val="0"/>
          <w:numId w:val="30"/>
        </w:numPr>
        <w:tabs>
          <w:tab w:val="left" w:pos="0"/>
        </w:tabs>
        <w:jc w:val="both"/>
        <w:rPr>
          <w:spacing w:val="-4"/>
        </w:rPr>
      </w:pPr>
      <w:r w:rsidRPr="001F7CED">
        <w:rPr>
          <w:spacing w:val="-4"/>
        </w:rPr>
        <w:t>Типы речевой культуры.</w:t>
      </w:r>
    </w:p>
    <w:p w:rsidR="0047485E" w:rsidRPr="001F7CED" w:rsidRDefault="0047485E" w:rsidP="0047485E">
      <w:pPr>
        <w:pStyle w:val="WW-"/>
        <w:numPr>
          <w:ilvl w:val="0"/>
          <w:numId w:val="30"/>
        </w:numPr>
        <w:tabs>
          <w:tab w:val="left" w:pos="0"/>
        </w:tabs>
        <w:jc w:val="both"/>
      </w:pPr>
      <w:r w:rsidRPr="001F7CED">
        <w:t>Общение: виды, функции, разновидности.</w:t>
      </w:r>
    </w:p>
    <w:p w:rsidR="0047485E" w:rsidRPr="001F7CED" w:rsidRDefault="0047485E" w:rsidP="0047485E">
      <w:pPr>
        <w:pStyle w:val="WW-"/>
        <w:numPr>
          <w:ilvl w:val="0"/>
          <w:numId w:val="30"/>
        </w:numPr>
        <w:tabs>
          <w:tab w:val="left" w:pos="0"/>
        </w:tabs>
        <w:jc w:val="both"/>
        <w:rPr>
          <w:spacing w:val="-4"/>
        </w:rPr>
      </w:pPr>
      <w:r w:rsidRPr="001F7CED">
        <w:rPr>
          <w:spacing w:val="-4"/>
        </w:rPr>
        <w:t>Язык как знаковая система.</w:t>
      </w:r>
    </w:p>
    <w:p w:rsidR="0047485E" w:rsidRPr="001F7CED" w:rsidRDefault="0047485E" w:rsidP="0047485E">
      <w:pPr>
        <w:pStyle w:val="WW-"/>
        <w:numPr>
          <w:ilvl w:val="0"/>
          <w:numId w:val="30"/>
        </w:numPr>
        <w:tabs>
          <w:tab w:val="left" w:pos="0"/>
        </w:tabs>
        <w:jc w:val="both"/>
        <w:rPr>
          <w:spacing w:val="-7"/>
        </w:rPr>
      </w:pPr>
      <w:r w:rsidRPr="001F7CED">
        <w:t xml:space="preserve">Речевая деятельность: структура, виды, формы, этапы речевой </w:t>
      </w:r>
      <w:r w:rsidRPr="001F7CED">
        <w:rPr>
          <w:spacing w:val="-7"/>
        </w:rPr>
        <w:t>деятельности.</w:t>
      </w:r>
    </w:p>
    <w:p w:rsidR="0047485E" w:rsidRPr="001F7CED" w:rsidRDefault="0047485E" w:rsidP="0047485E">
      <w:pPr>
        <w:pStyle w:val="WW-"/>
        <w:numPr>
          <w:ilvl w:val="0"/>
          <w:numId w:val="30"/>
        </w:numPr>
        <w:tabs>
          <w:tab w:val="left" w:pos="0"/>
        </w:tabs>
        <w:jc w:val="both"/>
        <w:rPr>
          <w:spacing w:val="-9"/>
        </w:rPr>
      </w:pPr>
      <w:r w:rsidRPr="001F7CED">
        <w:rPr>
          <w:spacing w:val="-9"/>
        </w:rPr>
        <w:t>Особенности устной и письменной разновидностей литературного языка.</w:t>
      </w:r>
    </w:p>
    <w:p w:rsidR="0047485E" w:rsidRPr="001F7CED" w:rsidRDefault="0047485E" w:rsidP="0047485E">
      <w:pPr>
        <w:pStyle w:val="WW-"/>
        <w:numPr>
          <w:ilvl w:val="0"/>
          <w:numId w:val="30"/>
        </w:numPr>
        <w:tabs>
          <w:tab w:val="left" w:pos="0"/>
        </w:tabs>
        <w:jc w:val="both"/>
        <w:rPr>
          <w:spacing w:val="-5"/>
        </w:rPr>
      </w:pPr>
      <w:r w:rsidRPr="001F7CED">
        <w:rPr>
          <w:spacing w:val="-5"/>
        </w:rPr>
        <w:t>История становления русского литературного языка.</w:t>
      </w:r>
    </w:p>
    <w:p w:rsidR="0047485E" w:rsidRPr="001F7CED" w:rsidRDefault="0047485E" w:rsidP="0047485E">
      <w:pPr>
        <w:pStyle w:val="WW-"/>
        <w:numPr>
          <w:ilvl w:val="0"/>
          <w:numId w:val="30"/>
        </w:numPr>
        <w:tabs>
          <w:tab w:val="left" w:pos="0"/>
        </w:tabs>
        <w:jc w:val="both"/>
      </w:pPr>
      <w:r w:rsidRPr="001F7CED">
        <w:t xml:space="preserve">Культура речи как важный критерий культуры общения. </w:t>
      </w:r>
    </w:p>
    <w:p w:rsidR="0047485E" w:rsidRPr="001F7CED" w:rsidRDefault="0047485E" w:rsidP="0047485E">
      <w:pPr>
        <w:pStyle w:val="WW-"/>
        <w:numPr>
          <w:ilvl w:val="0"/>
          <w:numId w:val="30"/>
        </w:numPr>
        <w:tabs>
          <w:tab w:val="left" w:pos="0"/>
        </w:tabs>
        <w:jc w:val="both"/>
        <w:rPr>
          <w:spacing w:val="-4"/>
        </w:rPr>
      </w:pPr>
      <w:r w:rsidRPr="001F7CED">
        <w:rPr>
          <w:spacing w:val="-5"/>
        </w:rPr>
        <w:t xml:space="preserve">Научный стиль языка и культура научного продуцирования </w:t>
      </w:r>
      <w:r w:rsidRPr="001F7CED">
        <w:rPr>
          <w:spacing w:val="-4"/>
        </w:rPr>
        <w:t>(требования к реферату, докладу и т.д.)</w:t>
      </w:r>
    </w:p>
    <w:p w:rsidR="0047485E" w:rsidRPr="001F7CED" w:rsidRDefault="0047485E" w:rsidP="0047485E">
      <w:pPr>
        <w:pStyle w:val="WW-"/>
        <w:numPr>
          <w:ilvl w:val="0"/>
          <w:numId w:val="30"/>
        </w:numPr>
        <w:tabs>
          <w:tab w:val="left" w:pos="0"/>
        </w:tabs>
        <w:jc w:val="both"/>
        <w:rPr>
          <w:spacing w:val="-4"/>
        </w:rPr>
      </w:pPr>
      <w:r w:rsidRPr="001F7CED">
        <w:rPr>
          <w:spacing w:val="-4"/>
        </w:rPr>
        <w:t>Нелитературные варианты современного русского языка.</w:t>
      </w:r>
    </w:p>
    <w:p w:rsidR="0047485E" w:rsidRPr="001F7CED" w:rsidRDefault="0047485E" w:rsidP="0047485E">
      <w:pPr>
        <w:pStyle w:val="WW-"/>
        <w:numPr>
          <w:ilvl w:val="0"/>
          <w:numId w:val="30"/>
        </w:numPr>
        <w:tabs>
          <w:tab w:val="left" w:pos="0"/>
        </w:tabs>
        <w:jc w:val="both"/>
        <w:rPr>
          <w:color w:val="000000"/>
          <w:spacing w:val="-5"/>
        </w:rPr>
      </w:pPr>
      <w:r w:rsidRPr="001F7CED">
        <w:rPr>
          <w:color w:val="000000"/>
          <w:spacing w:val="-5"/>
        </w:rPr>
        <w:t>Публицистический стиль современного русского языка.</w:t>
      </w:r>
    </w:p>
    <w:p w:rsidR="0047485E" w:rsidRPr="001F7CED" w:rsidRDefault="0047485E" w:rsidP="0047485E">
      <w:pPr>
        <w:pStyle w:val="WW-"/>
        <w:numPr>
          <w:ilvl w:val="0"/>
          <w:numId w:val="30"/>
        </w:numPr>
        <w:tabs>
          <w:tab w:val="left" w:pos="0"/>
        </w:tabs>
        <w:jc w:val="both"/>
      </w:pPr>
      <w:r w:rsidRPr="001F7CED">
        <w:t>Место разговорного стиля среди стилей современного русского языка</w:t>
      </w:r>
    </w:p>
    <w:p w:rsidR="0047485E" w:rsidRPr="001F7CED" w:rsidRDefault="0047485E" w:rsidP="0047485E">
      <w:pPr>
        <w:pStyle w:val="WW-"/>
        <w:numPr>
          <w:ilvl w:val="0"/>
          <w:numId w:val="30"/>
        </w:numPr>
        <w:tabs>
          <w:tab w:val="left" w:pos="0"/>
        </w:tabs>
        <w:jc w:val="both"/>
      </w:pPr>
      <w:r w:rsidRPr="001F7CED">
        <w:t>Виды и особенности оформления деловой документации.</w:t>
      </w:r>
    </w:p>
    <w:p w:rsidR="0047485E" w:rsidRPr="001F7CED" w:rsidRDefault="0047485E" w:rsidP="0047485E">
      <w:pPr>
        <w:pStyle w:val="WW-"/>
        <w:numPr>
          <w:ilvl w:val="0"/>
          <w:numId w:val="30"/>
        </w:numPr>
        <w:tabs>
          <w:tab w:val="left" w:pos="0"/>
        </w:tabs>
        <w:jc w:val="both"/>
      </w:pPr>
      <w:r w:rsidRPr="001F7CED">
        <w:t>Художественный стиль как особый стиль современного русского языка.</w:t>
      </w:r>
    </w:p>
    <w:p w:rsidR="0047485E" w:rsidRPr="001F7CED" w:rsidRDefault="0047485E" w:rsidP="0047485E">
      <w:pPr>
        <w:pStyle w:val="WW-"/>
        <w:numPr>
          <w:ilvl w:val="0"/>
          <w:numId w:val="30"/>
        </w:numPr>
        <w:tabs>
          <w:tab w:val="left" w:pos="0"/>
        </w:tabs>
        <w:jc w:val="both"/>
      </w:pPr>
      <w:r w:rsidRPr="001F7CED">
        <w:t>Культура речи как наука. Связь культуры речи с лингвистическими и нелингвистическими дисциплинами.</w:t>
      </w:r>
    </w:p>
    <w:p w:rsidR="0047485E" w:rsidRPr="001F7CED" w:rsidRDefault="0047485E" w:rsidP="0047485E">
      <w:pPr>
        <w:pStyle w:val="WW-"/>
        <w:numPr>
          <w:ilvl w:val="0"/>
          <w:numId w:val="30"/>
        </w:numPr>
        <w:tabs>
          <w:tab w:val="left" w:pos="0"/>
        </w:tabs>
        <w:jc w:val="both"/>
      </w:pPr>
      <w:r w:rsidRPr="001F7CED">
        <w:t>Социально-функциональная стратификация языков.</w:t>
      </w:r>
    </w:p>
    <w:p w:rsidR="0047485E" w:rsidRPr="001F7CED" w:rsidRDefault="0047485E" w:rsidP="0047485E">
      <w:pPr>
        <w:pStyle w:val="WW-"/>
        <w:numPr>
          <w:ilvl w:val="0"/>
          <w:numId w:val="30"/>
        </w:numPr>
        <w:tabs>
          <w:tab w:val="left" w:pos="0"/>
        </w:tabs>
        <w:jc w:val="both"/>
      </w:pPr>
      <w:r w:rsidRPr="001F7CED">
        <w:t>Виды и функции публичной речи.</w:t>
      </w:r>
    </w:p>
    <w:p w:rsidR="0047485E" w:rsidRPr="001F7CED" w:rsidRDefault="0047485E" w:rsidP="0047485E">
      <w:pPr>
        <w:pStyle w:val="WW-"/>
        <w:numPr>
          <w:ilvl w:val="0"/>
          <w:numId w:val="30"/>
        </w:numPr>
        <w:tabs>
          <w:tab w:val="left" w:pos="0"/>
        </w:tabs>
        <w:jc w:val="both"/>
        <w:rPr>
          <w:spacing w:val="-6"/>
        </w:rPr>
      </w:pPr>
      <w:r w:rsidRPr="001F7CED">
        <w:t xml:space="preserve">Принципы выделения функциональных стилей русского языка. </w:t>
      </w:r>
      <w:r w:rsidRPr="001F7CED">
        <w:rPr>
          <w:spacing w:val="-6"/>
        </w:rPr>
        <w:t>Основные функциональные стили.</w:t>
      </w:r>
    </w:p>
    <w:p w:rsidR="0047485E" w:rsidRPr="001F7CED" w:rsidRDefault="0047485E" w:rsidP="0047485E">
      <w:pPr>
        <w:pStyle w:val="WW-"/>
        <w:numPr>
          <w:ilvl w:val="0"/>
          <w:numId w:val="30"/>
        </w:numPr>
        <w:tabs>
          <w:tab w:val="left" w:pos="0"/>
        </w:tabs>
        <w:jc w:val="both"/>
        <w:rPr>
          <w:spacing w:val="-10"/>
        </w:rPr>
      </w:pPr>
      <w:r w:rsidRPr="001F7CED">
        <w:rPr>
          <w:spacing w:val="-4"/>
        </w:rPr>
        <w:t xml:space="preserve">Русский литературный язык как высшая форма национального </w:t>
      </w:r>
      <w:r w:rsidRPr="001F7CED">
        <w:rPr>
          <w:spacing w:val="-10"/>
        </w:rPr>
        <w:t>языка.</w:t>
      </w:r>
    </w:p>
    <w:p w:rsidR="0047485E" w:rsidRPr="001F7CED" w:rsidRDefault="0047485E" w:rsidP="0047485E">
      <w:pPr>
        <w:pStyle w:val="WW-"/>
        <w:numPr>
          <w:ilvl w:val="0"/>
          <w:numId w:val="30"/>
        </w:numPr>
        <w:tabs>
          <w:tab w:val="left" w:pos="0"/>
        </w:tabs>
        <w:jc w:val="both"/>
      </w:pPr>
      <w:r w:rsidRPr="001F7CED">
        <w:t>Нормы современного литературного языка.</w:t>
      </w:r>
    </w:p>
    <w:p w:rsidR="0047485E" w:rsidRPr="001F7CED" w:rsidRDefault="0047485E" w:rsidP="0047485E">
      <w:pPr>
        <w:pStyle w:val="WW-"/>
        <w:numPr>
          <w:ilvl w:val="0"/>
          <w:numId w:val="30"/>
        </w:numPr>
        <w:tabs>
          <w:tab w:val="left" w:pos="0"/>
        </w:tabs>
        <w:jc w:val="both"/>
        <w:rPr>
          <w:spacing w:val="-6"/>
        </w:rPr>
      </w:pPr>
      <w:r w:rsidRPr="001F7CED">
        <w:rPr>
          <w:spacing w:val="-2"/>
        </w:rPr>
        <w:t xml:space="preserve">Официально-деловой стиль в системе стилей русского </w:t>
      </w:r>
      <w:r w:rsidRPr="001F7CED">
        <w:rPr>
          <w:spacing w:val="-6"/>
        </w:rPr>
        <w:t>литературного языка.</w:t>
      </w:r>
    </w:p>
    <w:p w:rsidR="0047485E" w:rsidRPr="001F7CED" w:rsidRDefault="0047485E" w:rsidP="0047485E">
      <w:pPr>
        <w:pStyle w:val="WW-"/>
        <w:numPr>
          <w:ilvl w:val="0"/>
          <w:numId w:val="30"/>
        </w:numPr>
        <w:tabs>
          <w:tab w:val="left" w:pos="0"/>
        </w:tabs>
        <w:jc w:val="both"/>
        <w:rPr>
          <w:spacing w:val="-4"/>
        </w:rPr>
      </w:pPr>
      <w:r w:rsidRPr="001F7CED">
        <w:rPr>
          <w:spacing w:val="-4"/>
        </w:rPr>
        <w:t>Профессиональная речь; назначения, особенности языка и стиля.</w:t>
      </w:r>
    </w:p>
    <w:p w:rsidR="0047485E" w:rsidRPr="001F7CED" w:rsidRDefault="0047485E" w:rsidP="0047485E">
      <w:pPr>
        <w:pStyle w:val="WW-"/>
        <w:numPr>
          <w:ilvl w:val="0"/>
          <w:numId w:val="30"/>
        </w:numPr>
        <w:tabs>
          <w:tab w:val="left" w:pos="0"/>
        </w:tabs>
        <w:jc w:val="both"/>
        <w:rPr>
          <w:spacing w:val="-6"/>
        </w:rPr>
      </w:pPr>
      <w:r w:rsidRPr="001F7CED">
        <w:rPr>
          <w:spacing w:val="-6"/>
        </w:rPr>
        <w:t>Морфологические нормы современного русского языка.</w:t>
      </w:r>
    </w:p>
    <w:p w:rsidR="0047485E" w:rsidRPr="001F7CED" w:rsidRDefault="0047485E" w:rsidP="0047485E">
      <w:pPr>
        <w:pStyle w:val="WW-"/>
        <w:numPr>
          <w:ilvl w:val="0"/>
          <w:numId w:val="30"/>
        </w:numPr>
        <w:tabs>
          <w:tab w:val="left" w:pos="0"/>
        </w:tabs>
        <w:jc w:val="both"/>
        <w:rPr>
          <w:spacing w:val="-5"/>
        </w:rPr>
      </w:pPr>
      <w:r w:rsidRPr="001F7CED">
        <w:rPr>
          <w:spacing w:val="-5"/>
        </w:rPr>
        <w:t>Специфика языка и стиля деловой документации</w:t>
      </w:r>
    </w:p>
    <w:p w:rsidR="0047485E" w:rsidRPr="001F7CED" w:rsidRDefault="0047485E" w:rsidP="0047485E">
      <w:pPr>
        <w:pStyle w:val="WW-"/>
        <w:numPr>
          <w:ilvl w:val="0"/>
          <w:numId w:val="30"/>
        </w:numPr>
        <w:tabs>
          <w:tab w:val="left" w:pos="0"/>
        </w:tabs>
        <w:jc w:val="both"/>
        <w:rPr>
          <w:spacing w:val="-11"/>
        </w:rPr>
      </w:pPr>
      <w:r w:rsidRPr="001F7CED">
        <w:t xml:space="preserve">Нормы современного литературного языка. Ударные и </w:t>
      </w:r>
      <w:r w:rsidRPr="001F7CED">
        <w:rPr>
          <w:spacing w:val="-11"/>
        </w:rPr>
        <w:t xml:space="preserve">орфоэпические нормы. </w:t>
      </w:r>
    </w:p>
    <w:p w:rsidR="0047485E" w:rsidRPr="001F7CED" w:rsidRDefault="0047485E" w:rsidP="0047485E">
      <w:pPr>
        <w:pStyle w:val="WW-"/>
        <w:numPr>
          <w:ilvl w:val="0"/>
          <w:numId w:val="30"/>
        </w:numPr>
        <w:tabs>
          <w:tab w:val="left" w:pos="0"/>
        </w:tabs>
        <w:jc w:val="both"/>
        <w:rPr>
          <w:spacing w:val="-7"/>
        </w:rPr>
      </w:pPr>
      <w:r w:rsidRPr="001F7CED">
        <w:rPr>
          <w:spacing w:val="-2"/>
        </w:rPr>
        <w:t xml:space="preserve">Нормы современного литературного языка. Стилистические и </w:t>
      </w:r>
      <w:r w:rsidRPr="001F7CED">
        <w:rPr>
          <w:spacing w:val="-7"/>
        </w:rPr>
        <w:t>синтаксические нормы.</w:t>
      </w:r>
    </w:p>
    <w:p w:rsidR="0047485E" w:rsidRPr="001F7CED" w:rsidRDefault="0047485E" w:rsidP="0047485E">
      <w:pPr>
        <w:pStyle w:val="WW-"/>
        <w:numPr>
          <w:ilvl w:val="0"/>
          <w:numId w:val="30"/>
        </w:numPr>
        <w:tabs>
          <w:tab w:val="left" w:pos="0"/>
        </w:tabs>
        <w:jc w:val="both"/>
        <w:rPr>
          <w:spacing w:val="-4"/>
        </w:rPr>
      </w:pPr>
      <w:r w:rsidRPr="001F7CED">
        <w:rPr>
          <w:spacing w:val="-4"/>
        </w:rPr>
        <w:t>Понятие об ораторском искусстве. Риторические приемы.</w:t>
      </w:r>
    </w:p>
    <w:p w:rsidR="0047485E" w:rsidRPr="001F7CED" w:rsidRDefault="0047485E" w:rsidP="0047485E">
      <w:pPr>
        <w:pStyle w:val="WW-"/>
        <w:numPr>
          <w:ilvl w:val="0"/>
          <w:numId w:val="30"/>
        </w:numPr>
        <w:tabs>
          <w:tab w:val="left" w:pos="0"/>
        </w:tabs>
        <w:jc w:val="both"/>
        <w:rPr>
          <w:spacing w:val="-11"/>
        </w:rPr>
      </w:pPr>
      <w:r w:rsidRPr="001F7CED">
        <w:t xml:space="preserve">Аргументы. Виды и способы их использования при деловом </w:t>
      </w:r>
      <w:r w:rsidRPr="001F7CED">
        <w:rPr>
          <w:spacing w:val="-11"/>
        </w:rPr>
        <w:t>общении.</w:t>
      </w:r>
    </w:p>
    <w:p w:rsidR="0047485E" w:rsidRPr="001F7CED" w:rsidRDefault="0047485E" w:rsidP="0047485E">
      <w:pPr>
        <w:pStyle w:val="WW-"/>
        <w:numPr>
          <w:ilvl w:val="0"/>
          <w:numId w:val="30"/>
        </w:numPr>
        <w:tabs>
          <w:tab w:val="left" w:pos="0"/>
        </w:tabs>
        <w:jc w:val="both"/>
      </w:pPr>
      <w:r w:rsidRPr="001F7CED">
        <w:t>Культура речи и деловой этикет</w:t>
      </w:r>
    </w:p>
    <w:p w:rsidR="0047485E" w:rsidRPr="001F7CED" w:rsidRDefault="0047485E" w:rsidP="0047485E">
      <w:pPr>
        <w:pStyle w:val="WW-"/>
        <w:numPr>
          <w:ilvl w:val="0"/>
          <w:numId w:val="30"/>
        </w:numPr>
        <w:tabs>
          <w:tab w:val="left" w:pos="0"/>
        </w:tabs>
        <w:jc w:val="both"/>
      </w:pPr>
      <w:r w:rsidRPr="001F7CED">
        <w:t>Современное состояние русского языка.</w:t>
      </w:r>
    </w:p>
    <w:p w:rsidR="0047485E" w:rsidRPr="001F7CED" w:rsidRDefault="0047485E" w:rsidP="0047485E">
      <w:pPr>
        <w:pStyle w:val="WW-"/>
        <w:numPr>
          <w:ilvl w:val="0"/>
          <w:numId w:val="30"/>
        </w:numPr>
        <w:tabs>
          <w:tab w:val="left" w:pos="0"/>
        </w:tabs>
        <w:jc w:val="both"/>
      </w:pPr>
      <w:r w:rsidRPr="001F7CED">
        <w:t>Как подготовить и эффективно перевести деловые переговоры</w:t>
      </w:r>
    </w:p>
    <w:p w:rsidR="0047485E" w:rsidRPr="001F7CED" w:rsidRDefault="0047485E" w:rsidP="0047485E">
      <w:pPr>
        <w:pStyle w:val="WW-"/>
        <w:numPr>
          <w:ilvl w:val="0"/>
          <w:numId w:val="30"/>
        </w:numPr>
        <w:tabs>
          <w:tab w:val="left" w:pos="0"/>
        </w:tabs>
        <w:jc w:val="both"/>
      </w:pPr>
      <w:r w:rsidRPr="001F7CED">
        <w:t>Стратегия и тактика поведения в споре.</w:t>
      </w:r>
    </w:p>
    <w:p w:rsidR="0047485E" w:rsidRPr="001F7CED" w:rsidRDefault="0047485E" w:rsidP="0047485E">
      <w:pPr>
        <w:pStyle w:val="WW-"/>
        <w:numPr>
          <w:ilvl w:val="0"/>
          <w:numId w:val="30"/>
        </w:numPr>
        <w:tabs>
          <w:tab w:val="left" w:pos="0"/>
        </w:tabs>
        <w:jc w:val="both"/>
      </w:pPr>
      <w:r w:rsidRPr="001F7CED">
        <w:t>Понятие речевого этикета.</w:t>
      </w:r>
    </w:p>
    <w:p w:rsidR="0047485E" w:rsidRPr="001F7CED" w:rsidRDefault="0047485E" w:rsidP="0047485E">
      <w:pPr>
        <w:rPr>
          <w:b/>
          <w:i/>
          <w:sz w:val="24"/>
          <w:szCs w:val="24"/>
        </w:rPr>
      </w:pPr>
    </w:p>
    <w:p w:rsidR="0047485E" w:rsidRPr="001F7CED" w:rsidRDefault="0047485E" w:rsidP="0047485E">
      <w:pPr>
        <w:pStyle w:val="WW-"/>
        <w:ind w:left="360"/>
        <w:rPr>
          <w:b/>
        </w:rPr>
      </w:pPr>
      <w:r w:rsidRPr="001F7CED">
        <w:rPr>
          <w:b/>
        </w:rPr>
        <w:t>Тематика рефератов</w:t>
      </w:r>
    </w:p>
    <w:p w:rsidR="0047485E" w:rsidRPr="001F7CED" w:rsidRDefault="0047485E" w:rsidP="0047485E">
      <w:pPr>
        <w:pStyle w:val="WW-"/>
        <w:numPr>
          <w:ilvl w:val="0"/>
          <w:numId w:val="47"/>
        </w:numPr>
        <w:jc w:val="both"/>
      </w:pPr>
      <w:r w:rsidRPr="001F7CED">
        <w:t xml:space="preserve">Новые явления в русском литературном языке конца </w:t>
      </w:r>
      <w:r w:rsidRPr="001F7CED">
        <w:rPr>
          <w:lang w:val="en-US"/>
        </w:rPr>
        <w:t>XX</w:t>
      </w:r>
      <w:r w:rsidRPr="001F7CED">
        <w:t xml:space="preserve"> – начала </w:t>
      </w:r>
      <w:r w:rsidRPr="001F7CED">
        <w:rPr>
          <w:lang w:val="en-US"/>
        </w:rPr>
        <w:t>XXI</w:t>
      </w:r>
      <w:r w:rsidRPr="001F7CED">
        <w:t xml:space="preserve"> в.</w:t>
      </w:r>
    </w:p>
    <w:p w:rsidR="0047485E" w:rsidRPr="001F7CED" w:rsidRDefault="0047485E" w:rsidP="0047485E">
      <w:pPr>
        <w:pStyle w:val="WW-"/>
        <w:numPr>
          <w:ilvl w:val="0"/>
          <w:numId w:val="47"/>
        </w:numPr>
        <w:jc w:val="both"/>
      </w:pPr>
      <w:r w:rsidRPr="001F7CED">
        <w:t xml:space="preserve">Литературный язык как высшая форма национального языка. </w:t>
      </w:r>
    </w:p>
    <w:p w:rsidR="0047485E" w:rsidRPr="001F7CED" w:rsidRDefault="0047485E" w:rsidP="0047485E">
      <w:pPr>
        <w:pStyle w:val="WW-"/>
        <w:numPr>
          <w:ilvl w:val="0"/>
          <w:numId w:val="47"/>
        </w:numPr>
        <w:jc w:val="both"/>
      </w:pPr>
      <w:r w:rsidRPr="001F7CED">
        <w:lastRenderedPageBreak/>
        <w:t xml:space="preserve">Книжная и разговорная, устная  и письменная речь. </w:t>
      </w:r>
    </w:p>
    <w:p w:rsidR="0047485E" w:rsidRPr="001F7CED" w:rsidRDefault="0047485E" w:rsidP="0047485E">
      <w:pPr>
        <w:pStyle w:val="WW-"/>
        <w:numPr>
          <w:ilvl w:val="0"/>
          <w:numId w:val="47"/>
        </w:numPr>
        <w:jc w:val="both"/>
      </w:pPr>
      <w:r w:rsidRPr="001F7CED">
        <w:t xml:space="preserve">Функциональные стили современного литературного языка. </w:t>
      </w:r>
    </w:p>
    <w:p w:rsidR="0047485E" w:rsidRPr="001F7CED" w:rsidRDefault="0047485E" w:rsidP="0047485E">
      <w:pPr>
        <w:pStyle w:val="WW-"/>
        <w:numPr>
          <w:ilvl w:val="0"/>
          <w:numId w:val="47"/>
        </w:numPr>
        <w:jc w:val="both"/>
      </w:pPr>
      <w:r w:rsidRPr="001F7CED">
        <w:t xml:space="preserve">Научный стиль. Сфера реализации и особенности в современном русском языке. </w:t>
      </w:r>
    </w:p>
    <w:p w:rsidR="0047485E" w:rsidRPr="001F7CED" w:rsidRDefault="0047485E" w:rsidP="0047485E">
      <w:pPr>
        <w:pStyle w:val="WW-"/>
        <w:numPr>
          <w:ilvl w:val="0"/>
          <w:numId w:val="47"/>
        </w:numPr>
        <w:jc w:val="both"/>
      </w:pPr>
      <w:r w:rsidRPr="001F7CED">
        <w:t xml:space="preserve">Официально-деловой стиль в письменной и устной форме. Сферы реализации и особенности в современном русском языке. </w:t>
      </w:r>
    </w:p>
    <w:p w:rsidR="0047485E" w:rsidRPr="001F7CED" w:rsidRDefault="0047485E" w:rsidP="0047485E">
      <w:pPr>
        <w:pStyle w:val="WW-"/>
        <w:numPr>
          <w:ilvl w:val="0"/>
          <w:numId w:val="47"/>
        </w:numPr>
        <w:jc w:val="both"/>
      </w:pPr>
      <w:r w:rsidRPr="001F7CED">
        <w:t xml:space="preserve">Публицистический стиль. Сферы реализации и особенности в современном русском языке. </w:t>
      </w:r>
    </w:p>
    <w:p w:rsidR="0047485E" w:rsidRPr="001F7CED" w:rsidRDefault="0047485E" w:rsidP="0047485E">
      <w:pPr>
        <w:pStyle w:val="WW-"/>
        <w:numPr>
          <w:ilvl w:val="0"/>
          <w:numId w:val="47"/>
        </w:numPr>
        <w:jc w:val="both"/>
      </w:pPr>
      <w:r w:rsidRPr="001F7CED">
        <w:t xml:space="preserve">Культура речи. </w:t>
      </w:r>
    </w:p>
    <w:p w:rsidR="0047485E" w:rsidRPr="001F7CED" w:rsidRDefault="0047485E" w:rsidP="0047485E">
      <w:pPr>
        <w:pStyle w:val="WW-"/>
        <w:numPr>
          <w:ilvl w:val="0"/>
          <w:numId w:val="47"/>
        </w:numPr>
        <w:jc w:val="both"/>
      </w:pPr>
      <w:r w:rsidRPr="001F7CED">
        <w:t xml:space="preserve">Нормы русского литературного языка. </w:t>
      </w:r>
    </w:p>
    <w:p w:rsidR="0047485E" w:rsidRPr="001F7CED" w:rsidRDefault="0047485E" w:rsidP="0047485E">
      <w:pPr>
        <w:pStyle w:val="WW-"/>
        <w:numPr>
          <w:ilvl w:val="0"/>
          <w:numId w:val="47"/>
        </w:numPr>
        <w:jc w:val="both"/>
      </w:pPr>
      <w:r w:rsidRPr="001F7CED">
        <w:t xml:space="preserve">Коммуникативные качества речи. </w:t>
      </w:r>
    </w:p>
    <w:p w:rsidR="0047485E" w:rsidRPr="001F7CED" w:rsidRDefault="0047485E" w:rsidP="0047485E">
      <w:pPr>
        <w:pStyle w:val="WW-"/>
        <w:numPr>
          <w:ilvl w:val="0"/>
          <w:numId w:val="47"/>
        </w:numPr>
        <w:jc w:val="both"/>
      </w:pPr>
      <w:r w:rsidRPr="001F7CED">
        <w:t xml:space="preserve">Речевой этикет в деловых коммуникациях. </w:t>
      </w:r>
    </w:p>
    <w:p w:rsidR="0047485E" w:rsidRPr="001F7CED" w:rsidRDefault="0047485E" w:rsidP="0047485E">
      <w:pPr>
        <w:pStyle w:val="WW-"/>
        <w:numPr>
          <w:ilvl w:val="0"/>
          <w:numId w:val="47"/>
        </w:numPr>
        <w:jc w:val="both"/>
      </w:pPr>
      <w:r w:rsidRPr="001F7CED">
        <w:t xml:space="preserve">Невербальные средства общения в деловой коммуникации. </w:t>
      </w:r>
    </w:p>
    <w:p w:rsidR="0047485E" w:rsidRPr="001F7CED" w:rsidRDefault="0047485E" w:rsidP="0047485E">
      <w:pPr>
        <w:pStyle w:val="WW-"/>
        <w:numPr>
          <w:ilvl w:val="0"/>
          <w:numId w:val="47"/>
        </w:numPr>
        <w:jc w:val="both"/>
      </w:pPr>
      <w:r w:rsidRPr="001F7CED">
        <w:t xml:space="preserve">Эффективность речевой коммуникации. </w:t>
      </w:r>
    </w:p>
    <w:p w:rsidR="0047485E" w:rsidRPr="001F7CED" w:rsidRDefault="0047485E" w:rsidP="0047485E">
      <w:pPr>
        <w:pStyle w:val="WW-"/>
        <w:numPr>
          <w:ilvl w:val="0"/>
          <w:numId w:val="47"/>
        </w:numPr>
        <w:jc w:val="both"/>
      </w:pPr>
      <w:r w:rsidRPr="001F7CED">
        <w:t xml:space="preserve">Причины языковых ошибок и коммуникативных неудач. </w:t>
      </w:r>
    </w:p>
    <w:p w:rsidR="0047485E" w:rsidRPr="001F7CED" w:rsidRDefault="0047485E" w:rsidP="0047485E">
      <w:pPr>
        <w:pStyle w:val="WW-"/>
        <w:numPr>
          <w:ilvl w:val="0"/>
          <w:numId w:val="47"/>
        </w:numPr>
        <w:jc w:val="both"/>
      </w:pPr>
      <w:r w:rsidRPr="001F7CED">
        <w:t xml:space="preserve">Словари. Типы словарей. Их использование в профессиональной деятельности. </w:t>
      </w:r>
    </w:p>
    <w:p w:rsidR="0047485E" w:rsidRPr="001F7CED" w:rsidRDefault="0047485E" w:rsidP="0047485E">
      <w:pPr>
        <w:pStyle w:val="WW-"/>
        <w:numPr>
          <w:ilvl w:val="0"/>
          <w:numId w:val="47"/>
        </w:numPr>
        <w:jc w:val="both"/>
      </w:pPr>
      <w:r w:rsidRPr="001F7CED">
        <w:t xml:space="preserve">Современные технические средства коммуникации. </w:t>
      </w:r>
    </w:p>
    <w:p w:rsidR="0047485E" w:rsidRPr="001F7CED" w:rsidRDefault="0047485E" w:rsidP="0047485E">
      <w:pPr>
        <w:pStyle w:val="WW-"/>
        <w:numPr>
          <w:ilvl w:val="0"/>
          <w:numId w:val="47"/>
        </w:numPr>
        <w:jc w:val="both"/>
      </w:pPr>
      <w:r w:rsidRPr="001F7CED">
        <w:t xml:space="preserve">Телефонный разговор в деловой сфере. </w:t>
      </w:r>
    </w:p>
    <w:p w:rsidR="0047485E" w:rsidRPr="001F7CED" w:rsidRDefault="0047485E" w:rsidP="0047485E">
      <w:pPr>
        <w:pStyle w:val="WW-"/>
        <w:numPr>
          <w:ilvl w:val="0"/>
          <w:numId w:val="47"/>
        </w:numPr>
        <w:jc w:val="both"/>
      </w:pPr>
      <w:r w:rsidRPr="001F7CED">
        <w:t xml:space="preserve">Особенности речи перед микрофоном. </w:t>
      </w:r>
    </w:p>
    <w:p w:rsidR="0047485E" w:rsidRPr="001F7CED" w:rsidRDefault="0047485E" w:rsidP="0047485E">
      <w:pPr>
        <w:pStyle w:val="WW-"/>
        <w:numPr>
          <w:ilvl w:val="0"/>
          <w:numId w:val="47"/>
        </w:numPr>
        <w:jc w:val="both"/>
      </w:pPr>
      <w:r w:rsidRPr="001F7CED">
        <w:t xml:space="preserve">Ораторское искусство. </w:t>
      </w:r>
    </w:p>
    <w:p w:rsidR="0047485E" w:rsidRPr="001F7CED" w:rsidRDefault="0047485E" w:rsidP="0047485E">
      <w:pPr>
        <w:pStyle w:val="WW-"/>
        <w:numPr>
          <w:ilvl w:val="0"/>
          <w:numId w:val="47"/>
        </w:numPr>
        <w:jc w:val="both"/>
      </w:pPr>
      <w:r w:rsidRPr="001F7CED">
        <w:t xml:space="preserve">Проблемы публичного выступления в деловой сфере. </w:t>
      </w:r>
    </w:p>
    <w:p w:rsidR="0047485E" w:rsidRPr="001F7CED" w:rsidRDefault="0047485E" w:rsidP="0047485E">
      <w:pPr>
        <w:pStyle w:val="WW-"/>
        <w:numPr>
          <w:ilvl w:val="0"/>
          <w:numId w:val="47"/>
        </w:numPr>
        <w:jc w:val="both"/>
      </w:pPr>
      <w:r w:rsidRPr="001F7CED">
        <w:t xml:space="preserve">История русского делового письма. </w:t>
      </w:r>
    </w:p>
    <w:p w:rsidR="0047485E" w:rsidRPr="001F7CED" w:rsidRDefault="0047485E" w:rsidP="0047485E">
      <w:pPr>
        <w:pStyle w:val="WW-"/>
        <w:numPr>
          <w:ilvl w:val="0"/>
          <w:numId w:val="47"/>
        </w:numPr>
        <w:jc w:val="both"/>
      </w:pPr>
      <w:r w:rsidRPr="001F7CED">
        <w:t xml:space="preserve">Унификация языка деловых бумаг. </w:t>
      </w:r>
    </w:p>
    <w:p w:rsidR="0047485E" w:rsidRPr="001F7CED" w:rsidRDefault="0047485E" w:rsidP="0047485E">
      <w:pPr>
        <w:pStyle w:val="WW-"/>
        <w:numPr>
          <w:ilvl w:val="0"/>
          <w:numId w:val="47"/>
        </w:numPr>
        <w:jc w:val="both"/>
      </w:pPr>
      <w:r w:rsidRPr="001F7CED">
        <w:t xml:space="preserve">Особенности русской и зарубежной школы делового письма. </w:t>
      </w:r>
    </w:p>
    <w:p w:rsidR="0047485E" w:rsidRPr="001F7CED" w:rsidRDefault="0047485E" w:rsidP="0047485E">
      <w:pPr>
        <w:pStyle w:val="WW-"/>
        <w:numPr>
          <w:ilvl w:val="0"/>
          <w:numId w:val="47"/>
        </w:numPr>
        <w:jc w:val="both"/>
      </w:pPr>
      <w:r w:rsidRPr="001F7CED">
        <w:t xml:space="preserve">Новые тенденции в практике русского делового письма. </w:t>
      </w:r>
    </w:p>
    <w:p w:rsidR="0047485E" w:rsidRPr="001F7CED" w:rsidRDefault="0047485E" w:rsidP="0047485E">
      <w:pPr>
        <w:pStyle w:val="WW-"/>
        <w:numPr>
          <w:ilvl w:val="0"/>
          <w:numId w:val="47"/>
        </w:numPr>
        <w:jc w:val="both"/>
      </w:pPr>
      <w:r w:rsidRPr="001F7CED">
        <w:t>Речевой этикет в официально-деловой переписке.</w:t>
      </w:r>
    </w:p>
    <w:p w:rsidR="0047485E" w:rsidRPr="001F7CED" w:rsidRDefault="0047485E" w:rsidP="0047485E">
      <w:pPr>
        <w:rPr>
          <w:b/>
          <w:i/>
          <w:sz w:val="24"/>
          <w:szCs w:val="24"/>
        </w:rPr>
      </w:pPr>
    </w:p>
    <w:p w:rsidR="0047485E" w:rsidRPr="001F7CED" w:rsidRDefault="0047485E" w:rsidP="0047485E">
      <w:pPr>
        <w:pStyle w:val="14"/>
        <w:ind w:firstLine="720"/>
      </w:pPr>
    </w:p>
    <w:p w:rsidR="0047485E" w:rsidRPr="001F7CED" w:rsidRDefault="0047485E" w:rsidP="0047485E">
      <w:pPr>
        <w:pStyle w:val="af6"/>
        <w:ind w:left="502"/>
        <w:rPr>
          <w:b/>
          <w:i/>
          <w:sz w:val="24"/>
          <w:szCs w:val="24"/>
        </w:rPr>
      </w:pPr>
      <w:r w:rsidRPr="001F7CED">
        <w:rPr>
          <w:b/>
          <w:i/>
          <w:sz w:val="24"/>
          <w:szCs w:val="24"/>
        </w:rPr>
        <w:t>Перечень тем для проведения дискуссии</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Теория «самоочищения» русского языка</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Современные прозаики и поэты о состоянии языка.</w:t>
      </w:r>
    </w:p>
    <w:p w:rsidR="0047485E" w:rsidRPr="001F7CED" w:rsidRDefault="0047485E" w:rsidP="0047485E">
      <w:pPr>
        <w:widowControl w:val="0"/>
        <w:numPr>
          <w:ilvl w:val="0"/>
          <w:numId w:val="31"/>
        </w:numPr>
        <w:shd w:val="clear" w:color="auto" w:fill="FFFFFF"/>
        <w:autoSpaceDE w:val="0"/>
        <w:rPr>
          <w:rFonts w:ascii="Times New Roman CYR" w:eastAsia="Times New Roman CYR" w:hAnsi="Times New Roman CYR" w:cs="Times New Roman CYR"/>
          <w:sz w:val="24"/>
          <w:szCs w:val="24"/>
        </w:rPr>
      </w:pPr>
      <w:r w:rsidRPr="001F7CED">
        <w:rPr>
          <w:rFonts w:ascii="Times New Roman CYR" w:hAnsi="Times New Roman CYR" w:cs="Times New Roman CYR"/>
          <w:sz w:val="24"/>
          <w:szCs w:val="24"/>
        </w:rPr>
        <w:t>Русский язык в Интернете.</w:t>
      </w:r>
    </w:p>
    <w:p w:rsidR="0047485E" w:rsidRPr="001F7CED" w:rsidRDefault="0047485E" w:rsidP="0047485E">
      <w:pPr>
        <w:widowControl w:val="0"/>
        <w:numPr>
          <w:ilvl w:val="0"/>
          <w:numId w:val="31"/>
        </w:numPr>
        <w:shd w:val="clear" w:color="auto" w:fill="FFFFFF"/>
        <w:tabs>
          <w:tab w:val="left" w:pos="567"/>
        </w:tabs>
        <w:autoSpaceDE w:val="0"/>
        <w:rPr>
          <w:rFonts w:ascii="Times New Roman CYR" w:hAnsi="Times New Roman CYR" w:cs="Times New Roman CYR"/>
          <w:sz w:val="24"/>
          <w:szCs w:val="24"/>
        </w:rPr>
      </w:pPr>
      <w:r w:rsidRPr="001F7CED">
        <w:rPr>
          <w:rFonts w:ascii="Times New Roman CYR" w:eastAsia="Times New Roman CYR" w:hAnsi="Times New Roman CYR" w:cs="Times New Roman CYR"/>
          <w:sz w:val="24"/>
          <w:szCs w:val="24"/>
        </w:rPr>
        <w:t xml:space="preserve"> </w:t>
      </w:r>
      <w:r w:rsidRPr="001F7CED">
        <w:rPr>
          <w:rFonts w:ascii="Times New Roman CYR" w:hAnsi="Times New Roman CYR" w:cs="Times New Roman CYR"/>
          <w:sz w:val="24"/>
          <w:szCs w:val="24"/>
        </w:rPr>
        <w:t xml:space="preserve">Что такое допустимые и недопустимые уловки в споре? </w:t>
      </w:r>
    </w:p>
    <w:p w:rsidR="0047485E" w:rsidRPr="001F7CED" w:rsidRDefault="0047485E" w:rsidP="0047485E">
      <w:pPr>
        <w:widowControl w:val="0"/>
        <w:numPr>
          <w:ilvl w:val="0"/>
          <w:numId w:val="31"/>
        </w:numPr>
        <w:shd w:val="clear" w:color="auto" w:fill="FFFFFF"/>
        <w:tabs>
          <w:tab w:val="left" w:pos="567"/>
        </w:tabs>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 xml:space="preserve">Для чего необходимо соблюдать этические нормы высказывания во время публичной дискуссии? </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Новые тенденции в практике русского делового письма</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Социализация личности и ее речевое коммуникативное поведение», Соотношение социальных ролей в коммуникативных актах: отношения равенства/неравенства, близости/дистантности.</w:t>
      </w:r>
    </w:p>
    <w:p w:rsidR="0047485E" w:rsidRPr="001F7CED" w:rsidRDefault="0047485E" w:rsidP="0047485E">
      <w:pPr>
        <w:widowControl w:val="0"/>
        <w:numPr>
          <w:ilvl w:val="0"/>
          <w:numId w:val="31"/>
        </w:numPr>
        <w:shd w:val="clear" w:color="auto" w:fill="FFFFFF"/>
        <w:autoSpaceDE w:val="0"/>
        <w:rPr>
          <w:rFonts w:ascii="Times New Roman CYR" w:hAnsi="Times New Roman CYR" w:cs="Times New Roman CYR"/>
          <w:sz w:val="24"/>
          <w:szCs w:val="24"/>
        </w:rPr>
      </w:pPr>
      <w:r w:rsidRPr="001F7CED">
        <w:rPr>
          <w:rFonts w:ascii="Times New Roman CYR" w:hAnsi="Times New Roman CYR" w:cs="Times New Roman CYR"/>
          <w:sz w:val="24"/>
          <w:szCs w:val="24"/>
        </w:rPr>
        <w:t>Речевой социальный символизм, его формы, значение в общении.</w:t>
      </w:r>
    </w:p>
    <w:p w:rsidR="0047485E" w:rsidRPr="001F7CED" w:rsidRDefault="0047485E" w:rsidP="0047485E">
      <w:pPr>
        <w:widowControl w:val="0"/>
        <w:shd w:val="clear" w:color="auto" w:fill="FFFFFF"/>
        <w:autoSpaceDE w:val="0"/>
        <w:ind w:left="360"/>
        <w:rPr>
          <w:rFonts w:ascii="Times New Roman CYR" w:hAnsi="Times New Roman CYR" w:cs="Times New Roman CYR"/>
          <w:sz w:val="24"/>
          <w:szCs w:val="24"/>
        </w:rPr>
      </w:pPr>
    </w:p>
    <w:p w:rsidR="0047485E" w:rsidRPr="001F7CED" w:rsidRDefault="0047485E" w:rsidP="0047485E">
      <w:pPr>
        <w:pStyle w:val="af6"/>
        <w:ind w:left="502"/>
        <w:rPr>
          <w:b/>
          <w:i/>
          <w:sz w:val="24"/>
          <w:szCs w:val="24"/>
        </w:rPr>
      </w:pPr>
      <w:r w:rsidRPr="001F7CED">
        <w:rPr>
          <w:b/>
          <w:i/>
          <w:sz w:val="24"/>
          <w:szCs w:val="24"/>
        </w:rPr>
        <w:t>Тестовые задания</w:t>
      </w:r>
    </w:p>
    <w:p w:rsidR="0047485E" w:rsidRPr="001F7CED" w:rsidRDefault="0047485E" w:rsidP="0047485E">
      <w:pPr>
        <w:pStyle w:val="14"/>
        <w:ind w:left="502"/>
        <w:rPr>
          <w:b/>
          <w:bCs/>
        </w:rPr>
      </w:pPr>
      <w:bookmarkStart w:id="49" w:name="_Toc372637320"/>
      <w:bookmarkStart w:id="50" w:name="_Toc466155843"/>
      <w:bookmarkStart w:id="51" w:name="_Toc470174198"/>
      <w:bookmarkStart w:id="52" w:name="_Toc470175208"/>
      <w:r w:rsidRPr="001F7CED">
        <w:rPr>
          <w:b/>
        </w:rPr>
        <w:t>Примеры тестов для контроля знаний</w:t>
      </w:r>
      <w:bookmarkEnd w:id="49"/>
      <w:bookmarkEnd w:id="50"/>
      <w:bookmarkEnd w:id="51"/>
      <w:bookmarkEnd w:id="52"/>
      <w:r w:rsidRPr="001F7CED">
        <w:rPr>
          <w:b/>
        </w:rPr>
        <w:t xml:space="preserve"> по теме 2 </w:t>
      </w:r>
      <w:r w:rsidRPr="001F7CED">
        <w:rPr>
          <w:b/>
          <w:bCs/>
        </w:rPr>
        <w:t>«</w:t>
      </w:r>
      <w:r w:rsidRPr="001F7CED">
        <w:rPr>
          <w:b/>
        </w:rPr>
        <w:t>Культура речи и языковая норма»</w:t>
      </w:r>
      <w:r w:rsidRPr="001F7CED">
        <w:rPr>
          <w:b/>
          <w:bCs/>
        </w:rPr>
        <w:t xml:space="preserve"> </w:t>
      </w:r>
    </w:p>
    <w:p w:rsidR="0047485E" w:rsidRPr="001F7CED" w:rsidRDefault="0047485E" w:rsidP="0047485E"/>
    <w:p w:rsidR="0047485E" w:rsidRPr="001F7CED" w:rsidRDefault="0047485E" w:rsidP="0047485E">
      <w:pPr>
        <w:rPr>
          <w:b/>
          <w:i/>
          <w:sz w:val="24"/>
        </w:rPr>
      </w:pPr>
      <w:r w:rsidRPr="001F7CED">
        <w:rPr>
          <w:b/>
          <w:i/>
          <w:sz w:val="24"/>
        </w:rPr>
        <w:t>1. Задание {{ 1 }}  Русский язык и культура речи-1; K</w:t>
      </w:r>
    </w:p>
    <w:p w:rsidR="0047485E" w:rsidRPr="001F7CED" w:rsidRDefault="0047485E" w:rsidP="0047485E">
      <w:pPr>
        <w:rPr>
          <w:sz w:val="24"/>
        </w:rPr>
      </w:pPr>
      <w:r w:rsidRPr="001F7CED">
        <w:rPr>
          <w:sz w:val="24"/>
        </w:rPr>
        <w:t xml:space="preserve"> К какой языковой семье относится русский язык?</w:t>
      </w:r>
    </w:p>
    <w:p w:rsidR="0047485E" w:rsidRPr="001F7CED" w:rsidRDefault="0047485E" w:rsidP="0047485E">
      <w:pPr>
        <w:ind w:hanging="72"/>
        <w:rPr>
          <w:sz w:val="24"/>
        </w:rPr>
      </w:pPr>
      <w:r w:rsidRPr="001F7CED">
        <w:rPr>
          <w:rFonts w:ascii="Wingdings 2" w:hAnsi="Wingdings 2"/>
          <w:sz w:val="24"/>
        </w:rPr>
        <w:t></w:t>
      </w:r>
      <w:r w:rsidRPr="001F7CED">
        <w:rPr>
          <w:sz w:val="24"/>
        </w:rPr>
        <w:t xml:space="preserve">  индоевропейской</w:t>
      </w:r>
    </w:p>
    <w:p w:rsidR="0047485E" w:rsidRPr="001F7CED" w:rsidRDefault="0047485E" w:rsidP="0047485E">
      <w:pPr>
        <w:ind w:hanging="72"/>
        <w:rPr>
          <w:sz w:val="24"/>
        </w:rPr>
      </w:pPr>
      <w:r w:rsidRPr="001F7CED">
        <w:rPr>
          <w:sz w:val="24"/>
        </w:rPr>
        <w:sym w:font="Wingdings 2" w:char="F0A3"/>
      </w:r>
      <w:r w:rsidRPr="001F7CED">
        <w:rPr>
          <w:sz w:val="24"/>
        </w:rPr>
        <w:t xml:space="preserve">  финно-угорской</w:t>
      </w:r>
    </w:p>
    <w:p w:rsidR="0047485E" w:rsidRPr="001F7CED" w:rsidRDefault="0047485E" w:rsidP="0047485E">
      <w:pPr>
        <w:ind w:hanging="72"/>
        <w:rPr>
          <w:sz w:val="24"/>
        </w:rPr>
      </w:pPr>
      <w:r w:rsidRPr="001F7CED">
        <w:rPr>
          <w:sz w:val="24"/>
        </w:rPr>
        <w:sym w:font="Wingdings 2" w:char="F0A3"/>
      </w:r>
      <w:r w:rsidRPr="001F7CED">
        <w:rPr>
          <w:sz w:val="24"/>
        </w:rPr>
        <w:t xml:space="preserve">  тюркской</w:t>
      </w:r>
    </w:p>
    <w:p w:rsidR="0047485E" w:rsidRPr="001F7CED" w:rsidRDefault="0047485E" w:rsidP="0047485E">
      <w:pPr>
        <w:rPr>
          <w:b/>
          <w:i/>
          <w:sz w:val="24"/>
        </w:rPr>
      </w:pPr>
      <w:r w:rsidRPr="001F7CED">
        <w:rPr>
          <w:b/>
          <w:i/>
          <w:sz w:val="24"/>
        </w:rPr>
        <w:t>2. Задание {{ 2 }}  Русский язык и культура речи-2; K</w:t>
      </w:r>
    </w:p>
    <w:p w:rsidR="0047485E" w:rsidRPr="001F7CED" w:rsidRDefault="0047485E" w:rsidP="0047485E">
      <w:pPr>
        <w:rPr>
          <w:sz w:val="24"/>
        </w:rPr>
      </w:pPr>
      <w:r w:rsidRPr="001F7CED">
        <w:rPr>
          <w:sz w:val="24"/>
        </w:rPr>
        <w:t xml:space="preserve"> Какова основная функция языка?</w:t>
      </w:r>
    </w:p>
    <w:p w:rsidR="0047485E" w:rsidRPr="001F7CED" w:rsidRDefault="0047485E" w:rsidP="0047485E">
      <w:pPr>
        <w:ind w:hanging="72"/>
        <w:rPr>
          <w:sz w:val="24"/>
        </w:rPr>
      </w:pPr>
      <w:r w:rsidRPr="001F7CED">
        <w:rPr>
          <w:sz w:val="24"/>
        </w:rPr>
        <w:sym w:font="Wingdings 2" w:char="F052"/>
      </w:r>
      <w:r w:rsidRPr="001F7CED">
        <w:rPr>
          <w:sz w:val="24"/>
        </w:rPr>
        <w:t xml:space="preserve">  коммуникативная</w:t>
      </w:r>
    </w:p>
    <w:p w:rsidR="0047485E" w:rsidRPr="001F7CED" w:rsidRDefault="0047485E" w:rsidP="0047485E">
      <w:pPr>
        <w:ind w:hanging="72"/>
        <w:rPr>
          <w:sz w:val="24"/>
        </w:rPr>
      </w:pPr>
      <w:r w:rsidRPr="001F7CED">
        <w:rPr>
          <w:sz w:val="24"/>
        </w:rPr>
        <w:sym w:font="Wingdings 2" w:char="F0A3"/>
      </w:r>
      <w:r w:rsidRPr="001F7CED">
        <w:rPr>
          <w:sz w:val="24"/>
        </w:rPr>
        <w:t xml:space="preserve">  регулятивная</w:t>
      </w:r>
    </w:p>
    <w:p w:rsidR="0047485E" w:rsidRPr="001F7CED" w:rsidRDefault="0047485E" w:rsidP="0047485E">
      <w:pPr>
        <w:ind w:hanging="72"/>
        <w:rPr>
          <w:sz w:val="24"/>
        </w:rPr>
      </w:pPr>
      <w:r w:rsidRPr="001F7CED">
        <w:rPr>
          <w:sz w:val="24"/>
        </w:rPr>
        <w:sym w:font="Wingdings 2" w:char="F0A3"/>
      </w:r>
      <w:r w:rsidRPr="001F7CED">
        <w:rPr>
          <w:sz w:val="24"/>
        </w:rPr>
        <w:t xml:space="preserve">  просветительская</w:t>
      </w:r>
    </w:p>
    <w:p w:rsidR="0047485E" w:rsidRPr="001F7CED" w:rsidRDefault="0047485E" w:rsidP="0047485E">
      <w:pPr>
        <w:rPr>
          <w:b/>
          <w:i/>
          <w:sz w:val="24"/>
        </w:rPr>
      </w:pPr>
      <w:r w:rsidRPr="001F7CED">
        <w:rPr>
          <w:b/>
          <w:i/>
          <w:sz w:val="24"/>
        </w:rPr>
        <w:t>3. Задание {{ 3 }}  Русский язык и культура речи-3; K</w:t>
      </w:r>
    </w:p>
    <w:p w:rsidR="0047485E" w:rsidRPr="001F7CED" w:rsidRDefault="0047485E" w:rsidP="0047485E">
      <w:pPr>
        <w:rPr>
          <w:sz w:val="24"/>
        </w:rPr>
      </w:pPr>
      <w:r w:rsidRPr="001F7CED">
        <w:rPr>
          <w:sz w:val="24"/>
        </w:rPr>
        <w:lastRenderedPageBreak/>
        <w:t xml:space="preserve"> Отметьте главную особенность письменной речи:</w:t>
      </w:r>
    </w:p>
    <w:p w:rsidR="0047485E" w:rsidRPr="001F7CED" w:rsidRDefault="0047485E" w:rsidP="0047485E">
      <w:pPr>
        <w:ind w:hanging="72"/>
        <w:rPr>
          <w:sz w:val="24"/>
        </w:rPr>
      </w:pPr>
      <w:r w:rsidRPr="001F7CED">
        <w:rPr>
          <w:sz w:val="24"/>
        </w:rPr>
        <w:sym w:font="Wingdings 2" w:char="F0A3"/>
      </w:r>
      <w:r w:rsidRPr="001F7CED">
        <w:rPr>
          <w:sz w:val="24"/>
        </w:rPr>
        <w:t xml:space="preserve">  спонтанность</w:t>
      </w:r>
    </w:p>
    <w:p w:rsidR="0047485E" w:rsidRPr="001F7CED" w:rsidRDefault="0047485E" w:rsidP="0047485E">
      <w:pPr>
        <w:ind w:hanging="72"/>
        <w:rPr>
          <w:sz w:val="24"/>
        </w:rPr>
      </w:pPr>
      <w:r w:rsidRPr="001F7CED">
        <w:rPr>
          <w:sz w:val="24"/>
        </w:rPr>
        <w:sym w:font="Wingdings 2" w:char="F052"/>
      </w:r>
      <w:r w:rsidRPr="001F7CED">
        <w:rPr>
          <w:sz w:val="24"/>
        </w:rPr>
        <w:t xml:space="preserve">  возможность существования во времени и пространстве</w:t>
      </w:r>
    </w:p>
    <w:p w:rsidR="0047485E" w:rsidRPr="001F7CED" w:rsidRDefault="0047485E" w:rsidP="0047485E">
      <w:pPr>
        <w:ind w:hanging="72"/>
        <w:rPr>
          <w:sz w:val="24"/>
        </w:rPr>
      </w:pPr>
      <w:r w:rsidRPr="001F7CED">
        <w:rPr>
          <w:sz w:val="24"/>
        </w:rPr>
        <w:sym w:font="Wingdings 2" w:char="F0A3"/>
      </w:r>
      <w:r w:rsidRPr="001F7CED">
        <w:rPr>
          <w:sz w:val="24"/>
        </w:rPr>
        <w:t xml:space="preserve">  эмоциональность</w:t>
      </w:r>
    </w:p>
    <w:p w:rsidR="0047485E" w:rsidRPr="001F7CED" w:rsidRDefault="0047485E" w:rsidP="0047485E">
      <w:pPr>
        <w:rPr>
          <w:b/>
          <w:i/>
          <w:sz w:val="24"/>
        </w:rPr>
      </w:pPr>
      <w:r w:rsidRPr="001F7CED">
        <w:rPr>
          <w:b/>
          <w:i/>
          <w:sz w:val="24"/>
        </w:rPr>
        <w:t>4. Задание {{ 4 }}  Русский язык и культура речи-4; K</w:t>
      </w:r>
    </w:p>
    <w:p w:rsidR="0047485E" w:rsidRPr="001F7CED" w:rsidRDefault="0047485E" w:rsidP="0047485E">
      <w:pPr>
        <w:rPr>
          <w:sz w:val="24"/>
        </w:rPr>
      </w:pPr>
      <w:r w:rsidRPr="001F7CED">
        <w:rPr>
          <w:sz w:val="24"/>
        </w:rPr>
        <w:t xml:space="preserve"> На основе какого языка формируется русский литературный язык?</w:t>
      </w:r>
    </w:p>
    <w:p w:rsidR="0047485E" w:rsidRPr="001F7CED" w:rsidRDefault="0047485E" w:rsidP="0047485E">
      <w:pPr>
        <w:ind w:hanging="72"/>
        <w:rPr>
          <w:sz w:val="24"/>
        </w:rPr>
      </w:pPr>
      <w:r w:rsidRPr="001F7CED">
        <w:rPr>
          <w:sz w:val="24"/>
        </w:rPr>
        <w:sym w:font="Wingdings 2" w:char="F0A3"/>
      </w:r>
      <w:r w:rsidRPr="001F7CED">
        <w:rPr>
          <w:sz w:val="24"/>
        </w:rPr>
        <w:t xml:space="preserve">  латинского языка</w:t>
      </w:r>
    </w:p>
    <w:p w:rsidR="0047485E" w:rsidRPr="001F7CED" w:rsidRDefault="0047485E" w:rsidP="0047485E">
      <w:pPr>
        <w:ind w:hanging="72"/>
        <w:rPr>
          <w:sz w:val="24"/>
        </w:rPr>
      </w:pPr>
      <w:r w:rsidRPr="001F7CED">
        <w:rPr>
          <w:sz w:val="24"/>
        </w:rPr>
        <w:sym w:font="Wingdings 2" w:char="F052"/>
      </w:r>
      <w:r w:rsidRPr="001F7CED">
        <w:rPr>
          <w:sz w:val="24"/>
        </w:rPr>
        <w:t xml:space="preserve">  старославянского (церковнославянского)</w:t>
      </w:r>
    </w:p>
    <w:p w:rsidR="0047485E" w:rsidRPr="001F7CED" w:rsidRDefault="0047485E" w:rsidP="0047485E">
      <w:pPr>
        <w:ind w:hanging="72"/>
        <w:rPr>
          <w:sz w:val="24"/>
        </w:rPr>
      </w:pPr>
      <w:r w:rsidRPr="001F7CED">
        <w:rPr>
          <w:sz w:val="24"/>
        </w:rPr>
        <w:sym w:font="Wingdings 2" w:char="F0A3"/>
      </w:r>
      <w:r w:rsidRPr="001F7CED">
        <w:rPr>
          <w:sz w:val="24"/>
        </w:rPr>
        <w:t xml:space="preserve">  украинского</w:t>
      </w:r>
    </w:p>
    <w:p w:rsidR="0047485E" w:rsidRPr="001F7CED" w:rsidRDefault="0047485E" w:rsidP="0047485E">
      <w:pPr>
        <w:rPr>
          <w:b/>
          <w:i/>
          <w:sz w:val="24"/>
        </w:rPr>
      </w:pPr>
      <w:r w:rsidRPr="001F7CED">
        <w:rPr>
          <w:b/>
          <w:i/>
          <w:sz w:val="24"/>
        </w:rPr>
        <w:t>5. Задание {{ 5 }}  Русский язык и культура речи-5; K</w:t>
      </w:r>
    </w:p>
    <w:p w:rsidR="0047485E" w:rsidRPr="001F7CED" w:rsidRDefault="0047485E" w:rsidP="0047485E">
      <w:pPr>
        <w:rPr>
          <w:sz w:val="24"/>
        </w:rPr>
      </w:pPr>
      <w:r w:rsidRPr="001F7CED">
        <w:rPr>
          <w:sz w:val="24"/>
        </w:rPr>
        <w:t xml:space="preserve"> Основные признаки литературного языка:</w:t>
      </w:r>
    </w:p>
    <w:p w:rsidR="0047485E" w:rsidRPr="001F7CED" w:rsidRDefault="0047485E" w:rsidP="0047485E">
      <w:pPr>
        <w:ind w:hanging="72"/>
        <w:rPr>
          <w:sz w:val="24"/>
        </w:rPr>
      </w:pPr>
      <w:r w:rsidRPr="001F7CED">
        <w:rPr>
          <w:sz w:val="24"/>
        </w:rPr>
        <w:sym w:font="Wingdings 2" w:char="F052"/>
      </w:r>
      <w:r w:rsidRPr="001F7CED">
        <w:rPr>
          <w:sz w:val="24"/>
        </w:rPr>
        <w:t xml:space="preserve">  нормированность</w:t>
      </w:r>
    </w:p>
    <w:p w:rsidR="0047485E" w:rsidRPr="001F7CED" w:rsidRDefault="0047485E" w:rsidP="0047485E">
      <w:pPr>
        <w:ind w:hanging="72"/>
        <w:rPr>
          <w:sz w:val="24"/>
        </w:rPr>
      </w:pPr>
      <w:r w:rsidRPr="001F7CED">
        <w:rPr>
          <w:sz w:val="24"/>
        </w:rPr>
        <w:sym w:font="Wingdings 2" w:char="F0A3"/>
      </w:r>
      <w:r w:rsidRPr="001F7CED">
        <w:rPr>
          <w:sz w:val="24"/>
        </w:rPr>
        <w:t xml:space="preserve">  только письменная форма реализации</w:t>
      </w:r>
    </w:p>
    <w:p w:rsidR="0047485E" w:rsidRPr="001F7CED" w:rsidRDefault="0047485E" w:rsidP="0047485E">
      <w:pPr>
        <w:ind w:hanging="72"/>
        <w:rPr>
          <w:sz w:val="24"/>
        </w:rPr>
      </w:pPr>
      <w:r w:rsidRPr="001F7CED">
        <w:rPr>
          <w:sz w:val="24"/>
        </w:rPr>
        <w:sym w:font="Wingdings 2" w:char="F052"/>
      </w:r>
      <w:r w:rsidRPr="001F7CED">
        <w:rPr>
          <w:sz w:val="24"/>
        </w:rPr>
        <w:t xml:space="preserve">  наличие системы стилей</w:t>
      </w:r>
    </w:p>
    <w:p w:rsidR="0047485E" w:rsidRPr="001F7CED" w:rsidRDefault="0047485E" w:rsidP="0047485E">
      <w:pPr>
        <w:rPr>
          <w:b/>
          <w:i/>
          <w:sz w:val="24"/>
          <w:szCs w:val="24"/>
        </w:rPr>
      </w:pPr>
    </w:p>
    <w:p w:rsidR="0047485E" w:rsidRPr="001F7CED" w:rsidRDefault="0047485E" w:rsidP="0047485E">
      <w:pPr>
        <w:rPr>
          <w:b/>
          <w:i/>
          <w:sz w:val="24"/>
          <w:szCs w:val="24"/>
        </w:rPr>
      </w:pPr>
      <w:r w:rsidRPr="001F7CED">
        <w:rPr>
          <w:b/>
          <w:i/>
          <w:sz w:val="24"/>
          <w:szCs w:val="24"/>
        </w:rPr>
        <w:t>Задание для контрольной работы</w:t>
      </w:r>
    </w:p>
    <w:p w:rsidR="0047485E" w:rsidRPr="001F7CED" w:rsidRDefault="0047485E" w:rsidP="0047485E">
      <w:pPr>
        <w:pStyle w:val="14"/>
        <w:ind w:left="502"/>
        <w:rPr>
          <w:b/>
          <w:bCs/>
        </w:rPr>
      </w:pPr>
      <w:r w:rsidRPr="001F7CED">
        <w:rPr>
          <w:b/>
          <w:bCs/>
        </w:rPr>
        <w:t>Пример заданий для контрольной работы по теме 5 «Язык делового общения»</w:t>
      </w:r>
    </w:p>
    <w:p w:rsidR="0047485E" w:rsidRPr="001F7CED" w:rsidRDefault="0047485E" w:rsidP="0047485E">
      <w:pPr>
        <w:ind w:firstLine="720"/>
        <w:jc w:val="both"/>
        <w:rPr>
          <w:i/>
          <w:sz w:val="24"/>
          <w:szCs w:val="24"/>
        </w:rPr>
      </w:pPr>
      <w:r w:rsidRPr="001F7CED">
        <w:rPr>
          <w:b/>
          <w:sz w:val="24"/>
          <w:szCs w:val="24"/>
        </w:rPr>
        <w:t xml:space="preserve">Задание 1. </w:t>
      </w:r>
      <w:r w:rsidRPr="001F7CED">
        <w:rPr>
          <w:i/>
          <w:sz w:val="24"/>
          <w:szCs w:val="24"/>
        </w:rPr>
        <w:t>Прочитайте предложения и определите их функционально-стилевую принадлежность. Обратите внимание на выделенные слова и охарактеризуйте их.</w:t>
      </w:r>
    </w:p>
    <w:p w:rsidR="0047485E" w:rsidRPr="001F7CED" w:rsidRDefault="0047485E" w:rsidP="0047485E">
      <w:pPr>
        <w:ind w:firstLine="720"/>
        <w:jc w:val="both"/>
        <w:rPr>
          <w:sz w:val="24"/>
          <w:szCs w:val="24"/>
        </w:rPr>
      </w:pPr>
      <w:r w:rsidRPr="001F7CED">
        <w:rPr>
          <w:sz w:val="24"/>
          <w:szCs w:val="24"/>
        </w:rPr>
        <w:t>1.</w:t>
      </w:r>
      <w:r w:rsidRPr="001F7CED">
        <w:rPr>
          <w:b/>
          <w:sz w:val="24"/>
          <w:szCs w:val="24"/>
        </w:rPr>
        <w:t>Арендатор</w:t>
      </w:r>
      <w:r w:rsidRPr="001F7CED">
        <w:rPr>
          <w:sz w:val="24"/>
          <w:szCs w:val="24"/>
        </w:rPr>
        <w:t xml:space="preserve"> обязуется </w:t>
      </w:r>
      <w:r w:rsidRPr="001F7CED">
        <w:rPr>
          <w:b/>
          <w:sz w:val="24"/>
          <w:szCs w:val="24"/>
        </w:rPr>
        <w:t xml:space="preserve">нести </w:t>
      </w:r>
      <w:r w:rsidRPr="001F7CED">
        <w:rPr>
          <w:sz w:val="24"/>
          <w:szCs w:val="24"/>
        </w:rPr>
        <w:t xml:space="preserve">полную </w:t>
      </w:r>
      <w:r w:rsidRPr="001F7CED">
        <w:rPr>
          <w:b/>
          <w:sz w:val="24"/>
          <w:szCs w:val="24"/>
        </w:rPr>
        <w:t>ответственность</w:t>
      </w:r>
      <w:r w:rsidRPr="001F7CED">
        <w:rPr>
          <w:sz w:val="24"/>
          <w:szCs w:val="24"/>
        </w:rPr>
        <w:t xml:space="preserve"> за все убытки, которые он может причинить </w:t>
      </w:r>
      <w:r w:rsidRPr="001F7CED">
        <w:rPr>
          <w:b/>
          <w:sz w:val="24"/>
          <w:szCs w:val="24"/>
        </w:rPr>
        <w:t>Арендодателю вследствие</w:t>
      </w:r>
      <w:r w:rsidRPr="001F7CED">
        <w:rPr>
          <w:sz w:val="24"/>
          <w:szCs w:val="24"/>
        </w:rPr>
        <w:t xml:space="preserve"> использования земли не по прямому назначению в </w:t>
      </w:r>
      <w:r w:rsidRPr="001F7CED">
        <w:rPr>
          <w:b/>
          <w:sz w:val="24"/>
          <w:szCs w:val="24"/>
        </w:rPr>
        <w:t>соответствии с</w:t>
      </w:r>
      <w:r w:rsidRPr="001F7CED">
        <w:rPr>
          <w:sz w:val="24"/>
          <w:szCs w:val="24"/>
        </w:rPr>
        <w:t xml:space="preserve"> </w:t>
      </w:r>
      <w:r w:rsidRPr="001F7CED">
        <w:rPr>
          <w:b/>
          <w:sz w:val="24"/>
          <w:szCs w:val="24"/>
        </w:rPr>
        <w:t>настоящим</w:t>
      </w:r>
      <w:r w:rsidRPr="001F7CED">
        <w:rPr>
          <w:sz w:val="24"/>
          <w:szCs w:val="24"/>
        </w:rPr>
        <w:t xml:space="preserve"> договором либо </w:t>
      </w:r>
      <w:r w:rsidRPr="001F7CED">
        <w:rPr>
          <w:b/>
          <w:sz w:val="24"/>
          <w:szCs w:val="24"/>
        </w:rPr>
        <w:t>вследствие</w:t>
      </w:r>
      <w:r w:rsidRPr="001F7CED">
        <w:rPr>
          <w:sz w:val="24"/>
          <w:szCs w:val="24"/>
        </w:rPr>
        <w:t xml:space="preserve"> своих некомпетентных действий. 2. </w:t>
      </w:r>
      <w:r w:rsidRPr="001F7CED">
        <w:rPr>
          <w:b/>
          <w:sz w:val="24"/>
          <w:szCs w:val="24"/>
        </w:rPr>
        <w:t>За неисполнение</w:t>
      </w:r>
      <w:r w:rsidRPr="001F7CED">
        <w:rPr>
          <w:sz w:val="24"/>
          <w:szCs w:val="24"/>
        </w:rPr>
        <w:t xml:space="preserve"> или </w:t>
      </w:r>
      <w:r w:rsidRPr="001F7CED">
        <w:rPr>
          <w:b/>
          <w:sz w:val="24"/>
          <w:szCs w:val="24"/>
        </w:rPr>
        <w:t>ненадлежащее</w:t>
      </w:r>
      <w:r w:rsidRPr="001F7CED">
        <w:rPr>
          <w:sz w:val="24"/>
          <w:szCs w:val="24"/>
        </w:rPr>
        <w:t xml:space="preserve"> исполнение условий </w:t>
      </w:r>
      <w:r w:rsidRPr="001F7CED">
        <w:rPr>
          <w:b/>
          <w:sz w:val="24"/>
          <w:szCs w:val="24"/>
        </w:rPr>
        <w:t xml:space="preserve">настоящего договора стороны несут ответственность в соответствии </w:t>
      </w:r>
      <w:r w:rsidRPr="001F7CED">
        <w:rPr>
          <w:sz w:val="24"/>
          <w:szCs w:val="24"/>
        </w:rPr>
        <w:t xml:space="preserve">с законодательством Российской Федерации. 3. </w:t>
      </w:r>
      <w:r w:rsidRPr="001F7CED">
        <w:rPr>
          <w:b/>
          <w:sz w:val="24"/>
          <w:szCs w:val="24"/>
        </w:rPr>
        <w:t>В случае</w:t>
      </w:r>
      <w:r w:rsidRPr="001F7CED">
        <w:rPr>
          <w:sz w:val="24"/>
          <w:szCs w:val="24"/>
        </w:rPr>
        <w:t xml:space="preserve"> </w:t>
      </w:r>
      <w:r w:rsidRPr="001F7CED">
        <w:rPr>
          <w:b/>
          <w:sz w:val="24"/>
          <w:szCs w:val="24"/>
        </w:rPr>
        <w:t>принятия</w:t>
      </w:r>
      <w:r w:rsidRPr="001F7CED">
        <w:rPr>
          <w:sz w:val="24"/>
          <w:szCs w:val="24"/>
        </w:rPr>
        <w:t xml:space="preserve"> учредителем </w:t>
      </w:r>
      <w:r w:rsidRPr="001F7CED">
        <w:rPr>
          <w:b/>
          <w:sz w:val="24"/>
          <w:szCs w:val="24"/>
        </w:rPr>
        <w:t>решения о реорганизации или ликвидации</w:t>
      </w:r>
      <w:r w:rsidRPr="001F7CED">
        <w:rPr>
          <w:sz w:val="24"/>
          <w:szCs w:val="24"/>
        </w:rPr>
        <w:t xml:space="preserve"> предприятия (за исключением случаев, когда предприятие призвано </w:t>
      </w:r>
      <w:r w:rsidRPr="001F7CED">
        <w:rPr>
          <w:b/>
          <w:sz w:val="24"/>
          <w:szCs w:val="24"/>
        </w:rPr>
        <w:t>банкротом</w:t>
      </w:r>
      <w:r w:rsidRPr="001F7CED">
        <w:rPr>
          <w:sz w:val="24"/>
          <w:szCs w:val="24"/>
        </w:rPr>
        <w:t xml:space="preserve">) </w:t>
      </w:r>
      <w:r w:rsidRPr="001F7CED">
        <w:rPr>
          <w:b/>
          <w:sz w:val="24"/>
          <w:szCs w:val="24"/>
        </w:rPr>
        <w:t>трудовой коллектив</w:t>
      </w:r>
      <w:r w:rsidRPr="001F7CED">
        <w:rPr>
          <w:sz w:val="24"/>
          <w:szCs w:val="24"/>
        </w:rPr>
        <w:t xml:space="preserve"> предприятия вправе потребовать </w:t>
      </w:r>
      <w:r w:rsidRPr="001F7CED">
        <w:rPr>
          <w:b/>
          <w:sz w:val="24"/>
          <w:szCs w:val="24"/>
        </w:rPr>
        <w:t>передачи</w:t>
      </w:r>
      <w:r w:rsidRPr="001F7CED">
        <w:rPr>
          <w:sz w:val="24"/>
          <w:szCs w:val="24"/>
        </w:rPr>
        <w:t xml:space="preserve"> предприятия в </w:t>
      </w:r>
      <w:r w:rsidRPr="001F7CED">
        <w:rPr>
          <w:b/>
          <w:sz w:val="24"/>
          <w:szCs w:val="24"/>
        </w:rPr>
        <w:t xml:space="preserve">аренду </w:t>
      </w:r>
      <w:r w:rsidRPr="001F7CED">
        <w:rPr>
          <w:sz w:val="24"/>
          <w:szCs w:val="24"/>
        </w:rPr>
        <w:t xml:space="preserve">или преобразования в иную организационно-правовую форму. 4. На основании </w:t>
      </w:r>
      <w:r w:rsidRPr="001F7CED">
        <w:rPr>
          <w:b/>
          <w:sz w:val="24"/>
          <w:szCs w:val="24"/>
        </w:rPr>
        <w:t>вышеизложенного</w:t>
      </w:r>
      <w:r w:rsidRPr="001F7CED">
        <w:rPr>
          <w:sz w:val="24"/>
          <w:szCs w:val="24"/>
        </w:rPr>
        <w:t xml:space="preserve"> мы, </w:t>
      </w:r>
      <w:r w:rsidRPr="001F7CED">
        <w:rPr>
          <w:b/>
          <w:sz w:val="24"/>
          <w:szCs w:val="24"/>
        </w:rPr>
        <w:t>учредители АО</w:t>
      </w:r>
      <w:r w:rsidRPr="001F7CED">
        <w:rPr>
          <w:sz w:val="24"/>
          <w:szCs w:val="24"/>
        </w:rPr>
        <w:t xml:space="preserve">, </w:t>
      </w:r>
      <w:r w:rsidRPr="001F7CED">
        <w:rPr>
          <w:b/>
          <w:sz w:val="24"/>
          <w:szCs w:val="24"/>
        </w:rPr>
        <w:t>принимаем</w:t>
      </w:r>
      <w:r w:rsidRPr="001F7CED">
        <w:rPr>
          <w:sz w:val="24"/>
          <w:szCs w:val="24"/>
        </w:rPr>
        <w:t xml:space="preserve"> на себя </w:t>
      </w:r>
      <w:r w:rsidRPr="001F7CED">
        <w:rPr>
          <w:b/>
          <w:sz w:val="24"/>
          <w:szCs w:val="24"/>
        </w:rPr>
        <w:t xml:space="preserve">обязательства </w:t>
      </w:r>
      <w:r w:rsidRPr="001F7CED">
        <w:rPr>
          <w:sz w:val="24"/>
          <w:szCs w:val="24"/>
        </w:rPr>
        <w:t xml:space="preserve">по организации и </w:t>
      </w:r>
      <w:r w:rsidRPr="001F7CED">
        <w:rPr>
          <w:b/>
          <w:sz w:val="24"/>
          <w:szCs w:val="24"/>
        </w:rPr>
        <w:t>регистрации</w:t>
      </w:r>
      <w:r w:rsidRPr="001F7CED">
        <w:rPr>
          <w:sz w:val="24"/>
          <w:szCs w:val="24"/>
        </w:rPr>
        <w:t xml:space="preserve"> АО. 5. </w:t>
      </w:r>
      <w:r w:rsidRPr="001F7CED">
        <w:rPr>
          <w:b/>
          <w:sz w:val="24"/>
          <w:szCs w:val="24"/>
        </w:rPr>
        <w:t>Общество</w:t>
      </w:r>
      <w:r w:rsidRPr="001F7CED">
        <w:rPr>
          <w:sz w:val="24"/>
          <w:szCs w:val="24"/>
        </w:rPr>
        <w:t xml:space="preserve"> является </w:t>
      </w:r>
      <w:r w:rsidRPr="001F7CED">
        <w:rPr>
          <w:b/>
          <w:sz w:val="24"/>
          <w:szCs w:val="24"/>
        </w:rPr>
        <w:t>юридическим лицом</w:t>
      </w:r>
      <w:r w:rsidRPr="001F7CED">
        <w:rPr>
          <w:sz w:val="24"/>
          <w:szCs w:val="24"/>
        </w:rPr>
        <w:t xml:space="preserve">, обладает обособленным имуществом, имеет основные и </w:t>
      </w:r>
      <w:r w:rsidRPr="001F7CED">
        <w:rPr>
          <w:b/>
          <w:sz w:val="24"/>
          <w:szCs w:val="24"/>
        </w:rPr>
        <w:t>оборотные средства</w:t>
      </w:r>
      <w:r w:rsidRPr="001F7CED">
        <w:rPr>
          <w:sz w:val="24"/>
          <w:szCs w:val="24"/>
        </w:rPr>
        <w:t xml:space="preserve">, самостоятельный </w:t>
      </w:r>
      <w:r w:rsidRPr="001F7CED">
        <w:rPr>
          <w:b/>
          <w:sz w:val="24"/>
          <w:szCs w:val="24"/>
        </w:rPr>
        <w:t>баланс</w:t>
      </w:r>
      <w:r w:rsidRPr="001F7CED">
        <w:rPr>
          <w:sz w:val="24"/>
          <w:szCs w:val="24"/>
        </w:rPr>
        <w:t xml:space="preserve">, </w:t>
      </w:r>
      <w:r w:rsidRPr="001F7CED">
        <w:rPr>
          <w:b/>
          <w:sz w:val="24"/>
          <w:szCs w:val="24"/>
        </w:rPr>
        <w:t>расчетные</w:t>
      </w:r>
      <w:r w:rsidRPr="001F7CED">
        <w:rPr>
          <w:sz w:val="24"/>
          <w:szCs w:val="24"/>
        </w:rPr>
        <w:t xml:space="preserve"> и другие </w:t>
      </w:r>
      <w:r w:rsidRPr="001F7CED">
        <w:rPr>
          <w:b/>
          <w:sz w:val="24"/>
          <w:szCs w:val="24"/>
        </w:rPr>
        <w:t xml:space="preserve">счета </w:t>
      </w:r>
      <w:r w:rsidRPr="001F7CED">
        <w:rPr>
          <w:sz w:val="24"/>
          <w:szCs w:val="24"/>
        </w:rPr>
        <w:t xml:space="preserve">в учреждениях банков, может от своего имени </w:t>
      </w:r>
      <w:r w:rsidRPr="001F7CED">
        <w:rPr>
          <w:b/>
          <w:sz w:val="24"/>
          <w:szCs w:val="24"/>
        </w:rPr>
        <w:t>приобретать</w:t>
      </w:r>
      <w:r w:rsidRPr="001F7CED">
        <w:rPr>
          <w:sz w:val="24"/>
          <w:szCs w:val="24"/>
        </w:rPr>
        <w:t xml:space="preserve"> имущественные и личные неимущественные </w:t>
      </w:r>
      <w:r w:rsidRPr="001F7CED">
        <w:rPr>
          <w:b/>
          <w:sz w:val="24"/>
          <w:szCs w:val="24"/>
        </w:rPr>
        <w:t>права,</w:t>
      </w:r>
      <w:r w:rsidRPr="001F7CED">
        <w:rPr>
          <w:sz w:val="24"/>
          <w:szCs w:val="24"/>
        </w:rPr>
        <w:t xml:space="preserve"> быть </w:t>
      </w:r>
      <w:r w:rsidRPr="001F7CED">
        <w:rPr>
          <w:b/>
          <w:sz w:val="24"/>
          <w:szCs w:val="24"/>
        </w:rPr>
        <w:t>истцом</w:t>
      </w:r>
      <w:r w:rsidRPr="001F7CED">
        <w:rPr>
          <w:sz w:val="24"/>
          <w:szCs w:val="24"/>
        </w:rPr>
        <w:t xml:space="preserve"> и </w:t>
      </w:r>
      <w:r w:rsidRPr="001F7CED">
        <w:rPr>
          <w:b/>
          <w:sz w:val="24"/>
          <w:szCs w:val="24"/>
        </w:rPr>
        <w:t>ответчиком</w:t>
      </w:r>
      <w:r w:rsidRPr="001F7CED">
        <w:rPr>
          <w:sz w:val="24"/>
          <w:szCs w:val="24"/>
        </w:rPr>
        <w:t xml:space="preserve"> в суде, </w:t>
      </w:r>
      <w:r w:rsidRPr="001F7CED">
        <w:rPr>
          <w:b/>
          <w:sz w:val="24"/>
          <w:szCs w:val="24"/>
        </w:rPr>
        <w:t>арбитражном</w:t>
      </w:r>
      <w:r w:rsidRPr="001F7CED">
        <w:rPr>
          <w:sz w:val="24"/>
          <w:szCs w:val="24"/>
        </w:rPr>
        <w:t xml:space="preserve"> и третейском суде.</w:t>
      </w:r>
    </w:p>
    <w:p w:rsidR="0047485E" w:rsidRPr="001F7CED" w:rsidRDefault="0047485E" w:rsidP="0047485E">
      <w:pPr>
        <w:ind w:firstLine="720"/>
        <w:jc w:val="both"/>
        <w:rPr>
          <w:i/>
          <w:sz w:val="24"/>
          <w:szCs w:val="24"/>
        </w:rPr>
      </w:pPr>
      <w:r w:rsidRPr="001F7CED">
        <w:rPr>
          <w:b/>
          <w:sz w:val="24"/>
          <w:szCs w:val="24"/>
        </w:rPr>
        <w:t xml:space="preserve">Задание 2. </w:t>
      </w:r>
      <w:r w:rsidRPr="001F7CED">
        <w:rPr>
          <w:i/>
          <w:sz w:val="24"/>
          <w:szCs w:val="24"/>
        </w:rPr>
        <w:t>Прочитайте данные слова и словосочетания. Укажите те из них, которым свойственна окраска официально-делового стиля:</w:t>
      </w:r>
    </w:p>
    <w:p w:rsidR="0047485E" w:rsidRPr="001F7CED" w:rsidRDefault="0047485E" w:rsidP="0047485E">
      <w:pPr>
        <w:ind w:firstLine="720"/>
        <w:jc w:val="both"/>
        <w:rPr>
          <w:sz w:val="24"/>
          <w:szCs w:val="24"/>
        </w:rPr>
      </w:pPr>
      <w:r w:rsidRPr="001F7CED">
        <w:rPr>
          <w:sz w:val="24"/>
          <w:szCs w:val="24"/>
        </w:rPr>
        <w:t>воздать должное, нетрудоспособность, жилищный фонд, извлекать квадратный корень, принять к исполнению, страховой полис, быстро, надлежащий, предписывать, чудесный случай, проводить исследование, ходатайствовать, обвинительный приговор, поставить на вид, социология, установленный порядок, единовременное пособие, посоветовать, прямые обязанности, прогулка, соглашение, несоблюдение, дипломная работа, просрочка, ответчик.</w:t>
      </w:r>
    </w:p>
    <w:p w:rsidR="002F6F46" w:rsidRPr="001F7CED" w:rsidRDefault="002F6F46" w:rsidP="00A0153D">
      <w:pPr>
        <w:rPr>
          <w:b/>
          <w:i/>
          <w:sz w:val="24"/>
          <w:szCs w:val="24"/>
        </w:rPr>
      </w:pPr>
    </w:p>
    <w:p w:rsidR="00847C1E" w:rsidRPr="001F7CED" w:rsidRDefault="00847C1E" w:rsidP="00847C1E">
      <w:pPr>
        <w:pStyle w:val="ConsPlusNormal"/>
        <w:ind w:firstLine="540"/>
        <w:jc w:val="both"/>
        <w:rPr>
          <w:rFonts w:ascii="Times New Roman" w:hAnsi="Times New Roman" w:cs="Times New Roman"/>
          <w:b/>
          <w:color w:val="1F497D" w:themeColor="text2"/>
        </w:rPr>
      </w:pPr>
    </w:p>
    <w:p w:rsidR="006552DC" w:rsidRPr="001F7CED" w:rsidRDefault="00847C1E" w:rsidP="00550CE7">
      <w:pPr>
        <w:pStyle w:val="10"/>
        <w:rPr>
          <w:sz w:val="24"/>
          <w:szCs w:val="24"/>
          <w:lang w:val="ru-RU"/>
        </w:rPr>
      </w:pPr>
      <w:bookmarkStart w:id="53" w:name="_Toc466238794"/>
      <w:bookmarkStart w:id="54" w:name="_Toc472339799"/>
      <w:r w:rsidRPr="001F7CED">
        <w:rPr>
          <w:sz w:val="24"/>
          <w:szCs w:val="24"/>
          <w:lang w:val="ru-RU"/>
        </w:rPr>
        <w:t>VI</w:t>
      </w:r>
      <w:r w:rsidR="00A22FF0" w:rsidRPr="001F7CED">
        <w:rPr>
          <w:sz w:val="24"/>
          <w:szCs w:val="24"/>
        </w:rPr>
        <w:t>I</w:t>
      </w:r>
      <w:r w:rsidRPr="001F7CED">
        <w:rPr>
          <w:sz w:val="24"/>
          <w:szCs w:val="24"/>
          <w:lang w:val="ru-RU"/>
        </w:rPr>
        <w:t xml:space="preserve">. </w:t>
      </w:r>
      <w:r w:rsidR="00550CE7" w:rsidRPr="001F7CED">
        <w:rPr>
          <w:sz w:val="24"/>
          <w:szCs w:val="24"/>
          <w:lang w:val="ru-RU"/>
        </w:rPr>
        <w:t xml:space="preserve"> </w:t>
      </w:r>
      <w:r w:rsidR="006552DC" w:rsidRPr="001F7CED">
        <w:rPr>
          <w:sz w:val="24"/>
          <w:szCs w:val="24"/>
          <w:lang w:val="ru-RU"/>
        </w:rPr>
        <w:t>МЕТОДИЧЕСКИЕ УКАЗАНИЯ ДЛЯ ОБУЧАЮЩИХСЯ ПО ОСВОЕНИЮ ДИСЦИПЛИНЫ (МОДУЛЯ)</w:t>
      </w:r>
      <w:bookmarkEnd w:id="53"/>
      <w:bookmarkEnd w:id="54"/>
    </w:p>
    <w:p w:rsidR="00C14A5A" w:rsidRPr="001F7CED" w:rsidRDefault="00C14A5A" w:rsidP="00C14A5A">
      <w:pPr>
        <w:rPr>
          <w:sz w:val="24"/>
          <w:szCs w:val="24"/>
        </w:rPr>
      </w:pPr>
      <w:r w:rsidRPr="001F7CED">
        <w:rPr>
          <w:sz w:val="24"/>
          <w:szCs w:val="24"/>
        </w:rPr>
        <w:t>Положение об интерактивных формах обучения​​</w:t>
      </w:r>
      <w:r w:rsidR="00BF21E8" w:rsidRPr="001F7CED">
        <w:rPr>
          <w:sz w:val="24"/>
          <w:szCs w:val="24"/>
        </w:rPr>
        <w:t xml:space="preserve"> (http://www.rea.ru)</w:t>
      </w:r>
    </w:p>
    <w:p w:rsidR="00C14A5A" w:rsidRPr="001F7CED" w:rsidRDefault="00C14A5A" w:rsidP="00C14A5A">
      <w:pPr>
        <w:rPr>
          <w:sz w:val="24"/>
          <w:szCs w:val="24"/>
        </w:rPr>
      </w:pPr>
      <w:r w:rsidRPr="001F7CED">
        <w:rPr>
          <w:sz w:val="24"/>
          <w:szCs w:val="24"/>
        </w:rPr>
        <w:t>Положение об организации самостоятельной работы студентов​</w:t>
      </w:r>
      <w:r w:rsidR="00BF21E8" w:rsidRPr="001F7CED">
        <w:rPr>
          <w:sz w:val="24"/>
          <w:szCs w:val="24"/>
        </w:rPr>
        <w:t xml:space="preserve"> (http://www.rea.ru)</w:t>
      </w:r>
    </w:p>
    <w:p w:rsidR="000066EB" w:rsidRPr="001F7CED" w:rsidRDefault="000066EB" w:rsidP="00C14A5A">
      <w:pPr>
        <w:rPr>
          <w:sz w:val="24"/>
          <w:szCs w:val="24"/>
        </w:rPr>
      </w:pPr>
      <w:r w:rsidRPr="001F7CED">
        <w:rPr>
          <w:sz w:val="24"/>
          <w:szCs w:val="24"/>
        </w:rPr>
        <w:t>Положение о курсовых работах​</w:t>
      </w:r>
      <w:r w:rsidR="00BF21E8" w:rsidRPr="001F7CED">
        <w:rPr>
          <w:sz w:val="24"/>
          <w:szCs w:val="24"/>
        </w:rPr>
        <w:t xml:space="preserve"> (http://www.rea.ru)</w:t>
      </w:r>
    </w:p>
    <w:p w:rsidR="00E44EA8" w:rsidRPr="001F7CED" w:rsidRDefault="00E44EA8" w:rsidP="00C14A5A">
      <w:pPr>
        <w:rPr>
          <w:sz w:val="24"/>
          <w:szCs w:val="24"/>
        </w:rPr>
      </w:pPr>
      <w:r w:rsidRPr="001F7CED">
        <w:rPr>
          <w:sz w:val="24"/>
          <w:szCs w:val="24"/>
        </w:rPr>
        <w:t>Положение об учебно-исследовательской работе студентов в ФГБОУ ВО "РЭУ им. Г.В. Плеханова"​​</w:t>
      </w:r>
      <w:r w:rsidR="00BF21E8" w:rsidRPr="001F7CED">
        <w:rPr>
          <w:sz w:val="24"/>
          <w:szCs w:val="24"/>
        </w:rPr>
        <w:t xml:space="preserve"> (http://www.rea.ru)</w:t>
      </w:r>
    </w:p>
    <w:p w:rsidR="00681B4F" w:rsidRPr="001F7CED" w:rsidRDefault="00681B4F" w:rsidP="00681B4F">
      <w:pPr>
        <w:rPr>
          <w:sz w:val="24"/>
          <w:szCs w:val="24"/>
        </w:rPr>
      </w:pPr>
    </w:p>
    <w:p w:rsidR="0027498D" w:rsidRPr="001F7CED" w:rsidRDefault="00194D79" w:rsidP="00194D79">
      <w:pPr>
        <w:ind w:firstLine="720"/>
        <w:jc w:val="both"/>
        <w:rPr>
          <w:sz w:val="24"/>
          <w:szCs w:val="24"/>
        </w:rPr>
      </w:pPr>
      <w:r w:rsidRPr="001F7CED">
        <w:rPr>
          <w:sz w:val="24"/>
          <w:szCs w:val="24"/>
        </w:rPr>
        <w:lastRenderedPageBreak/>
        <w:t xml:space="preserve">Методические указания для обучающихся по освоению дисциплины (модуля) призваны оказать помощь </w:t>
      </w:r>
      <w:r w:rsidR="00E52755" w:rsidRPr="001F7CED">
        <w:rPr>
          <w:sz w:val="24"/>
          <w:szCs w:val="24"/>
        </w:rPr>
        <w:t>в успешном освоении дисциплины</w:t>
      </w:r>
      <w:r w:rsidRPr="001F7CED">
        <w:rPr>
          <w:sz w:val="24"/>
          <w:szCs w:val="24"/>
        </w:rPr>
        <w:t>, позволя</w:t>
      </w:r>
      <w:r w:rsidR="00E52755" w:rsidRPr="001F7CED">
        <w:rPr>
          <w:sz w:val="24"/>
          <w:szCs w:val="24"/>
        </w:rPr>
        <w:t xml:space="preserve">т </w:t>
      </w:r>
      <w:r w:rsidR="00EE1ED1" w:rsidRPr="001F7CED">
        <w:rPr>
          <w:sz w:val="24"/>
          <w:szCs w:val="24"/>
        </w:rPr>
        <w:t xml:space="preserve">обучающимся </w:t>
      </w:r>
      <w:r w:rsidR="00E52755" w:rsidRPr="001F7CED">
        <w:rPr>
          <w:sz w:val="24"/>
          <w:szCs w:val="24"/>
        </w:rPr>
        <w:t xml:space="preserve">получить необходимые знания, умения и навыки </w:t>
      </w:r>
      <w:r w:rsidR="00A6375B" w:rsidRPr="001F7CED">
        <w:rPr>
          <w:sz w:val="24"/>
          <w:szCs w:val="24"/>
        </w:rPr>
        <w:t xml:space="preserve">в профессиональной деятельности </w:t>
      </w:r>
      <w:r w:rsidR="00E52755" w:rsidRPr="001F7CED">
        <w:rPr>
          <w:sz w:val="24"/>
          <w:szCs w:val="24"/>
        </w:rPr>
        <w:t xml:space="preserve">и на базе их сформировать соответствующие компетенции – планируемые результаты обучения по дисциплине (указать </w:t>
      </w:r>
      <w:r w:rsidR="00EE1ED1" w:rsidRPr="001F7CED">
        <w:rPr>
          <w:sz w:val="24"/>
          <w:szCs w:val="24"/>
        </w:rPr>
        <w:t>в обобщенном виде ожидаемые результаты (знать, уметь, владеть)</w:t>
      </w:r>
      <w:r w:rsidRPr="001F7CED">
        <w:rPr>
          <w:sz w:val="24"/>
          <w:szCs w:val="24"/>
        </w:rPr>
        <w:t xml:space="preserve"> </w:t>
      </w:r>
      <w:r w:rsidR="00E52755" w:rsidRPr="001F7CED">
        <w:rPr>
          <w:sz w:val="24"/>
          <w:szCs w:val="24"/>
        </w:rPr>
        <w:t xml:space="preserve">в соответствии с разделом </w:t>
      </w:r>
      <w:r w:rsidR="00E52755" w:rsidRPr="001F7CED">
        <w:rPr>
          <w:sz w:val="24"/>
          <w:szCs w:val="24"/>
          <w:lang w:val="en-US"/>
        </w:rPr>
        <w:t>I</w:t>
      </w:r>
      <w:r w:rsidR="00E52755" w:rsidRPr="001F7CED">
        <w:rPr>
          <w:sz w:val="24"/>
          <w:szCs w:val="24"/>
        </w:rPr>
        <w:t>).</w:t>
      </w:r>
    </w:p>
    <w:p w:rsidR="009719A8" w:rsidRPr="001F7CED" w:rsidRDefault="00595803" w:rsidP="009719A8">
      <w:pPr>
        <w:ind w:firstLine="720"/>
        <w:jc w:val="both"/>
        <w:rPr>
          <w:sz w:val="24"/>
          <w:szCs w:val="24"/>
        </w:rPr>
      </w:pPr>
      <w:r w:rsidRPr="001F7CED">
        <w:rPr>
          <w:sz w:val="24"/>
          <w:szCs w:val="24"/>
        </w:rPr>
        <w:t>В приведенной ниже таблице</w:t>
      </w:r>
      <w:r w:rsidR="002F3060" w:rsidRPr="001F7CED">
        <w:rPr>
          <w:sz w:val="24"/>
          <w:szCs w:val="24"/>
        </w:rPr>
        <w:t xml:space="preserve"> </w:t>
      </w:r>
      <w:r w:rsidR="0034611A" w:rsidRPr="001F7CED">
        <w:rPr>
          <w:sz w:val="24"/>
          <w:szCs w:val="24"/>
        </w:rPr>
        <w:t>даны общие рекомендации, при подготовке методических указаний для обучающихся по освоению конкретной дисциплины (модуля) необходимо учитывать</w:t>
      </w:r>
      <w:r w:rsidR="009719A8" w:rsidRPr="001F7CED">
        <w:rPr>
          <w:sz w:val="24"/>
          <w:szCs w:val="24"/>
        </w:rPr>
        <w:t xml:space="preserve"> особенности дисциплины и ее назначение в концепции образовательной программы.</w:t>
      </w: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624E70" w:rsidRPr="001F7CED" w:rsidTr="00AF2D3B">
        <w:trPr>
          <w:trHeight w:val="295"/>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jc w:val="center"/>
            </w:pPr>
            <w:bookmarkStart w:id="55" w:name="_Toc466238795"/>
            <w:r w:rsidRPr="001F7CED">
              <w:t xml:space="preserve">Вид учебных занятий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autoSpaceDE w:val="0"/>
              <w:autoSpaceDN w:val="0"/>
              <w:adjustRightInd w:val="0"/>
              <w:jc w:val="center"/>
            </w:pPr>
            <w:r w:rsidRPr="001F7CED">
              <w:t xml:space="preserve">Организация самостоятельной работы студента </w:t>
            </w:r>
          </w:p>
        </w:tc>
      </w:tr>
      <w:tr w:rsidR="00624E70" w:rsidRPr="001F7CED" w:rsidTr="00AF2D3B">
        <w:trPr>
          <w:trHeight w:val="1399"/>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pPr>
            <w:r w:rsidRPr="001F7CED">
              <w:t xml:space="preserve">Лекция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Pr="001F7CED">
              <w:rPr>
                <w:color w:val="FF0000"/>
              </w:rPr>
              <w:t xml:space="preserve"> </w:t>
            </w:r>
            <w:r w:rsidRPr="001F7CED">
              <w:t>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семинарском или практическом занятии. Уделить внимание следующим понятиям «литературный язык», «языковая норма», «функциональный стиль языка», «социальный вариант языка», «языковая личность» и др.</w:t>
            </w:r>
          </w:p>
        </w:tc>
      </w:tr>
      <w:tr w:rsidR="00624E70" w:rsidRPr="001F7CED" w:rsidTr="00AF2D3B">
        <w:trPr>
          <w:trHeight w:val="985"/>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pPr>
            <w:r w:rsidRPr="001F7CED">
              <w:t xml:space="preserve">Практические занятия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 xml:space="preserve">Важной составной частью учебного процесса в вузе являются практические занятия. Практические занятия помогают студентам глубже усвоить учебный материал, приобрести навыки творческой работы над документами и первоисточниками. Планы 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624E70" w:rsidRPr="001F7CED" w:rsidRDefault="00624E70" w:rsidP="00AF2D3B">
            <w:pPr>
              <w:jc w:val="both"/>
            </w:pPr>
            <w:r w:rsidRPr="001F7CED">
              <w:tab/>
              <w:t>Подготовка к занятию условно включает 2 этапа: 1-й – организационный; 2-ой - закрепление и углубление теоретико-практических знаний, умений и навыков в профессиональной деятельности.</w:t>
            </w:r>
          </w:p>
          <w:p w:rsidR="00624E70" w:rsidRPr="001F7CED" w:rsidRDefault="00624E70" w:rsidP="00AF2D3B">
            <w:pPr>
              <w:jc w:val="both"/>
            </w:pPr>
            <w:r w:rsidRPr="001F7CED">
              <w:tab/>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624E70" w:rsidRPr="001F7CED" w:rsidRDefault="00624E70" w:rsidP="00AF2D3B">
            <w:pPr>
              <w:jc w:val="both"/>
            </w:pPr>
            <w:r w:rsidRPr="001F7CED">
              <w:tab/>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624E70" w:rsidRPr="001F7CED" w:rsidRDefault="00624E70" w:rsidP="00AF2D3B">
            <w:pPr>
              <w:jc w:val="both"/>
            </w:pPr>
            <w:r w:rsidRPr="001F7CED">
              <w:tab/>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624E70" w:rsidRPr="001F7CED" w:rsidRDefault="00624E70" w:rsidP="00AF2D3B">
            <w:pPr>
              <w:jc w:val="both"/>
            </w:pPr>
            <w:r w:rsidRPr="001F7CED">
              <w:tab/>
              <w:t>Заканчивать подготовку к практическому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624E70" w:rsidRPr="001F7CED" w:rsidTr="00AF2D3B">
        <w:trPr>
          <w:trHeight w:val="985"/>
        </w:trPr>
        <w:tc>
          <w:tcPr>
            <w:tcW w:w="2480" w:type="dxa"/>
            <w:tcBorders>
              <w:top w:val="single" w:sz="8" w:space="0" w:color="000000"/>
              <w:bottom w:val="single" w:sz="8" w:space="0" w:color="000000"/>
              <w:right w:val="single" w:sz="8" w:space="0" w:color="000000"/>
            </w:tcBorders>
          </w:tcPr>
          <w:p w:rsidR="00624E70" w:rsidRPr="001F7CED" w:rsidRDefault="0047485E" w:rsidP="00AF2D3B">
            <w:pPr>
              <w:autoSpaceDE w:val="0"/>
              <w:autoSpaceDN w:val="0"/>
              <w:adjustRightInd w:val="0"/>
            </w:pPr>
            <w:r w:rsidRPr="001F7CED">
              <w:lastRenderedPageBreak/>
              <w:t>Эссе</w:t>
            </w:r>
            <w:r w:rsidR="00624E70" w:rsidRPr="001F7CED">
              <w:t>/реферативное сообщение</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Готовясь к докладу или реферативному сообщению, необходимо обращаться за методической помощью к преподавателю. Составить план-конспект своего выступления. Продумать примеры с целью обеспечения тесной связи изучаемой теории с реальной жизнью. Своевременное и качественное выполнение этого вида самостоятельной работы базируется на изучении рекомендованной литературы и Интернет-ресурсов.</w:t>
            </w:r>
            <w:r w:rsidRPr="001F7CED">
              <w:rPr>
                <w:iCs/>
              </w:rPr>
              <w:t xml:space="preserve"> Для написания реферата</w:t>
            </w:r>
            <w:r w:rsidRPr="001F7CED">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w:t>
            </w:r>
          </w:p>
        </w:tc>
      </w:tr>
      <w:tr w:rsidR="00624E70" w:rsidRPr="001F7CED" w:rsidTr="00AF2D3B">
        <w:trPr>
          <w:trHeight w:val="709"/>
        </w:trPr>
        <w:tc>
          <w:tcPr>
            <w:tcW w:w="2480" w:type="dxa"/>
            <w:tcBorders>
              <w:top w:val="single" w:sz="8" w:space="0" w:color="000000"/>
              <w:bottom w:val="single" w:sz="8" w:space="0" w:color="000000"/>
              <w:right w:val="single" w:sz="8" w:space="0" w:color="000000"/>
            </w:tcBorders>
          </w:tcPr>
          <w:p w:rsidR="00624E70" w:rsidRPr="001F7CED" w:rsidRDefault="00624E70" w:rsidP="00AF2D3B">
            <w:pPr>
              <w:autoSpaceDE w:val="0"/>
              <w:autoSpaceDN w:val="0"/>
              <w:adjustRightInd w:val="0"/>
            </w:pPr>
            <w:r w:rsidRPr="001F7CED">
              <w:t xml:space="preserve">Контрольная работа / индивидуальные задания </w:t>
            </w:r>
          </w:p>
        </w:tc>
        <w:tc>
          <w:tcPr>
            <w:tcW w:w="7371" w:type="dxa"/>
            <w:tcBorders>
              <w:top w:val="single" w:sz="8" w:space="0" w:color="000000"/>
              <w:left w:val="single" w:sz="8" w:space="0" w:color="000000"/>
              <w:bottom w:val="single" w:sz="8" w:space="0" w:color="000000"/>
            </w:tcBorders>
          </w:tcPr>
          <w:p w:rsidR="00624E70" w:rsidRPr="001F7CED" w:rsidRDefault="00624E70" w:rsidP="00AF2D3B">
            <w:pPr>
              <w:jc w:val="both"/>
            </w:pPr>
            <w:r w:rsidRPr="001F7CED">
              <w:t xml:space="preserve">Выполняя контрольную работу или индивидуальное задание, студенту необходимо ознакомиться с основной и дополнительной литературой, включая справочные издания, зарубежные источники, конспект основных положений, терминов, сведений, требующихся для запоминания и являющихся основополагающими в этой теме. </w:t>
            </w:r>
          </w:p>
        </w:tc>
      </w:tr>
    </w:tbl>
    <w:p w:rsidR="00624E70" w:rsidRPr="001F7CED" w:rsidRDefault="00624E70" w:rsidP="002A3E74">
      <w:pPr>
        <w:pStyle w:val="10"/>
        <w:rPr>
          <w:sz w:val="24"/>
          <w:szCs w:val="24"/>
          <w:lang w:val="ru-RU"/>
        </w:rPr>
      </w:pPr>
    </w:p>
    <w:p w:rsidR="002A3E74" w:rsidRPr="001F7CED" w:rsidRDefault="002A3E74" w:rsidP="002A3E74">
      <w:pPr>
        <w:pStyle w:val="10"/>
        <w:rPr>
          <w:sz w:val="24"/>
          <w:szCs w:val="24"/>
          <w:lang w:val="ru-RU"/>
        </w:rPr>
      </w:pPr>
      <w:bookmarkStart w:id="56" w:name="_Toc472339800"/>
      <w:r w:rsidRPr="001F7CED">
        <w:rPr>
          <w:sz w:val="24"/>
          <w:szCs w:val="24"/>
          <w:lang w:val="ru-RU"/>
        </w:rPr>
        <w:t>VII</w:t>
      </w:r>
      <w:r w:rsidRPr="001F7CED">
        <w:rPr>
          <w:sz w:val="24"/>
          <w:szCs w:val="24"/>
        </w:rPr>
        <w:t>I</w:t>
      </w:r>
      <w:r w:rsidRPr="001F7CED">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55"/>
      <w:bookmarkEnd w:id="56"/>
      <w:r w:rsidRPr="001F7CED">
        <w:rPr>
          <w:sz w:val="24"/>
          <w:szCs w:val="24"/>
          <w:lang w:val="ru-RU"/>
        </w:rPr>
        <w:t xml:space="preserve"> </w:t>
      </w:r>
    </w:p>
    <w:p w:rsidR="002A3E74" w:rsidRPr="001F7CED" w:rsidRDefault="002A3E74" w:rsidP="002A3E74">
      <w:pPr>
        <w:jc w:val="center"/>
        <w:rPr>
          <w:b/>
          <w:i/>
          <w:sz w:val="24"/>
          <w:szCs w:val="24"/>
        </w:rPr>
      </w:pPr>
      <w:r w:rsidRPr="001F7CED">
        <w:rPr>
          <w:b/>
          <w:i/>
          <w:sz w:val="24"/>
          <w:szCs w:val="24"/>
        </w:rPr>
        <w:t xml:space="preserve">Формирование балльной оценки по дисциплине </w:t>
      </w:r>
      <w:r w:rsidR="000F2CF4">
        <w:rPr>
          <w:b/>
          <w:i/>
          <w:sz w:val="24"/>
          <w:szCs w:val="24"/>
        </w:rPr>
        <w:t>«Культура речи и деловое общение»</w:t>
      </w:r>
    </w:p>
    <w:p w:rsidR="002A3E74" w:rsidRPr="001F7CED" w:rsidRDefault="002A3E74" w:rsidP="002A3E74">
      <w:pPr>
        <w:ind w:firstLine="567"/>
        <w:jc w:val="both"/>
        <w:rPr>
          <w:sz w:val="24"/>
          <w:szCs w:val="24"/>
        </w:rPr>
      </w:pPr>
      <w:r w:rsidRPr="001F7CED">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1F7CED">
        <w:rPr>
          <w:sz w:val="24"/>
          <w:szCs w:val="24"/>
          <w:lang w:val="en-US"/>
        </w:rPr>
        <w:t> </w:t>
      </w:r>
      <w:r w:rsidRPr="001F7CED">
        <w:rPr>
          <w:sz w:val="24"/>
          <w:szCs w:val="24"/>
        </w:rPr>
        <w:t>Г.В.</w:t>
      </w:r>
      <w:r w:rsidRPr="001F7CED">
        <w:rPr>
          <w:sz w:val="24"/>
          <w:szCs w:val="24"/>
          <w:lang w:val="en-US"/>
        </w:rPr>
        <w:t> </w:t>
      </w:r>
      <w:r w:rsidRPr="001F7CED">
        <w:rPr>
          <w:sz w:val="24"/>
          <w:szCs w:val="24"/>
        </w:rPr>
        <w:t>Плеханова» распределение баллов, формирующих рейтинговую оценку работы студента, осуществляется следующим образом:</w:t>
      </w:r>
    </w:p>
    <w:p w:rsidR="00624E70" w:rsidRPr="001F7CED" w:rsidRDefault="00624E70" w:rsidP="002A3E74">
      <w:pPr>
        <w:ind w:firstLine="567"/>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2A3E74" w:rsidRPr="001F7CED" w:rsidTr="00D02E5F">
        <w:trPr>
          <w:jc w:val="center"/>
        </w:trPr>
        <w:tc>
          <w:tcPr>
            <w:tcW w:w="5543" w:type="dxa"/>
            <w:vAlign w:val="center"/>
          </w:tcPr>
          <w:p w:rsidR="002A3E74" w:rsidRPr="001F7CED" w:rsidRDefault="002A3E74" w:rsidP="00D02E5F">
            <w:pPr>
              <w:jc w:val="center"/>
            </w:pPr>
            <w:r w:rsidRPr="001F7CED">
              <w:t>Виды работ</w:t>
            </w:r>
          </w:p>
        </w:tc>
        <w:tc>
          <w:tcPr>
            <w:tcW w:w="3889" w:type="dxa"/>
            <w:vAlign w:val="center"/>
          </w:tcPr>
          <w:p w:rsidR="002A3E74" w:rsidRPr="001F7CED" w:rsidRDefault="002A3E74" w:rsidP="00D02E5F">
            <w:pPr>
              <w:jc w:val="center"/>
            </w:pPr>
            <w:r w:rsidRPr="001F7CED">
              <w:t>Максимальное количество баллов</w:t>
            </w:r>
          </w:p>
        </w:tc>
      </w:tr>
      <w:tr w:rsidR="002A3E74" w:rsidRPr="001F7CED" w:rsidTr="00D02E5F">
        <w:trPr>
          <w:jc w:val="center"/>
        </w:trPr>
        <w:tc>
          <w:tcPr>
            <w:tcW w:w="5543" w:type="dxa"/>
            <w:vAlign w:val="center"/>
          </w:tcPr>
          <w:p w:rsidR="002A3E74" w:rsidRPr="001F7CED" w:rsidRDefault="002A3E74" w:rsidP="00D02E5F">
            <w:r w:rsidRPr="001F7CED">
              <w:t>Посещаемость</w:t>
            </w:r>
          </w:p>
        </w:tc>
        <w:tc>
          <w:tcPr>
            <w:tcW w:w="3889" w:type="dxa"/>
            <w:vAlign w:val="center"/>
          </w:tcPr>
          <w:p w:rsidR="002A3E74" w:rsidRPr="001F7CED" w:rsidRDefault="002A3E74" w:rsidP="00D02E5F">
            <w:pPr>
              <w:jc w:val="center"/>
            </w:pPr>
            <w:r w:rsidRPr="001F7CED">
              <w:t>20</w:t>
            </w:r>
          </w:p>
        </w:tc>
      </w:tr>
      <w:tr w:rsidR="002A3E74" w:rsidRPr="001F7CED" w:rsidTr="00D02E5F">
        <w:trPr>
          <w:jc w:val="center"/>
        </w:trPr>
        <w:tc>
          <w:tcPr>
            <w:tcW w:w="5543" w:type="dxa"/>
            <w:vAlign w:val="center"/>
          </w:tcPr>
          <w:p w:rsidR="002A3E74" w:rsidRPr="001F7CED" w:rsidRDefault="002A3E74" w:rsidP="00D02E5F">
            <w:r w:rsidRPr="001F7CED">
              <w:t>Текущий и рубежный контроль</w:t>
            </w:r>
          </w:p>
        </w:tc>
        <w:tc>
          <w:tcPr>
            <w:tcW w:w="3889" w:type="dxa"/>
            <w:vAlign w:val="center"/>
          </w:tcPr>
          <w:p w:rsidR="002A3E74" w:rsidRPr="001F7CED" w:rsidRDefault="002A3E74" w:rsidP="00D02E5F">
            <w:pPr>
              <w:jc w:val="center"/>
            </w:pPr>
            <w:r w:rsidRPr="001F7CED">
              <w:t>20</w:t>
            </w:r>
          </w:p>
        </w:tc>
      </w:tr>
      <w:tr w:rsidR="002A3E74" w:rsidRPr="001F7CED" w:rsidTr="00D02E5F">
        <w:trPr>
          <w:jc w:val="center"/>
        </w:trPr>
        <w:tc>
          <w:tcPr>
            <w:tcW w:w="5543" w:type="dxa"/>
            <w:vAlign w:val="center"/>
          </w:tcPr>
          <w:p w:rsidR="002A3E74" w:rsidRPr="001F7CED" w:rsidRDefault="002A3E74" w:rsidP="00D02E5F">
            <w:r w:rsidRPr="001F7CED">
              <w:t>Творческий рейтинг</w:t>
            </w:r>
          </w:p>
        </w:tc>
        <w:tc>
          <w:tcPr>
            <w:tcW w:w="3889" w:type="dxa"/>
            <w:vAlign w:val="center"/>
          </w:tcPr>
          <w:p w:rsidR="002A3E74" w:rsidRPr="001F7CED" w:rsidRDefault="002A3E74" w:rsidP="00D02E5F">
            <w:pPr>
              <w:jc w:val="center"/>
            </w:pPr>
            <w:r w:rsidRPr="001F7CED">
              <w:t>20</w:t>
            </w:r>
          </w:p>
        </w:tc>
      </w:tr>
      <w:tr w:rsidR="002A3E74" w:rsidRPr="001F7CED" w:rsidTr="00D02E5F">
        <w:trPr>
          <w:jc w:val="center"/>
        </w:trPr>
        <w:tc>
          <w:tcPr>
            <w:tcW w:w="5543" w:type="dxa"/>
            <w:vAlign w:val="center"/>
          </w:tcPr>
          <w:p w:rsidR="002A3E74" w:rsidRPr="001F7CED" w:rsidRDefault="002A3E74" w:rsidP="0081777F">
            <w:r w:rsidRPr="001F7CED">
              <w:t>Промежуточная  аттестация (зачет)</w:t>
            </w:r>
          </w:p>
        </w:tc>
        <w:tc>
          <w:tcPr>
            <w:tcW w:w="3889" w:type="dxa"/>
            <w:vAlign w:val="center"/>
          </w:tcPr>
          <w:p w:rsidR="002A3E74" w:rsidRPr="001F7CED" w:rsidRDefault="002A3E74" w:rsidP="00D02E5F">
            <w:pPr>
              <w:jc w:val="center"/>
            </w:pPr>
            <w:r w:rsidRPr="001F7CED">
              <w:t>40</w:t>
            </w:r>
          </w:p>
        </w:tc>
      </w:tr>
      <w:tr w:rsidR="002A3E74" w:rsidRPr="001F7CED" w:rsidTr="00D02E5F">
        <w:trPr>
          <w:jc w:val="center"/>
        </w:trPr>
        <w:tc>
          <w:tcPr>
            <w:tcW w:w="5543" w:type="dxa"/>
            <w:vAlign w:val="center"/>
          </w:tcPr>
          <w:p w:rsidR="002A3E74" w:rsidRPr="001F7CED" w:rsidRDefault="002A3E74" w:rsidP="00D02E5F">
            <w:r w:rsidRPr="001F7CED">
              <w:t>ИТОГО</w:t>
            </w:r>
          </w:p>
        </w:tc>
        <w:tc>
          <w:tcPr>
            <w:tcW w:w="3889" w:type="dxa"/>
            <w:vAlign w:val="center"/>
          </w:tcPr>
          <w:p w:rsidR="002A3E74" w:rsidRPr="001F7CED" w:rsidRDefault="002A3E74" w:rsidP="00D02E5F">
            <w:pPr>
              <w:jc w:val="center"/>
            </w:pPr>
            <w:r w:rsidRPr="001F7CED">
              <w:t>100</w:t>
            </w:r>
          </w:p>
        </w:tc>
      </w:tr>
    </w:tbl>
    <w:p w:rsidR="002A3E74" w:rsidRPr="001F7CED" w:rsidRDefault="002A3E74" w:rsidP="002A3E74">
      <w:pPr>
        <w:pStyle w:val="a7"/>
        <w:ind w:left="360" w:firstLine="0"/>
        <w:jc w:val="left"/>
        <w:rPr>
          <w:szCs w:val="24"/>
        </w:rPr>
      </w:pPr>
    </w:p>
    <w:p w:rsidR="002A3E74" w:rsidRPr="001F7CED" w:rsidRDefault="002A3E74" w:rsidP="00F85BF7">
      <w:pPr>
        <w:pStyle w:val="a7"/>
        <w:numPr>
          <w:ilvl w:val="0"/>
          <w:numId w:val="6"/>
        </w:numPr>
        <w:jc w:val="left"/>
        <w:rPr>
          <w:b/>
          <w:szCs w:val="24"/>
        </w:rPr>
      </w:pPr>
      <w:r w:rsidRPr="001F7CED">
        <w:rPr>
          <w:b/>
          <w:szCs w:val="24"/>
        </w:rPr>
        <w:t>Посещаемость</w:t>
      </w:r>
    </w:p>
    <w:p w:rsidR="002A3E74" w:rsidRPr="001F7CED" w:rsidRDefault="002A3E74" w:rsidP="00393077">
      <w:pPr>
        <w:pStyle w:val="a7"/>
        <w:ind w:left="720" w:firstLine="0"/>
        <w:rPr>
          <w:szCs w:val="24"/>
        </w:rPr>
      </w:pPr>
      <w:r w:rsidRPr="001F7CED">
        <w:rPr>
          <w:szCs w:val="24"/>
        </w:rPr>
        <w:t>В соответствии с утвержденным учебным планом по направлению</w:t>
      </w:r>
      <w:r w:rsidRPr="001F7CED">
        <w:rPr>
          <w:sz w:val="16"/>
          <w:szCs w:val="16"/>
        </w:rPr>
        <w:t>)</w:t>
      </w:r>
      <w:r w:rsidRPr="001F7CED">
        <w:rPr>
          <w:szCs w:val="24"/>
        </w:rPr>
        <w:t xml:space="preserve"> </w:t>
      </w:r>
      <w:r w:rsidR="001B1150">
        <w:rPr>
          <w:szCs w:val="24"/>
        </w:rPr>
        <w:t xml:space="preserve">38.03.05 Бизнес-информатика (профиль «Информационные системы управления бизнесом») </w:t>
      </w:r>
      <w:r w:rsidRPr="001F7CED">
        <w:rPr>
          <w:szCs w:val="24"/>
        </w:rPr>
        <w:t>по дисциплине предусмотрено:</w:t>
      </w:r>
    </w:p>
    <w:p w:rsidR="002A3E74" w:rsidRPr="001F7CED" w:rsidRDefault="008A4A9B" w:rsidP="00393077">
      <w:pPr>
        <w:pStyle w:val="a7"/>
        <w:numPr>
          <w:ilvl w:val="0"/>
          <w:numId w:val="7"/>
        </w:numPr>
        <w:ind w:left="993"/>
        <w:rPr>
          <w:szCs w:val="24"/>
        </w:rPr>
      </w:pPr>
      <w:r w:rsidRPr="001F7CED">
        <w:rPr>
          <w:szCs w:val="24"/>
        </w:rPr>
        <w:t xml:space="preserve">1 </w:t>
      </w:r>
      <w:r w:rsidR="002A3E74" w:rsidRPr="001F7CED">
        <w:rPr>
          <w:szCs w:val="24"/>
        </w:rPr>
        <w:t>семестр  –</w:t>
      </w:r>
      <w:r w:rsidR="008A1B4E" w:rsidRPr="001F7CED">
        <w:rPr>
          <w:szCs w:val="24"/>
        </w:rPr>
        <w:t xml:space="preserve"> </w:t>
      </w:r>
      <w:r w:rsidR="0047485E" w:rsidRPr="001F7CED">
        <w:rPr>
          <w:szCs w:val="24"/>
        </w:rPr>
        <w:t>7</w:t>
      </w:r>
      <w:r w:rsidR="002A3E74" w:rsidRPr="001F7CED">
        <w:rPr>
          <w:szCs w:val="24"/>
        </w:rPr>
        <w:t xml:space="preserve"> лекционных, </w:t>
      </w:r>
      <w:r w:rsidR="0047485E" w:rsidRPr="001F7CED">
        <w:rPr>
          <w:szCs w:val="24"/>
        </w:rPr>
        <w:t>8</w:t>
      </w:r>
      <w:r w:rsidR="002A3E74" w:rsidRPr="001F7CED">
        <w:rPr>
          <w:szCs w:val="24"/>
        </w:rPr>
        <w:t xml:space="preserve"> практических </w:t>
      </w:r>
      <w:r w:rsidR="002A3E74" w:rsidRPr="001F7CED">
        <w:rPr>
          <w:b/>
          <w:szCs w:val="24"/>
          <w:u w:val="single"/>
        </w:rPr>
        <w:t>занятий</w:t>
      </w:r>
      <w:r w:rsidR="002A3E74" w:rsidRPr="001F7CED">
        <w:rPr>
          <w:szCs w:val="24"/>
        </w:rPr>
        <w:t xml:space="preserve">. За посещение 1 занятия студент набирает </w:t>
      </w:r>
      <w:r w:rsidRPr="001F7CED">
        <w:rPr>
          <w:szCs w:val="24"/>
        </w:rPr>
        <w:t>1,</w:t>
      </w:r>
      <w:r w:rsidR="0047485E" w:rsidRPr="001F7CED">
        <w:rPr>
          <w:szCs w:val="24"/>
        </w:rPr>
        <w:t>3</w:t>
      </w:r>
      <w:r w:rsidR="002A3E74" w:rsidRPr="001F7CED">
        <w:rPr>
          <w:szCs w:val="24"/>
        </w:rPr>
        <w:t xml:space="preserve"> балла.</w:t>
      </w:r>
    </w:p>
    <w:p w:rsidR="00C3685F" w:rsidRPr="001F7CED" w:rsidRDefault="00C3685F" w:rsidP="00C3685F">
      <w:pPr>
        <w:pStyle w:val="a7"/>
        <w:rPr>
          <w:szCs w:val="24"/>
        </w:rPr>
      </w:pPr>
    </w:p>
    <w:p w:rsidR="002A3E74" w:rsidRPr="001F7CED" w:rsidRDefault="002A3E74" w:rsidP="00F85BF7">
      <w:pPr>
        <w:pStyle w:val="a7"/>
        <w:numPr>
          <w:ilvl w:val="0"/>
          <w:numId w:val="6"/>
        </w:numPr>
        <w:jc w:val="left"/>
        <w:rPr>
          <w:szCs w:val="24"/>
        </w:rPr>
      </w:pPr>
      <w:r w:rsidRPr="001F7CED">
        <w:rPr>
          <w:b/>
          <w:szCs w:val="24"/>
        </w:rPr>
        <w:t xml:space="preserve">Текущий и рубежный контроль </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2A3E74" w:rsidRPr="001F7CED" w:rsidTr="00D02E5F">
        <w:tc>
          <w:tcPr>
            <w:tcW w:w="2682" w:type="dxa"/>
            <w:vAlign w:val="center"/>
          </w:tcPr>
          <w:p w:rsidR="002A3E74" w:rsidRPr="001F7CED" w:rsidRDefault="002A3E74" w:rsidP="00D02E5F">
            <w:pPr>
              <w:pStyle w:val="a7"/>
              <w:ind w:firstLine="0"/>
              <w:jc w:val="center"/>
              <w:rPr>
                <w:b/>
                <w:sz w:val="20"/>
              </w:rPr>
            </w:pPr>
            <w:r w:rsidRPr="001F7CED">
              <w:rPr>
                <w:b/>
                <w:sz w:val="20"/>
              </w:rPr>
              <w:t>Форма контроля</w:t>
            </w:r>
          </w:p>
        </w:tc>
        <w:tc>
          <w:tcPr>
            <w:tcW w:w="2909" w:type="dxa"/>
            <w:vAlign w:val="center"/>
          </w:tcPr>
          <w:p w:rsidR="002A3E74" w:rsidRPr="001F7CED" w:rsidRDefault="002A3E74" w:rsidP="00D02E5F">
            <w:pPr>
              <w:pStyle w:val="a7"/>
              <w:ind w:firstLine="0"/>
              <w:jc w:val="center"/>
              <w:rPr>
                <w:b/>
                <w:sz w:val="20"/>
              </w:rPr>
            </w:pPr>
            <w:r w:rsidRPr="001F7CED">
              <w:rPr>
                <w:b/>
                <w:sz w:val="20"/>
              </w:rPr>
              <w:t>Наименование раздела/ темы, выносимых на контроль</w:t>
            </w:r>
          </w:p>
        </w:tc>
        <w:tc>
          <w:tcPr>
            <w:tcW w:w="2930" w:type="dxa"/>
            <w:vAlign w:val="center"/>
          </w:tcPr>
          <w:p w:rsidR="002A3E74" w:rsidRPr="001F7CED" w:rsidRDefault="002A3E74" w:rsidP="00D02E5F">
            <w:pPr>
              <w:pStyle w:val="a7"/>
              <w:ind w:firstLine="0"/>
              <w:jc w:val="center"/>
              <w:rPr>
                <w:b/>
                <w:sz w:val="20"/>
              </w:rPr>
            </w:pPr>
            <w:r w:rsidRPr="001F7CED">
              <w:rPr>
                <w:b/>
                <w:sz w:val="20"/>
              </w:rPr>
              <w:t>Форма проведения контроля (тест, контр. работа и др. виды контроля в соответствии с Положением)</w:t>
            </w:r>
          </w:p>
        </w:tc>
        <w:tc>
          <w:tcPr>
            <w:tcW w:w="1686" w:type="dxa"/>
            <w:vAlign w:val="center"/>
          </w:tcPr>
          <w:p w:rsidR="002A3E74" w:rsidRPr="001F7CED" w:rsidRDefault="002A3E74" w:rsidP="00D02E5F">
            <w:pPr>
              <w:pStyle w:val="a7"/>
              <w:ind w:firstLine="0"/>
              <w:jc w:val="center"/>
              <w:rPr>
                <w:b/>
                <w:sz w:val="20"/>
              </w:rPr>
            </w:pPr>
            <w:r w:rsidRPr="001F7CED">
              <w:rPr>
                <w:b/>
                <w:sz w:val="20"/>
              </w:rPr>
              <w:t>Количество баллов, максимально</w:t>
            </w:r>
          </w:p>
        </w:tc>
      </w:tr>
      <w:tr w:rsidR="00B1391F" w:rsidRPr="001F7CED" w:rsidTr="00912591">
        <w:tc>
          <w:tcPr>
            <w:tcW w:w="2682" w:type="dxa"/>
            <w:vMerge w:val="restart"/>
            <w:vAlign w:val="center"/>
          </w:tcPr>
          <w:p w:rsidR="00B1391F" w:rsidRPr="001F7CED" w:rsidRDefault="00B1391F" w:rsidP="00D02E5F">
            <w:pPr>
              <w:pStyle w:val="a7"/>
              <w:ind w:firstLine="0"/>
              <w:jc w:val="left"/>
              <w:rPr>
                <w:sz w:val="20"/>
              </w:rPr>
            </w:pPr>
            <w:r w:rsidRPr="001F7CED">
              <w:rPr>
                <w:sz w:val="20"/>
              </w:rPr>
              <w:t xml:space="preserve">1. Текущий и рубежный контроль </w:t>
            </w:r>
          </w:p>
        </w:tc>
        <w:tc>
          <w:tcPr>
            <w:tcW w:w="2909" w:type="dxa"/>
          </w:tcPr>
          <w:p w:rsidR="00B1391F" w:rsidRPr="001F7CED" w:rsidRDefault="00B1391F" w:rsidP="00AD67E5">
            <w:pPr>
              <w:pStyle w:val="WW-"/>
              <w:rPr>
                <w:sz w:val="20"/>
                <w:szCs w:val="20"/>
              </w:rPr>
            </w:pPr>
            <w:r w:rsidRPr="001F7CED">
              <w:rPr>
                <w:sz w:val="20"/>
                <w:szCs w:val="20"/>
              </w:rPr>
              <w:t>Русский язык как национальное достояние</w:t>
            </w:r>
          </w:p>
          <w:p w:rsidR="00B1391F" w:rsidRPr="001F7CED" w:rsidRDefault="00B1391F" w:rsidP="00AD67E5"/>
        </w:tc>
        <w:tc>
          <w:tcPr>
            <w:tcW w:w="2930" w:type="dxa"/>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pStyle w:val="22"/>
              <w:tabs>
                <w:tab w:val="num" w:pos="993"/>
              </w:tabs>
              <w:jc w:val="left"/>
              <w:rPr>
                <w:sz w:val="20"/>
              </w:rPr>
            </w:pPr>
            <w:r w:rsidRPr="001F7CED">
              <w:rPr>
                <w:sz w:val="20"/>
              </w:rPr>
              <w:t>инд.з., эссе,</w:t>
            </w:r>
          </w:p>
        </w:tc>
        <w:tc>
          <w:tcPr>
            <w:tcW w:w="1686" w:type="dxa"/>
            <w:vAlign w:val="center"/>
          </w:tcPr>
          <w:p w:rsidR="00B1391F" w:rsidRPr="001F7CED" w:rsidRDefault="00B1391F" w:rsidP="00D02E5F">
            <w:pPr>
              <w:pStyle w:val="a7"/>
              <w:ind w:firstLine="0"/>
              <w:jc w:val="center"/>
              <w:rPr>
                <w:sz w:val="20"/>
              </w:rPr>
            </w:pPr>
            <w:r w:rsidRPr="001F7CED">
              <w:rPr>
                <w:sz w:val="20"/>
              </w:rPr>
              <w:t>2</w:t>
            </w:r>
          </w:p>
        </w:tc>
      </w:tr>
      <w:tr w:rsidR="00B1391F" w:rsidRPr="001F7CED" w:rsidTr="00912591">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sz w:val="20"/>
                <w:szCs w:val="20"/>
              </w:rPr>
            </w:pPr>
            <w:r w:rsidRPr="001F7CED">
              <w:rPr>
                <w:sz w:val="20"/>
                <w:szCs w:val="20"/>
              </w:rPr>
              <w:t>Культура речи и языковая норма</w:t>
            </w:r>
          </w:p>
          <w:p w:rsidR="00B1391F" w:rsidRPr="001F7CED" w:rsidRDefault="00B1391F" w:rsidP="00AD67E5">
            <w:pPr>
              <w:pStyle w:val="WW-"/>
              <w:rPr>
                <w:sz w:val="20"/>
                <w:szCs w:val="20"/>
              </w:rPr>
            </w:pPr>
          </w:p>
          <w:p w:rsidR="00B1391F" w:rsidRPr="001F7CED" w:rsidRDefault="00B1391F" w:rsidP="00AD67E5">
            <w:pPr>
              <w:pStyle w:val="WW-"/>
              <w:rPr>
                <w:sz w:val="20"/>
                <w:szCs w:val="20"/>
              </w:rPr>
            </w:pPr>
          </w:p>
        </w:tc>
        <w:tc>
          <w:tcPr>
            <w:tcW w:w="2930" w:type="dxa"/>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pStyle w:val="22"/>
              <w:tabs>
                <w:tab w:val="num" w:pos="993"/>
              </w:tabs>
              <w:jc w:val="left"/>
              <w:rPr>
                <w:sz w:val="20"/>
              </w:rPr>
            </w:pPr>
            <w:r w:rsidRPr="001F7CED">
              <w:rPr>
                <w:sz w:val="20"/>
              </w:rPr>
              <w:t>п.з., инд.з., реф.,  теста</w:t>
            </w:r>
          </w:p>
        </w:tc>
        <w:tc>
          <w:tcPr>
            <w:tcW w:w="1686" w:type="dxa"/>
          </w:tcPr>
          <w:p w:rsidR="00B1391F" w:rsidRPr="001F7CED" w:rsidRDefault="00B1391F" w:rsidP="00BD542C">
            <w:pPr>
              <w:jc w:val="center"/>
            </w:pPr>
            <w:r w:rsidRPr="001F7CED">
              <w:t>6</w:t>
            </w:r>
          </w:p>
        </w:tc>
      </w:tr>
      <w:tr w:rsidR="00B1391F" w:rsidRPr="001F7CED" w:rsidTr="00912591">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sz w:val="20"/>
                <w:szCs w:val="20"/>
              </w:rPr>
            </w:pPr>
            <w:r w:rsidRPr="001F7CED">
              <w:rPr>
                <w:sz w:val="20"/>
                <w:szCs w:val="20"/>
              </w:rPr>
              <w:t xml:space="preserve">Функциональные стили русского языка </w:t>
            </w:r>
          </w:p>
          <w:p w:rsidR="00B1391F" w:rsidRPr="001F7CED" w:rsidRDefault="00B1391F" w:rsidP="00AD67E5"/>
        </w:tc>
        <w:tc>
          <w:tcPr>
            <w:tcW w:w="2930" w:type="dxa"/>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jc w:val="both"/>
              <w:rPr>
                <w:b/>
              </w:rPr>
            </w:pPr>
            <w:r w:rsidRPr="001F7CED">
              <w:t>п.з., инд.з., реф.</w:t>
            </w:r>
          </w:p>
        </w:tc>
        <w:tc>
          <w:tcPr>
            <w:tcW w:w="1686" w:type="dxa"/>
          </w:tcPr>
          <w:p w:rsidR="00B1391F" w:rsidRPr="001F7CED" w:rsidRDefault="00B1391F" w:rsidP="00D02E5F">
            <w:pPr>
              <w:jc w:val="center"/>
            </w:pPr>
            <w:r w:rsidRPr="001F7CED">
              <w:t>4</w:t>
            </w:r>
          </w:p>
        </w:tc>
      </w:tr>
      <w:tr w:rsidR="00B1391F" w:rsidRPr="001F7CED" w:rsidTr="00912591">
        <w:trPr>
          <w:trHeight w:val="70"/>
        </w:trPr>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b/>
                <w:sz w:val="20"/>
                <w:szCs w:val="20"/>
              </w:rPr>
            </w:pPr>
            <w:r w:rsidRPr="001F7CED">
              <w:rPr>
                <w:sz w:val="20"/>
                <w:szCs w:val="20"/>
              </w:rPr>
              <w:t xml:space="preserve">Особенности устной речевой </w:t>
            </w:r>
            <w:r w:rsidRPr="001F7CED">
              <w:rPr>
                <w:sz w:val="20"/>
                <w:szCs w:val="20"/>
              </w:rPr>
              <w:lastRenderedPageBreak/>
              <w:t>коммуникации</w:t>
            </w:r>
            <w:r w:rsidRPr="001F7CED">
              <w:rPr>
                <w:b/>
                <w:sz w:val="20"/>
                <w:szCs w:val="20"/>
              </w:rPr>
              <w:t xml:space="preserve"> </w:t>
            </w:r>
          </w:p>
        </w:tc>
        <w:tc>
          <w:tcPr>
            <w:tcW w:w="2930" w:type="dxa"/>
          </w:tcPr>
          <w:p w:rsidR="00B1391F" w:rsidRPr="001F7CED" w:rsidRDefault="00B1391F" w:rsidP="008705EA">
            <w:pPr>
              <w:pStyle w:val="22"/>
              <w:tabs>
                <w:tab w:val="num" w:pos="993"/>
              </w:tabs>
              <w:jc w:val="left"/>
              <w:rPr>
                <w:sz w:val="20"/>
              </w:rPr>
            </w:pPr>
            <w:r w:rsidRPr="001F7CED">
              <w:rPr>
                <w:sz w:val="20"/>
              </w:rPr>
              <w:lastRenderedPageBreak/>
              <w:t>Устный опрос, проверка</w:t>
            </w:r>
          </w:p>
          <w:p w:rsidR="00B1391F" w:rsidRPr="001F7CED" w:rsidRDefault="00B1391F" w:rsidP="008705EA">
            <w:pPr>
              <w:pStyle w:val="22"/>
              <w:tabs>
                <w:tab w:val="num" w:pos="993"/>
              </w:tabs>
              <w:jc w:val="left"/>
              <w:rPr>
                <w:sz w:val="20"/>
              </w:rPr>
            </w:pPr>
            <w:r w:rsidRPr="001F7CED">
              <w:rPr>
                <w:sz w:val="20"/>
              </w:rPr>
              <w:lastRenderedPageBreak/>
              <w:t>п.з., инд.з., реф.</w:t>
            </w:r>
          </w:p>
        </w:tc>
        <w:tc>
          <w:tcPr>
            <w:tcW w:w="1686" w:type="dxa"/>
          </w:tcPr>
          <w:p w:rsidR="00B1391F" w:rsidRPr="001F7CED" w:rsidRDefault="00B1391F" w:rsidP="00D02E5F">
            <w:pPr>
              <w:jc w:val="center"/>
            </w:pPr>
            <w:r w:rsidRPr="001F7CED">
              <w:lastRenderedPageBreak/>
              <w:t>4</w:t>
            </w:r>
          </w:p>
        </w:tc>
      </w:tr>
      <w:tr w:rsidR="00B1391F" w:rsidRPr="001F7CED" w:rsidTr="00D02E5F">
        <w:tc>
          <w:tcPr>
            <w:tcW w:w="2682" w:type="dxa"/>
            <w:vMerge/>
            <w:vAlign w:val="center"/>
          </w:tcPr>
          <w:p w:rsidR="00B1391F" w:rsidRPr="001F7CED" w:rsidRDefault="00B1391F" w:rsidP="00D02E5F">
            <w:pPr>
              <w:pStyle w:val="a7"/>
              <w:ind w:firstLine="0"/>
              <w:jc w:val="left"/>
              <w:rPr>
                <w:sz w:val="20"/>
              </w:rPr>
            </w:pPr>
          </w:p>
        </w:tc>
        <w:tc>
          <w:tcPr>
            <w:tcW w:w="2909" w:type="dxa"/>
          </w:tcPr>
          <w:p w:rsidR="00B1391F" w:rsidRPr="001F7CED" w:rsidRDefault="00B1391F" w:rsidP="00AD67E5">
            <w:pPr>
              <w:pStyle w:val="WW-"/>
              <w:rPr>
                <w:b/>
                <w:sz w:val="20"/>
                <w:szCs w:val="20"/>
              </w:rPr>
            </w:pPr>
            <w:r w:rsidRPr="001F7CED">
              <w:rPr>
                <w:sz w:val="20"/>
                <w:szCs w:val="20"/>
              </w:rPr>
              <w:t>Язык делового общения</w:t>
            </w:r>
          </w:p>
          <w:p w:rsidR="00B1391F" w:rsidRPr="001F7CED" w:rsidRDefault="00B1391F" w:rsidP="00AD67E5">
            <w:pPr>
              <w:pStyle w:val="WW-"/>
              <w:rPr>
                <w:b/>
                <w:sz w:val="20"/>
                <w:szCs w:val="20"/>
              </w:rPr>
            </w:pPr>
          </w:p>
        </w:tc>
        <w:tc>
          <w:tcPr>
            <w:tcW w:w="2930" w:type="dxa"/>
            <w:vAlign w:val="center"/>
          </w:tcPr>
          <w:p w:rsidR="00B1391F" w:rsidRPr="001F7CED" w:rsidRDefault="00B1391F" w:rsidP="008705EA">
            <w:pPr>
              <w:pStyle w:val="22"/>
              <w:tabs>
                <w:tab w:val="num" w:pos="993"/>
              </w:tabs>
              <w:jc w:val="left"/>
              <w:rPr>
                <w:sz w:val="20"/>
              </w:rPr>
            </w:pPr>
            <w:r w:rsidRPr="001F7CED">
              <w:rPr>
                <w:sz w:val="20"/>
              </w:rPr>
              <w:t>Устный опрос, проверка</w:t>
            </w:r>
          </w:p>
          <w:p w:rsidR="00B1391F" w:rsidRPr="001F7CED" w:rsidRDefault="00B1391F" w:rsidP="008705EA">
            <w:pPr>
              <w:rPr>
                <w:color w:val="000000"/>
              </w:rPr>
            </w:pPr>
            <w:r w:rsidRPr="001F7CED">
              <w:t xml:space="preserve">п.з., инд.з., реф.,  к.р. </w:t>
            </w:r>
          </w:p>
        </w:tc>
        <w:tc>
          <w:tcPr>
            <w:tcW w:w="1686" w:type="dxa"/>
          </w:tcPr>
          <w:p w:rsidR="00B1391F" w:rsidRPr="001F7CED" w:rsidRDefault="00B1391F" w:rsidP="00D02E5F">
            <w:pPr>
              <w:jc w:val="center"/>
            </w:pPr>
            <w:r w:rsidRPr="001F7CED">
              <w:t>4</w:t>
            </w:r>
          </w:p>
        </w:tc>
      </w:tr>
      <w:tr w:rsidR="00786718" w:rsidRPr="001F7CED" w:rsidTr="00BD542C">
        <w:tc>
          <w:tcPr>
            <w:tcW w:w="2682" w:type="dxa"/>
            <w:vMerge/>
            <w:vAlign w:val="center"/>
          </w:tcPr>
          <w:p w:rsidR="00786718" w:rsidRPr="001F7CED" w:rsidRDefault="00786718" w:rsidP="00D02E5F">
            <w:pPr>
              <w:pStyle w:val="a7"/>
              <w:ind w:firstLine="0"/>
              <w:jc w:val="left"/>
              <w:rPr>
                <w:sz w:val="20"/>
              </w:rPr>
            </w:pPr>
          </w:p>
        </w:tc>
        <w:tc>
          <w:tcPr>
            <w:tcW w:w="2909" w:type="dxa"/>
            <w:vAlign w:val="center"/>
          </w:tcPr>
          <w:p w:rsidR="00786718" w:rsidRPr="001F7CED" w:rsidRDefault="00786718" w:rsidP="00D02E5F">
            <w:pPr>
              <w:pStyle w:val="a7"/>
              <w:ind w:firstLine="4"/>
              <w:rPr>
                <w:b/>
                <w:sz w:val="20"/>
              </w:rPr>
            </w:pPr>
          </w:p>
        </w:tc>
        <w:tc>
          <w:tcPr>
            <w:tcW w:w="2930" w:type="dxa"/>
            <w:vAlign w:val="center"/>
          </w:tcPr>
          <w:p w:rsidR="00786718" w:rsidRPr="001F7CED" w:rsidRDefault="00786718" w:rsidP="00D02E5F">
            <w:pPr>
              <w:pStyle w:val="a7"/>
              <w:ind w:firstLine="4"/>
              <w:rPr>
                <w:b/>
                <w:sz w:val="20"/>
              </w:rPr>
            </w:pPr>
          </w:p>
        </w:tc>
        <w:tc>
          <w:tcPr>
            <w:tcW w:w="1686" w:type="dxa"/>
            <w:vAlign w:val="center"/>
          </w:tcPr>
          <w:p w:rsidR="00786718" w:rsidRPr="001F7CED" w:rsidRDefault="00786718" w:rsidP="00D02E5F">
            <w:pPr>
              <w:pStyle w:val="a7"/>
              <w:ind w:firstLine="0"/>
              <w:jc w:val="center"/>
              <w:rPr>
                <w:b/>
                <w:sz w:val="20"/>
              </w:rPr>
            </w:pPr>
          </w:p>
        </w:tc>
      </w:tr>
      <w:tr w:rsidR="00786718" w:rsidRPr="001F7CED" w:rsidTr="00D02E5F">
        <w:tc>
          <w:tcPr>
            <w:tcW w:w="2682" w:type="dxa"/>
            <w:vAlign w:val="center"/>
          </w:tcPr>
          <w:p w:rsidR="00786718" w:rsidRPr="001F7CED" w:rsidRDefault="00786718" w:rsidP="00D02E5F">
            <w:pPr>
              <w:pStyle w:val="a7"/>
              <w:ind w:firstLine="0"/>
              <w:jc w:val="left"/>
              <w:rPr>
                <w:b/>
                <w:sz w:val="20"/>
              </w:rPr>
            </w:pPr>
            <w:r w:rsidRPr="001F7CED">
              <w:rPr>
                <w:b/>
                <w:sz w:val="20"/>
              </w:rPr>
              <w:t xml:space="preserve">Всего </w:t>
            </w:r>
          </w:p>
        </w:tc>
        <w:tc>
          <w:tcPr>
            <w:tcW w:w="2909" w:type="dxa"/>
            <w:vAlign w:val="center"/>
          </w:tcPr>
          <w:p w:rsidR="00786718" w:rsidRPr="001F7CED" w:rsidRDefault="00786718" w:rsidP="00D02E5F">
            <w:pPr>
              <w:pStyle w:val="a7"/>
              <w:ind w:firstLine="4"/>
              <w:rPr>
                <w:b/>
                <w:sz w:val="20"/>
              </w:rPr>
            </w:pPr>
          </w:p>
        </w:tc>
        <w:tc>
          <w:tcPr>
            <w:tcW w:w="2930" w:type="dxa"/>
            <w:vAlign w:val="center"/>
          </w:tcPr>
          <w:p w:rsidR="00786718" w:rsidRPr="001F7CED" w:rsidRDefault="00786718" w:rsidP="00D02E5F">
            <w:pPr>
              <w:pStyle w:val="a7"/>
              <w:ind w:firstLine="4"/>
              <w:rPr>
                <w:b/>
                <w:sz w:val="20"/>
              </w:rPr>
            </w:pPr>
          </w:p>
        </w:tc>
        <w:tc>
          <w:tcPr>
            <w:tcW w:w="1686" w:type="dxa"/>
            <w:vAlign w:val="center"/>
          </w:tcPr>
          <w:p w:rsidR="00786718" w:rsidRPr="001F7CED" w:rsidRDefault="00786718" w:rsidP="00D02E5F">
            <w:pPr>
              <w:pStyle w:val="a7"/>
              <w:ind w:firstLine="0"/>
              <w:jc w:val="center"/>
              <w:rPr>
                <w:b/>
                <w:sz w:val="20"/>
              </w:rPr>
            </w:pPr>
            <w:r w:rsidRPr="001F7CED">
              <w:rPr>
                <w:b/>
                <w:sz w:val="20"/>
              </w:rPr>
              <w:t>20</w:t>
            </w:r>
          </w:p>
        </w:tc>
      </w:tr>
    </w:tbl>
    <w:p w:rsidR="002A3E74" w:rsidRPr="001F7CED" w:rsidRDefault="002A3E74" w:rsidP="002A3E74">
      <w:pPr>
        <w:pStyle w:val="a7"/>
        <w:ind w:firstLine="0"/>
        <w:rPr>
          <w:szCs w:val="28"/>
        </w:rPr>
      </w:pPr>
    </w:p>
    <w:p w:rsidR="002A3E74" w:rsidRPr="001F7CED" w:rsidRDefault="002A3E74" w:rsidP="00F85BF7">
      <w:pPr>
        <w:pStyle w:val="a7"/>
        <w:numPr>
          <w:ilvl w:val="0"/>
          <w:numId w:val="6"/>
        </w:numPr>
        <w:jc w:val="left"/>
        <w:rPr>
          <w:szCs w:val="28"/>
        </w:rPr>
      </w:pPr>
      <w:r w:rsidRPr="001F7CED">
        <w:rPr>
          <w:b/>
          <w:szCs w:val="28"/>
        </w:rPr>
        <w:t xml:space="preserve">Творческий рейтинг </w:t>
      </w:r>
    </w:p>
    <w:p w:rsidR="002A3E74" w:rsidRPr="001F7CED" w:rsidRDefault="002A3E74" w:rsidP="002A3E74">
      <w:pPr>
        <w:pStyle w:val="a7"/>
        <w:rPr>
          <w:szCs w:val="28"/>
        </w:rPr>
      </w:pPr>
      <w:r w:rsidRPr="001F7CED">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2A3E74" w:rsidRPr="001F7CED" w:rsidRDefault="002A3E74" w:rsidP="002A3E74">
      <w:pPr>
        <w:pStyle w:val="a7"/>
        <w:rPr>
          <w:szCs w:val="28"/>
        </w:rPr>
      </w:pPr>
      <w:r w:rsidRPr="001F7CED">
        <w:rPr>
          <w:szCs w:val="24"/>
        </w:rPr>
        <w:t xml:space="preserve">в </w:t>
      </w:r>
      <w:r w:rsidRPr="001F7CED">
        <w:rPr>
          <w:b/>
          <w:szCs w:val="24"/>
        </w:rPr>
        <w:t>1</w:t>
      </w:r>
      <w:r w:rsidRPr="001F7CED">
        <w:rPr>
          <w:b/>
          <w:color w:val="FF0000"/>
          <w:szCs w:val="24"/>
        </w:rPr>
        <w:t xml:space="preserve"> </w:t>
      </w:r>
      <w:r w:rsidRPr="001F7CED">
        <w:rPr>
          <w:szCs w:val="24"/>
        </w:rPr>
        <w:t>семестре:</w:t>
      </w:r>
    </w:p>
    <w:p w:rsidR="002A3E74" w:rsidRPr="001F7CED" w:rsidRDefault="002A3E74" w:rsidP="002A3E74">
      <w:pPr>
        <w:pStyle w:val="a7"/>
        <w:rPr>
          <w:szCs w:val="28"/>
        </w:rPr>
      </w:pP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2977"/>
        <w:gridCol w:w="1559"/>
      </w:tblGrid>
      <w:tr w:rsidR="002A3E74" w:rsidRPr="001F7CED" w:rsidTr="00D02E5F">
        <w:trPr>
          <w:jc w:val="center"/>
        </w:trPr>
        <w:tc>
          <w:tcPr>
            <w:tcW w:w="3119" w:type="dxa"/>
            <w:vAlign w:val="center"/>
          </w:tcPr>
          <w:p w:rsidR="002A3E74" w:rsidRPr="001F7CED" w:rsidRDefault="002A3E74" w:rsidP="00D02E5F">
            <w:pPr>
              <w:pStyle w:val="a7"/>
              <w:ind w:firstLine="1"/>
              <w:jc w:val="center"/>
              <w:rPr>
                <w:b/>
                <w:sz w:val="20"/>
              </w:rPr>
            </w:pPr>
            <w:r w:rsidRPr="001F7CED">
              <w:rPr>
                <w:b/>
                <w:sz w:val="20"/>
              </w:rPr>
              <w:t>Наименование раздела/ темы дисциплины</w:t>
            </w:r>
          </w:p>
        </w:tc>
        <w:tc>
          <w:tcPr>
            <w:tcW w:w="2977" w:type="dxa"/>
            <w:vAlign w:val="center"/>
          </w:tcPr>
          <w:p w:rsidR="002A3E74" w:rsidRPr="001F7CED" w:rsidRDefault="002A3E74" w:rsidP="00D02E5F">
            <w:pPr>
              <w:pStyle w:val="a7"/>
              <w:ind w:firstLine="1"/>
              <w:jc w:val="center"/>
              <w:rPr>
                <w:b/>
                <w:sz w:val="20"/>
              </w:rPr>
            </w:pPr>
            <w:r w:rsidRPr="001F7CED">
              <w:rPr>
                <w:b/>
                <w:sz w:val="20"/>
              </w:rPr>
              <w:t>Вид работы</w:t>
            </w:r>
          </w:p>
        </w:tc>
        <w:tc>
          <w:tcPr>
            <w:tcW w:w="1559" w:type="dxa"/>
            <w:vAlign w:val="center"/>
          </w:tcPr>
          <w:p w:rsidR="002A3E74" w:rsidRPr="001F7CED" w:rsidRDefault="002A3E74" w:rsidP="00D02E5F">
            <w:pPr>
              <w:pStyle w:val="a7"/>
              <w:ind w:firstLine="1"/>
              <w:jc w:val="center"/>
              <w:rPr>
                <w:b/>
                <w:sz w:val="20"/>
              </w:rPr>
            </w:pPr>
            <w:r w:rsidRPr="001F7CED">
              <w:rPr>
                <w:b/>
                <w:sz w:val="20"/>
              </w:rPr>
              <w:t>Количество баллов</w:t>
            </w:r>
          </w:p>
        </w:tc>
      </w:tr>
      <w:tr w:rsidR="002A3E74" w:rsidRPr="001F7CED" w:rsidTr="00D02E5F">
        <w:trPr>
          <w:jc w:val="center"/>
        </w:trPr>
        <w:tc>
          <w:tcPr>
            <w:tcW w:w="3119" w:type="dxa"/>
          </w:tcPr>
          <w:p w:rsidR="002A3E74" w:rsidRPr="001F7CED" w:rsidRDefault="00B7410B" w:rsidP="00B7410B">
            <w:pPr>
              <w:pStyle w:val="WW-"/>
              <w:rPr>
                <w:sz w:val="20"/>
                <w:szCs w:val="20"/>
              </w:rPr>
            </w:pPr>
            <w:r w:rsidRPr="001F7CED">
              <w:rPr>
                <w:sz w:val="20"/>
                <w:szCs w:val="20"/>
              </w:rPr>
              <w:t>Русский язык как национальное достояние</w:t>
            </w:r>
          </w:p>
        </w:tc>
        <w:tc>
          <w:tcPr>
            <w:tcW w:w="2977" w:type="dxa"/>
          </w:tcPr>
          <w:p w:rsidR="002A3E74" w:rsidRPr="001F7CED" w:rsidRDefault="005901C8" w:rsidP="00D02E5F">
            <w:pPr>
              <w:pStyle w:val="a7"/>
              <w:ind w:left="1" w:right="-78" w:firstLine="0"/>
              <w:jc w:val="center"/>
              <w:rPr>
                <w:sz w:val="20"/>
              </w:rPr>
            </w:pPr>
            <w:r w:rsidRPr="001F7CED">
              <w:rPr>
                <w:sz w:val="20"/>
              </w:rPr>
              <w:t>Творческое эссе</w:t>
            </w:r>
          </w:p>
        </w:tc>
        <w:tc>
          <w:tcPr>
            <w:tcW w:w="1559" w:type="dxa"/>
            <w:vAlign w:val="center"/>
          </w:tcPr>
          <w:p w:rsidR="002A3E74" w:rsidRPr="001F7CED" w:rsidRDefault="002A3E74" w:rsidP="00D02E5F">
            <w:pPr>
              <w:pStyle w:val="a7"/>
              <w:ind w:firstLine="33"/>
              <w:jc w:val="center"/>
              <w:rPr>
                <w:b/>
                <w:sz w:val="20"/>
              </w:rPr>
            </w:pPr>
            <w:r w:rsidRPr="001F7CED">
              <w:rPr>
                <w:b/>
                <w:sz w:val="20"/>
              </w:rPr>
              <w:t>10</w:t>
            </w:r>
          </w:p>
        </w:tc>
      </w:tr>
      <w:tr w:rsidR="002A3E74" w:rsidRPr="001F7CED" w:rsidTr="00D02E5F">
        <w:trPr>
          <w:jc w:val="center"/>
        </w:trPr>
        <w:tc>
          <w:tcPr>
            <w:tcW w:w="3119" w:type="dxa"/>
          </w:tcPr>
          <w:p w:rsidR="002A3E74" w:rsidRPr="001F7CED" w:rsidRDefault="00786718" w:rsidP="00B7410B">
            <w:pPr>
              <w:pStyle w:val="a7"/>
              <w:ind w:firstLine="0"/>
              <w:rPr>
                <w:sz w:val="20"/>
              </w:rPr>
            </w:pPr>
            <w:r w:rsidRPr="001F7CED">
              <w:rPr>
                <w:sz w:val="20"/>
              </w:rPr>
              <w:t>Особенности устной речевой коммуникации</w:t>
            </w:r>
            <w:r w:rsidRPr="001F7CED">
              <w:rPr>
                <w:b/>
                <w:sz w:val="20"/>
              </w:rPr>
              <w:t xml:space="preserve"> </w:t>
            </w:r>
          </w:p>
        </w:tc>
        <w:tc>
          <w:tcPr>
            <w:tcW w:w="2977" w:type="dxa"/>
          </w:tcPr>
          <w:p w:rsidR="002A3E74" w:rsidRPr="001F7CED" w:rsidRDefault="001B1150" w:rsidP="005901C8">
            <w:pPr>
              <w:pStyle w:val="a7"/>
              <w:ind w:left="1" w:right="-78" w:firstLine="0"/>
              <w:jc w:val="center"/>
              <w:rPr>
                <w:sz w:val="20"/>
              </w:rPr>
            </w:pPr>
            <w:r>
              <w:rPr>
                <w:sz w:val="20"/>
              </w:rPr>
              <w:t>Реферат</w:t>
            </w:r>
          </w:p>
        </w:tc>
        <w:tc>
          <w:tcPr>
            <w:tcW w:w="1559" w:type="dxa"/>
          </w:tcPr>
          <w:p w:rsidR="002A3E74" w:rsidRPr="001F7CED" w:rsidRDefault="002A3E74" w:rsidP="00D02E5F">
            <w:pPr>
              <w:pStyle w:val="a7"/>
              <w:ind w:firstLine="33"/>
              <w:jc w:val="center"/>
              <w:rPr>
                <w:b/>
                <w:sz w:val="20"/>
              </w:rPr>
            </w:pPr>
            <w:r w:rsidRPr="001F7CED">
              <w:rPr>
                <w:b/>
                <w:sz w:val="20"/>
              </w:rPr>
              <w:t>10</w:t>
            </w:r>
          </w:p>
        </w:tc>
      </w:tr>
      <w:tr w:rsidR="002A3E74" w:rsidRPr="001F7CED" w:rsidTr="00D02E5F">
        <w:trPr>
          <w:jc w:val="center"/>
        </w:trPr>
        <w:tc>
          <w:tcPr>
            <w:tcW w:w="3119" w:type="dxa"/>
          </w:tcPr>
          <w:p w:rsidR="002A3E74" w:rsidRPr="001F7CED" w:rsidRDefault="002A3E74" w:rsidP="00D02E5F">
            <w:pPr>
              <w:pStyle w:val="a7"/>
              <w:rPr>
                <w:b/>
                <w:sz w:val="20"/>
              </w:rPr>
            </w:pPr>
            <w:r w:rsidRPr="001F7CED">
              <w:rPr>
                <w:b/>
                <w:sz w:val="20"/>
              </w:rPr>
              <w:t>ИТОГО</w:t>
            </w:r>
          </w:p>
        </w:tc>
        <w:tc>
          <w:tcPr>
            <w:tcW w:w="2977" w:type="dxa"/>
          </w:tcPr>
          <w:p w:rsidR="002A3E74" w:rsidRPr="001F7CED" w:rsidRDefault="002A3E74" w:rsidP="00D02E5F">
            <w:pPr>
              <w:pStyle w:val="a7"/>
              <w:rPr>
                <w:b/>
                <w:sz w:val="20"/>
              </w:rPr>
            </w:pPr>
          </w:p>
        </w:tc>
        <w:tc>
          <w:tcPr>
            <w:tcW w:w="1559" w:type="dxa"/>
          </w:tcPr>
          <w:p w:rsidR="002A3E74" w:rsidRPr="001F7CED" w:rsidRDefault="002A3E74" w:rsidP="00D02E5F">
            <w:pPr>
              <w:pStyle w:val="a7"/>
              <w:ind w:firstLine="33"/>
              <w:jc w:val="center"/>
              <w:rPr>
                <w:b/>
                <w:sz w:val="20"/>
              </w:rPr>
            </w:pPr>
            <w:r w:rsidRPr="001F7CED">
              <w:rPr>
                <w:b/>
                <w:sz w:val="20"/>
              </w:rPr>
              <w:t>20</w:t>
            </w:r>
          </w:p>
        </w:tc>
      </w:tr>
    </w:tbl>
    <w:p w:rsidR="002A3E74" w:rsidRPr="001F7CED" w:rsidRDefault="002A3E74" w:rsidP="002A3E74">
      <w:pPr>
        <w:numPr>
          <w:ilvl w:val="1"/>
          <w:numId w:val="0"/>
        </w:numPr>
        <w:tabs>
          <w:tab w:val="num" w:pos="1080"/>
        </w:tabs>
        <w:jc w:val="both"/>
        <w:rPr>
          <w:sz w:val="24"/>
          <w:szCs w:val="28"/>
        </w:rPr>
      </w:pPr>
    </w:p>
    <w:p w:rsidR="002A3E74" w:rsidRPr="001F7CED" w:rsidRDefault="002A3E74" w:rsidP="002A3E74">
      <w:pPr>
        <w:numPr>
          <w:ilvl w:val="1"/>
          <w:numId w:val="0"/>
        </w:numPr>
        <w:tabs>
          <w:tab w:val="num" w:pos="1080"/>
        </w:tabs>
        <w:ind w:firstLine="720"/>
        <w:jc w:val="both"/>
        <w:rPr>
          <w:sz w:val="24"/>
          <w:szCs w:val="28"/>
        </w:rPr>
      </w:pPr>
    </w:p>
    <w:p w:rsidR="002A3E74" w:rsidRPr="001F7CED" w:rsidRDefault="002A3E74" w:rsidP="00F85BF7">
      <w:pPr>
        <w:pStyle w:val="a7"/>
        <w:numPr>
          <w:ilvl w:val="0"/>
          <w:numId w:val="6"/>
        </w:numPr>
        <w:jc w:val="center"/>
        <w:rPr>
          <w:szCs w:val="28"/>
        </w:rPr>
      </w:pPr>
      <w:r w:rsidRPr="001F7CED">
        <w:rPr>
          <w:b/>
          <w:szCs w:val="28"/>
        </w:rPr>
        <w:t xml:space="preserve">Промежуточная аттестация </w:t>
      </w:r>
    </w:p>
    <w:p w:rsidR="002A3E74" w:rsidRPr="001F7CED" w:rsidRDefault="002A3E74" w:rsidP="002A3E74">
      <w:pPr>
        <w:pStyle w:val="a7"/>
        <w:rPr>
          <w:szCs w:val="28"/>
        </w:rPr>
      </w:pPr>
      <w:r w:rsidRPr="001F7CED">
        <w:rPr>
          <w:szCs w:val="28"/>
        </w:rPr>
        <w:t xml:space="preserve">Зачет по результатам изучения учебной дисциплины </w:t>
      </w:r>
      <w:r w:rsidR="000F2CF4">
        <w:rPr>
          <w:szCs w:val="28"/>
        </w:rPr>
        <w:t>«Культура речи и деловое общение»</w:t>
      </w:r>
      <w:r w:rsidRPr="001F7CED">
        <w:rPr>
          <w:szCs w:val="28"/>
        </w:rPr>
        <w:t xml:space="preserve"> в </w:t>
      </w:r>
      <w:r w:rsidR="005901C8" w:rsidRPr="001F7CED">
        <w:rPr>
          <w:szCs w:val="28"/>
        </w:rPr>
        <w:t>1</w:t>
      </w:r>
      <w:r w:rsidRPr="001F7CED">
        <w:rPr>
          <w:szCs w:val="28"/>
        </w:rPr>
        <w:t xml:space="preserve"> семестре проводится в письменной форме. Зачет состоит из </w:t>
      </w:r>
      <w:r w:rsidR="008221C9" w:rsidRPr="001F7CED">
        <w:rPr>
          <w:szCs w:val="28"/>
        </w:rPr>
        <w:t>4</w:t>
      </w:r>
      <w:r w:rsidRPr="001F7CED">
        <w:rPr>
          <w:szCs w:val="28"/>
        </w:rPr>
        <w:t xml:space="preserve"> практических заданий. </w:t>
      </w:r>
    </w:p>
    <w:p w:rsidR="002A3E74" w:rsidRPr="001F7CED" w:rsidRDefault="002A3E74" w:rsidP="002A3E74">
      <w:pPr>
        <w:pStyle w:val="a7"/>
        <w:rPr>
          <w:szCs w:val="28"/>
        </w:rPr>
      </w:pPr>
      <w:r w:rsidRPr="001F7CED">
        <w:rPr>
          <w:szCs w:val="28"/>
        </w:rPr>
        <w:t>Оценка по результатам зачета выставляется исходя из следующих критериев:</w:t>
      </w:r>
    </w:p>
    <w:p w:rsidR="002A3E74" w:rsidRPr="001F7CED" w:rsidRDefault="002A3E74" w:rsidP="00F85BF7">
      <w:pPr>
        <w:pStyle w:val="a7"/>
        <w:numPr>
          <w:ilvl w:val="0"/>
          <w:numId w:val="8"/>
        </w:numPr>
        <w:ind w:left="851"/>
        <w:rPr>
          <w:szCs w:val="28"/>
        </w:rPr>
      </w:pPr>
      <w:r w:rsidRPr="001F7CED">
        <w:rPr>
          <w:szCs w:val="28"/>
        </w:rPr>
        <w:t xml:space="preserve">практические задания – по </w:t>
      </w:r>
      <w:r w:rsidR="008221C9" w:rsidRPr="001F7CED">
        <w:rPr>
          <w:szCs w:val="28"/>
        </w:rPr>
        <w:t>10</w:t>
      </w:r>
      <w:r w:rsidRPr="001F7CED">
        <w:rPr>
          <w:szCs w:val="28"/>
        </w:rPr>
        <w:t xml:space="preserve"> баллов за каждое.</w:t>
      </w:r>
    </w:p>
    <w:p w:rsidR="002A3E74" w:rsidRPr="001F7CED" w:rsidRDefault="002A3E74" w:rsidP="002A3E74">
      <w:pPr>
        <w:pStyle w:val="a7"/>
        <w:ind w:left="851" w:firstLine="0"/>
        <w:rPr>
          <w:b/>
          <w:szCs w:val="28"/>
          <w:u w:val="single"/>
        </w:rPr>
      </w:pPr>
      <w:r w:rsidRPr="001F7CED">
        <w:rPr>
          <w:b/>
          <w:szCs w:val="28"/>
          <w:u w:val="single"/>
        </w:rPr>
        <w:t xml:space="preserve">В итоге </w:t>
      </w:r>
      <w:r w:rsidR="005901C8" w:rsidRPr="001F7CED">
        <w:rPr>
          <w:b/>
          <w:szCs w:val="28"/>
          <w:u w:val="single"/>
        </w:rPr>
        <w:t xml:space="preserve">- </w:t>
      </w:r>
      <w:r w:rsidRPr="001F7CED">
        <w:rPr>
          <w:b/>
          <w:szCs w:val="28"/>
          <w:u w:val="single"/>
        </w:rPr>
        <w:t>40 баллов</w:t>
      </w:r>
    </w:p>
    <w:p w:rsidR="002A3E74" w:rsidRPr="001F7CED" w:rsidRDefault="002A3E74" w:rsidP="002A3E74">
      <w:pPr>
        <w:pStyle w:val="a7"/>
        <w:ind w:left="851" w:firstLine="0"/>
        <w:rPr>
          <w:color w:val="FF0000"/>
          <w:szCs w:val="28"/>
        </w:rPr>
      </w:pPr>
    </w:p>
    <w:p w:rsidR="002A3E74" w:rsidRPr="001F7CED" w:rsidRDefault="002A3E74" w:rsidP="002A3E74">
      <w:pPr>
        <w:pStyle w:val="a7"/>
        <w:rPr>
          <w:szCs w:val="28"/>
        </w:rPr>
      </w:pPr>
      <w:r w:rsidRPr="001F7CED">
        <w:rPr>
          <w:szCs w:val="28"/>
        </w:rPr>
        <w:t>В случае частично правильного ответа на вопрос или решение задачи, студенту начисляется определяемое преподавателем количество баллов.</w:t>
      </w:r>
    </w:p>
    <w:p w:rsidR="00786718" w:rsidRPr="001F7CED" w:rsidRDefault="00786718" w:rsidP="002A3E74">
      <w:pPr>
        <w:numPr>
          <w:ilvl w:val="1"/>
          <w:numId w:val="0"/>
        </w:numPr>
        <w:tabs>
          <w:tab w:val="num" w:pos="1080"/>
        </w:tabs>
        <w:ind w:firstLine="720"/>
        <w:jc w:val="both"/>
        <w:rPr>
          <w:b/>
          <w:sz w:val="24"/>
          <w:szCs w:val="28"/>
        </w:rPr>
      </w:pPr>
    </w:p>
    <w:p w:rsidR="002A3E74" w:rsidRPr="001F7CED" w:rsidRDefault="002A3E74" w:rsidP="002A3E74">
      <w:pPr>
        <w:numPr>
          <w:ilvl w:val="1"/>
          <w:numId w:val="0"/>
        </w:numPr>
        <w:tabs>
          <w:tab w:val="num" w:pos="1080"/>
        </w:tabs>
        <w:ind w:firstLine="720"/>
        <w:jc w:val="both"/>
        <w:rPr>
          <w:sz w:val="24"/>
          <w:szCs w:val="28"/>
        </w:rPr>
      </w:pPr>
      <w:r w:rsidRPr="001F7CED">
        <w:rPr>
          <w:b/>
          <w:sz w:val="24"/>
          <w:szCs w:val="28"/>
        </w:rPr>
        <w:t>Итоговый балл</w:t>
      </w:r>
      <w:r w:rsidRPr="001F7CED">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2A3E74" w:rsidRPr="001F7CED" w:rsidRDefault="002A3E74" w:rsidP="002A3E74">
      <w:pPr>
        <w:numPr>
          <w:ilvl w:val="1"/>
          <w:numId w:val="0"/>
        </w:numPr>
        <w:tabs>
          <w:tab w:val="num" w:pos="1080"/>
        </w:tabs>
        <w:ind w:firstLine="720"/>
        <w:jc w:val="both"/>
        <w:rPr>
          <w:sz w:val="24"/>
          <w:szCs w:val="28"/>
        </w:rPr>
      </w:pPr>
    </w:p>
    <w:p w:rsidR="002A3E74" w:rsidRPr="001F7CED" w:rsidRDefault="002A3E74" w:rsidP="002A3E74">
      <w:pPr>
        <w:pStyle w:val="13"/>
        <w:jc w:val="center"/>
        <w:rPr>
          <w:b/>
          <w:bCs/>
          <w:sz w:val="24"/>
          <w:szCs w:val="28"/>
        </w:rPr>
      </w:pPr>
      <w:r w:rsidRPr="001F7CED">
        <w:rPr>
          <w:b/>
          <w:bCs/>
          <w:sz w:val="24"/>
          <w:szCs w:val="28"/>
        </w:rPr>
        <w:t>Перевод 100-балльной рейтинговой оценки по дисциплине в традиционную четырехбалльную</w:t>
      </w:r>
    </w:p>
    <w:p w:rsidR="002A3E74" w:rsidRPr="001F7CED" w:rsidRDefault="002A3E74" w:rsidP="002A3E74">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2A3E74" w:rsidRPr="001F7CED" w:rsidTr="00D02E5F">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0"/>
              <w:jc w:val="center"/>
            </w:pPr>
            <w:r w:rsidRPr="001F7CED">
              <w:rPr>
                <w:b/>
                <w:bCs/>
              </w:rPr>
              <w:t xml:space="preserve">100-балльная </w:t>
            </w:r>
            <w:r w:rsidRPr="001F7CED">
              <w:rPr>
                <w:b/>
                <w:bCs/>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0"/>
              <w:jc w:val="center"/>
            </w:pPr>
            <w:r w:rsidRPr="001F7CED">
              <w:rPr>
                <w:b/>
                <w:bCs/>
              </w:rPr>
              <w:t>Традиционная четырехбалльная система оценки</w:t>
            </w:r>
          </w:p>
        </w:tc>
      </w:tr>
      <w:tr w:rsidR="002A3E74" w:rsidRPr="001F7CED" w:rsidTr="00D02E5F">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327"/>
            </w:pPr>
            <w:r w:rsidRPr="001F7CED">
              <w:t xml:space="preserve">оценка «отлично»/«зачтено» </w:t>
            </w:r>
          </w:p>
        </w:tc>
      </w:tr>
      <w:tr w:rsidR="002A3E74" w:rsidRPr="001F7CED" w:rsidTr="00D02E5F">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327"/>
            </w:pPr>
            <w:r w:rsidRPr="001F7CED">
              <w:t xml:space="preserve">оценка «хорошо»/«зачтено» </w:t>
            </w:r>
          </w:p>
        </w:tc>
      </w:tr>
      <w:tr w:rsidR="002A3E74" w:rsidRPr="001F7CED" w:rsidTr="00D02E5F">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ind w:left="327"/>
            </w:pPr>
            <w:r w:rsidRPr="001F7CED">
              <w:t xml:space="preserve">оценка «удовлетворительно»/«зачтено» </w:t>
            </w:r>
          </w:p>
        </w:tc>
      </w:tr>
      <w:tr w:rsidR="002A3E74" w:rsidRPr="0047485E" w:rsidTr="00D02E5F">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1F7CED" w:rsidRDefault="002A3E74" w:rsidP="00D02E5F">
            <w:pPr>
              <w:pStyle w:val="13"/>
            </w:pPr>
            <w:r w:rsidRPr="001F7CED">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2A3E74" w:rsidRPr="0047485E" w:rsidRDefault="002A3E74" w:rsidP="00D02E5F">
            <w:pPr>
              <w:pStyle w:val="13"/>
              <w:ind w:left="327"/>
            </w:pPr>
            <w:r w:rsidRPr="001F7CED">
              <w:t>оценка «неудовлетворительно»/«незачтено»</w:t>
            </w:r>
            <w:r w:rsidRPr="0047485E">
              <w:t xml:space="preserve"> </w:t>
            </w:r>
          </w:p>
        </w:tc>
      </w:tr>
    </w:tbl>
    <w:p w:rsidR="00402DAA" w:rsidRDefault="00402DAA">
      <w:pPr>
        <w:rPr>
          <w:sz w:val="24"/>
          <w:szCs w:val="24"/>
        </w:rPr>
      </w:pPr>
      <w:r>
        <w:rPr>
          <w:sz w:val="24"/>
          <w:szCs w:val="24"/>
        </w:rPr>
        <w:br w:type="page"/>
      </w:r>
    </w:p>
    <w:p w:rsidR="00402DAA" w:rsidRDefault="00402DAA" w:rsidP="00402DAA">
      <w:pPr>
        <w:jc w:val="center"/>
        <w:rPr>
          <w:b/>
          <w:sz w:val="24"/>
          <w:szCs w:val="24"/>
        </w:rPr>
      </w:pPr>
      <w:r w:rsidRPr="00A557D2">
        <w:rPr>
          <w:b/>
          <w:sz w:val="24"/>
          <w:szCs w:val="24"/>
        </w:rPr>
        <w:lastRenderedPageBreak/>
        <w:t>IV. УЧЕБНО-МЕТОДИЧЕСКОЕ, ИНФОРМАЦИОННОЕ И МАТЕРИАЛЬНО-ТЕХНИЧЕСКОЕ ОБЕСПЕЧЕНИЕ ДИСЦИПЛИНЫ</w:t>
      </w:r>
    </w:p>
    <w:p w:rsidR="00402DAA" w:rsidRDefault="00402DAA" w:rsidP="00402DAA">
      <w:pPr>
        <w:jc w:val="center"/>
        <w:rPr>
          <w:b/>
          <w:sz w:val="24"/>
          <w:szCs w:val="24"/>
        </w:rPr>
      </w:pPr>
    </w:p>
    <w:p w:rsidR="00402DAA" w:rsidRDefault="00402DAA" w:rsidP="00402DAA">
      <w:pPr>
        <w:pStyle w:val="28"/>
        <w:keepNext/>
        <w:keepLines/>
        <w:shd w:val="clear" w:color="auto" w:fill="auto"/>
        <w:spacing w:before="0" w:line="240" w:lineRule="auto"/>
        <w:ind w:firstLine="0"/>
        <w:outlineLvl w:val="9"/>
        <w:rPr>
          <w:sz w:val="28"/>
          <w:szCs w:val="28"/>
        </w:rPr>
      </w:pPr>
      <w:bookmarkStart w:id="57"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57"/>
    </w:p>
    <w:p w:rsidR="00402DAA" w:rsidRDefault="00402DAA" w:rsidP="00402DAA">
      <w:pPr>
        <w:pStyle w:val="16"/>
        <w:keepNext/>
        <w:keepLines/>
        <w:shd w:val="clear" w:color="auto" w:fill="auto"/>
        <w:spacing w:line="240" w:lineRule="auto"/>
        <w:jc w:val="both"/>
        <w:outlineLvl w:val="9"/>
        <w:rPr>
          <w:rFonts w:ascii="Times New Roman" w:hAnsi="Times New Roman"/>
          <w:spacing w:val="0"/>
          <w:sz w:val="28"/>
          <w:szCs w:val="28"/>
        </w:rPr>
      </w:pPr>
      <w:bookmarkStart w:id="58" w:name="bookmark25"/>
    </w:p>
    <w:p w:rsidR="00402DAA" w:rsidRPr="0048162D" w:rsidRDefault="00402DAA" w:rsidP="00402DAA">
      <w:pPr>
        <w:pStyle w:val="16"/>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58"/>
      <w:r w:rsidRPr="0048162D">
        <w:rPr>
          <w:rFonts w:ascii="Times New Roman" w:hAnsi="Times New Roman"/>
          <w:b/>
          <w:spacing w:val="0"/>
          <w:sz w:val="28"/>
          <w:szCs w:val="28"/>
        </w:rPr>
        <w:t>ы, необходимой для освоения дисциплины (модуля)</w:t>
      </w:r>
    </w:p>
    <w:p w:rsidR="00402DAA" w:rsidRPr="0048162D" w:rsidRDefault="00402DAA" w:rsidP="00402DAA">
      <w:pPr>
        <w:pStyle w:val="16"/>
        <w:keepNext/>
        <w:keepLines/>
        <w:shd w:val="clear" w:color="auto" w:fill="auto"/>
        <w:spacing w:line="240" w:lineRule="auto"/>
        <w:jc w:val="center"/>
        <w:outlineLvl w:val="9"/>
        <w:rPr>
          <w:rFonts w:ascii="Times New Roman" w:hAnsi="Times New Roman"/>
          <w:b/>
          <w:spacing w:val="0"/>
          <w:sz w:val="28"/>
          <w:szCs w:val="28"/>
        </w:rPr>
      </w:pPr>
    </w:p>
    <w:p w:rsidR="00402DAA" w:rsidRPr="00550957" w:rsidRDefault="00402DAA" w:rsidP="00402DAA">
      <w:pPr>
        <w:pStyle w:val="2"/>
        <w:rPr>
          <w:rFonts w:eastAsia="Calibri" w:cs="Franklin Gothic Book"/>
          <w:b w:val="0"/>
          <w:bCs/>
        </w:rPr>
      </w:pPr>
      <w:bookmarkStart w:id="59" w:name="_Toc403132457"/>
      <w:bookmarkStart w:id="60" w:name="_Toc447801944"/>
      <w:r w:rsidRPr="00550957">
        <w:rPr>
          <w:rFonts w:eastAsia="Calibri" w:cs="Franklin Gothic Book"/>
          <w:b w:val="0"/>
          <w:bCs/>
        </w:rPr>
        <w:t>Рекомендуемая литература</w:t>
      </w:r>
      <w:bookmarkEnd w:id="59"/>
      <w:bookmarkEnd w:id="60"/>
      <w:r w:rsidRPr="00550957">
        <w:rPr>
          <w:rFonts w:eastAsia="Calibri" w:cs="Franklin Gothic Book"/>
          <w:b w:val="0"/>
          <w:bCs/>
        </w:rPr>
        <w:t xml:space="preserve"> </w:t>
      </w:r>
    </w:p>
    <w:p w:rsidR="00402DAA" w:rsidRPr="00402DAA" w:rsidRDefault="00402DAA" w:rsidP="00402DAA">
      <w:pPr>
        <w:pStyle w:val="2"/>
        <w:jc w:val="both"/>
        <w:rPr>
          <w:i w:val="0"/>
          <w:szCs w:val="28"/>
        </w:rPr>
      </w:pPr>
      <w:r w:rsidRPr="00402DAA">
        <w:rPr>
          <w:i w:val="0"/>
          <w:szCs w:val="28"/>
        </w:rPr>
        <w:t>Основная литература:</w:t>
      </w:r>
    </w:p>
    <w:p w:rsidR="00402DAA" w:rsidRPr="00402DAA" w:rsidRDefault="00402DAA" w:rsidP="00402DAA">
      <w:pPr>
        <w:pStyle w:val="WW-"/>
        <w:ind w:firstLine="720"/>
        <w:jc w:val="both"/>
        <w:rPr>
          <w:sz w:val="28"/>
          <w:szCs w:val="28"/>
        </w:rPr>
      </w:pPr>
      <w:r w:rsidRPr="00402DAA">
        <w:rPr>
          <w:i/>
          <w:sz w:val="28"/>
          <w:szCs w:val="28"/>
        </w:rPr>
        <w:t>1. Гойхман О.</w:t>
      </w:r>
      <w:r w:rsidRPr="00402DAA">
        <w:rPr>
          <w:sz w:val="28"/>
          <w:szCs w:val="28"/>
        </w:rPr>
        <w:t xml:space="preserve"> Я. Русский язык и культура речи : учебник / О.Я.Гойхман, Л.М.Гончарова и др.; Под ред. О.Я.Гойхмана. - 2-</w:t>
      </w:r>
      <w:r w:rsidRPr="00402DAA">
        <w:rPr>
          <w:sz w:val="28"/>
          <w:szCs w:val="28"/>
          <w:lang w:val="en-US"/>
        </w:rPr>
        <w:t>e</w:t>
      </w:r>
      <w:r w:rsidRPr="00402DAA">
        <w:rPr>
          <w:sz w:val="28"/>
          <w:szCs w:val="28"/>
        </w:rPr>
        <w:t xml:space="preserve"> изд., перераб. и доп. -М.: ИНФРА-М, 2014. (ЭБС-Знаниум) </w:t>
      </w:r>
    </w:p>
    <w:p w:rsidR="00402DAA" w:rsidRPr="00402DAA" w:rsidRDefault="00402DAA" w:rsidP="00402DAA">
      <w:pPr>
        <w:ind w:firstLine="720"/>
        <w:jc w:val="both"/>
        <w:rPr>
          <w:sz w:val="28"/>
          <w:szCs w:val="28"/>
        </w:rPr>
      </w:pPr>
      <w:r w:rsidRPr="00402DAA">
        <w:rPr>
          <w:sz w:val="28"/>
          <w:szCs w:val="28"/>
        </w:rPr>
        <w:t xml:space="preserve">2. </w:t>
      </w:r>
      <w:r w:rsidRPr="00402DAA">
        <w:rPr>
          <w:i/>
          <w:sz w:val="28"/>
          <w:szCs w:val="28"/>
        </w:rPr>
        <w:t>Граудина Л. К.</w:t>
      </w:r>
      <w:r w:rsidRPr="00402DAA">
        <w:rPr>
          <w:sz w:val="28"/>
          <w:szCs w:val="28"/>
        </w:rPr>
        <w:t xml:space="preserve"> Культура русской речи: Учебник для вузов / Л.К. Граудина, С.И. Виноградов, В.П. Даниленко, Е.В. Карпинская; Отв. ред. Л.К. Граудина, Е.Н. Ширяев. - М.: Норма: НИЦ ИНФРА-М, 2015. (ЭБС)</w:t>
      </w:r>
    </w:p>
    <w:p w:rsidR="00402DAA" w:rsidRPr="00402DAA" w:rsidRDefault="00402DAA" w:rsidP="00402DAA">
      <w:pPr>
        <w:ind w:firstLine="720"/>
        <w:jc w:val="both"/>
        <w:rPr>
          <w:sz w:val="28"/>
          <w:szCs w:val="28"/>
        </w:rPr>
      </w:pPr>
      <w:r w:rsidRPr="00402DAA">
        <w:rPr>
          <w:sz w:val="28"/>
          <w:szCs w:val="28"/>
        </w:rPr>
        <w:t xml:space="preserve">3. </w:t>
      </w:r>
      <w:r w:rsidRPr="00402DAA">
        <w:rPr>
          <w:i/>
          <w:sz w:val="28"/>
          <w:szCs w:val="28"/>
        </w:rPr>
        <w:t>Руднев В.Н.</w:t>
      </w:r>
      <w:r w:rsidRPr="00402DAA">
        <w:rPr>
          <w:sz w:val="28"/>
          <w:szCs w:val="28"/>
        </w:rPr>
        <w:t xml:space="preserve"> Русский язык и культура речи : учебное пособие / В.Н. Руднев. 2-е изд., перераб. — М. : КНОРУС, 2015.(ЭБС – «</w:t>
      </w:r>
      <w:r w:rsidRPr="00402DAA">
        <w:rPr>
          <w:sz w:val="28"/>
          <w:szCs w:val="28"/>
          <w:lang w:val="en-US"/>
        </w:rPr>
        <w:t>Book</w:t>
      </w:r>
      <w:r w:rsidRPr="00402DAA">
        <w:rPr>
          <w:sz w:val="28"/>
          <w:szCs w:val="28"/>
        </w:rPr>
        <w:t>.</w:t>
      </w:r>
      <w:r w:rsidRPr="00402DAA">
        <w:rPr>
          <w:sz w:val="28"/>
          <w:szCs w:val="28"/>
          <w:lang w:val="en-US"/>
        </w:rPr>
        <w:t>ru</w:t>
      </w:r>
      <w:r w:rsidRPr="00402DAA">
        <w:rPr>
          <w:sz w:val="28"/>
          <w:szCs w:val="28"/>
        </w:rPr>
        <w:t>»)</w:t>
      </w:r>
    </w:p>
    <w:p w:rsidR="00402DAA" w:rsidRPr="00402DAA" w:rsidRDefault="00402DAA" w:rsidP="00402DAA">
      <w:pPr>
        <w:jc w:val="both"/>
        <w:rPr>
          <w:b/>
          <w:sz w:val="28"/>
          <w:szCs w:val="28"/>
        </w:rPr>
      </w:pPr>
      <w:r w:rsidRPr="00402DAA">
        <w:rPr>
          <w:b/>
          <w:sz w:val="28"/>
          <w:szCs w:val="28"/>
        </w:rPr>
        <w:t>Дополнительная литература:</w:t>
      </w:r>
    </w:p>
    <w:p w:rsidR="00402DAA" w:rsidRPr="00402DAA" w:rsidRDefault="00402DAA" w:rsidP="00402DAA">
      <w:pPr>
        <w:pStyle w:val="WW-"/>
        <w:ind w:firstLine="720"/>
        <w:jc w:val="both"/>
        <w:rPr>
          <w:sz w:val="28"/>
          <w:szCs w:val="28"/>
        </w:rPr>
      </w:pPr>
      <w:r w:rsidRPr="00402DAA">
        <w:rPr>
          <w:sz w:val="28"/>
          <w:szCs w:val="28"/>
        </w:rPr>
        <w:t>1.</w:t>
      </w:r>
      <w:r w:rsidRPr="00402DAA">
        <w:rPr>
          <w:i/>
          <w:sz w:val="28"/>
          <w:szCs w:val="28"/>
        </w:rPr>
        <w:t xml:space="preserve"> Анохина Т. Я.</w:t>
      </w:r>
      <w:r w:rsidRPr="00402DAA">
        <w:rPr>
          <w:sz w:val="28"/>
          <w:szCs w:val="28"/>
        </w:rPr>
        <w:t xml:space="preserve"> Стилистика и культура русской речи: учебник / Т.Я. Анохина, О.П. Гонтарева и др.; Под ред. проф. Т.Я. Анохиной. - М.: Форум: НИЦ ИНФРА-М, 2013. (ЭБС-Знаниум)</w:t>
      </w:r>
    </w:p>
    <w:p w:rsidR="00402DAA" w:rsidRPr="00402DAA" w:rsidRDefault="00402DAA" w:rsidP="00402DAA">
      <w:pPr>
        <w:pStyle w:val="WW-"/>
        <w:ind w:firstLine="720"/>
        <w:jc w:val="both"/>
        <w:rPr>
          <w:sz w:val="28"/>
          <w:szCs w:val="28"/>
        </w:rPr>
      </w:pPr>
      <w:r w:rsidRPr="00402DAA">
        <w:rPr>
          <w:sz w:val="28"/>
          <w:szCs w:val="28"/>
        </w:rPr>
        <w:t xml:space="preserve">2. </w:t>
      </w:r>
      <w:r w:rsidRPr="00402DAA">
        <w:rPr>
          <w:sz w:val="28"/>
          <w:szCs w:val="28"/>
          <w:shd w:val="clear" w:color="auto" w:fill="FFFFFF"/>
        </w:rPr>
        <w:t>Марьева М.В. Русский язык в деловой документации : учебник / М.В. Марьева. — М.: ИНФРА-М, 2016.</w:t>
      </w:r>
      <w:r w:rsidRPr="00402DAA">
        <w:rPr>
          <w:rStyle w:val="apple-converted-space"/>
          <w:sz w:val="28"/>
          <w:szCs w:val="28"/>
          <w:shd w:val="clear" w:color="auto" w:fill="FFFFFF"/>
        </w:rPr>
        <w:t> </w:t>
      </w:r>
      <w:r w:rsidRPr="00402DAA">
        <w:rPr>
          <w:sz w:val="28"/>
          <w:szCs w:val="28"/>
        </w:rPr>
        <w:t>. (ЭБС-Знаниум)</w:t>
      </w:r>
    </w:p>
    <w:p w:rsidR="00402DAA" w:rsidRPr="00402DAA" w:rsidRDefault="00402DAA" w:rsidP="00402DAA">
      <w:pPr>
        <w:pStyle w:val="WW-"/>
        <w:ind w:firstLine="720"/>
        <w:jc w:val="both"/>
        <w:rPr>
          <w:sz w:val="28"/>
          <w:szCs w:val="28"/>
        </w:rPr>
      </w:pPr>
      <w:r w:rsidRPr="00402DAA">
        <w:rPr>
          <w:sz w:val="28"/>
          <w:szCs w:val="28"/>
        </w:rPr>
        <w:t>3.</w:t>
      </w:r>
      <w:r w:rsidRPr="00402DAA">
        <w:rPr>
          <w:i/>
          <w:sz w:val="28"/>
          <w:szCs w:val="28"/>
        </w:rPr>
        <w:t xml:space="preserve"> Самойлова Е. А. </w:t>
      </w:r>
      <w:r w:rsidRPr="00402DAA">
        <w:rPr>
          <w:sz w:val="28"/>
          <w:szCs w:val="28"/>
        </w:rPr>
        <w:t>Русский язык и культура речи: учеб. пособие / Е.А. Самойлова. - М.: ИД ФОРУМ: НИЦ ИНФРА-М, 2014.</w:t>
      </w:r>
      <w:r w:rsidRPr="00402DAA">
        <w:rPr>
          <w:sz w:val="28"/>
          <w:szCs w:val="28"/>
          <w:lang w:val="en-US"/>
        </w:rPr>
        <w:t> </w:t>
      </w:r>
      <w:r w:rsidRPr="00402DAA">
        <w:rPr>
          <w:sz w:val="28"/>
          <w:szCs w:val="28"/>
        </w:rPr>
        <w:t>(ЭБС-Знаниум)</w:t>
      </w:r>
    </w:p>
    <w:p w:rsidR="00402DAA" w:rsidRPr="00402DAA" w:rsidRDefault="00402DAA" w:rsidP="00402DAA">
      <w:pPr>
        <w:pStyle w:val="WW-"/>
        <w:ind w:firstLine="720"/>
        <w:jc w:val="both"/>
        <w:rPr>
          <w:sz w:val="28"/>
          <w:szCs w:val="28"/>
        </w:rPr>
      </w:pPr>
      <w:r w:rsidRPr="00402DAA">
        <w:rPr>
          <w:sz w:val="28"/>
          <w:szCs w:val="28"/>
        </w:rPr>
        <w:t>4. Стили речи / Глазкова Т.В. М.: Согласие, 2015. (ЭБС-Знаниум)</w:t>
      </w:r>
    </w:p>
    <w:p w:rsidR="00402DAA" w:rsidRPr="00402DAA" w:rsidRDefault="00402DAA" w:rsidP="00402DAA">
      <w:pPr>
        <w:pStyle w:val="WW-"/>
        <w:ind w:firstLine="720"/>
        <w:jc w:val="both"/>
        <w:rPr>
          <w:sz w:val="28"/>
          <w:szCs w:val="28"/>
        </w:rPr>
      </w:pPr>
      <w:r w:rsidRPr="00402DAA">
        <w:rPr>
          <w:sz w:val="28"/>
          <w:szCs w:val="28"/>
          <w:shd w:val="clear" w:color="auto" w:fill="FFFFFF"/>
        </w:rPr>
        <w:t xml:space="preserve">5. </w:t>
      </w:r>
      <w:r w:rsidRPr="00402DAA">
        <w:rPr>
          <w:i/>
          <w:sz w:val="28"/>
          <w:szCs w:val="28"/>
          <w:shd w:val="clear" w:color="auto" w:fill="FFFFFF"/>
        </w:rPr>
        <w:t>Мандель Б. Р.</w:t>
      </w:r>
      <w:r w:rsidRPr="00402DAA">
        <w:rPr>
          <w:sz w:val="28"/>
          <w:szCs w:val="28"/>
          <w:shd w:val="clear" w:color="auto" w:fill="FFFFFF"/>
        </w:rPr>
        <w:t xml:space="preserve"> Современный русский язык: лексика, словообразование, морфология: Учеб. пособие / Б. Р. Мандель. М.: Вузовский учебник: ИНФРА-М, 2013.</w:t>
      </w:r>
      <w:r w:rsidRPr="00402DAA">
        <w:rPr>
          <w:rStyle w:val="apple-converted-space"/>
          <w:sz w:val="28"/>
          <w:szCs w:val="28"/>
          <w:shd w:val="clear" w:color="auto" w:fill="FFFFFF"/>
        </w:rPr>
        <w:t> </w:t>
      </w:r>
      <w:r w:rsidRPr="00402DAA">
        <w:rPr>
          <w:sz w:val="28"/>
          <w:szCs w:val="28"/>
        </w:rPr>
        <w:t>(ЭБС-Знаниум)</w:t>
      </w:r>
    </w:p>
    <w:p w:rsidR="00402DAA" w:rsidRDefault="00402DAA" w:rsidP="00402DAA">
      <w:pPr>
        <w:autoSpaceDE w:val="0"/>
        <w:autoSpaceDN w:val="0"/>
        <w:adjustRightInd w:val="0"/>
        <w:ind w:left="720"/>
        <w:jc w:val="both"/>
        <w:rPr>
          <w:sz w:val="28"/>
          <w:szCs w:val="28"/>
        </w:rPr>
      </w:pPr>
    </w:p>
    <w:p w:rsidR="00402DAA" w:rsidRDefault="00402DAA" w:rsidP="00402DAA">
      <w:pPr>
        <w:autoSpaceDE w:val="0"/>
        <w:autoSpaceDN w:val="0"/>
        <w:adjustRightInd w:val="0"/>
        <w:ind w:left="720"/>
        <w:jc w:val="both"/>
        <w:rPr>
          <w:sz w:val="28"/>
          <w:szCs w:val="28"/>
        </w:rPr>
      </w:pPr>
    </w:p>
    <w:p w:rsidR="00402DAA" w:rsidRDefault="00402DAA" w:rsidP="00402DAA">
      <w:pPr>
        <w:autoSpaceDE w:val="0"/>
        <w:autoSpaceDN w:val="0"/>
        <w:adjustRightInd w:val="0"/>
        <w:rPr>
          <w:sz w:val="28"/>
          <w:szCs w:val="28"/>
        </w:rPr>
      </w:pPr>
    </w:p>
    <w:p w:rsidR="00402DAA" w:rsidRPr="0048162D" w:rsidRDefault="00402DAA" w:rsidP="00402DAA">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402DAA" w:rsidRDefault="00402DAA" w:rsidP="00402DAA">
      <w:pPr>
        <w:jc w:val="both"/>
        <w:rPr>
          <w:b/>
          <w:sz w:val="24"/>
          <w:szCs w:val="24"/>
        </w:rPr>
      </w:pPr>
    </w:p>
    <w:p w:rsidR="00402DAA" w:rsidRDefault="00402DAA" w:rsidP="00402DAA">
      <w:pPr>
        <w:jc w:val="both"/>
        <w:rPr>
          <w:b/>
          <w:sz w:val="24"/>
          <w:szCs w:val="24"/>
        </w:rPr>
      </w:pPr>
    </w:p>
    <w:p w:rsidR="00402DAA" w:rsidRPr="0048162D" w:rsidRDefault="00402DAA" w:rsidP="00402DAA">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402DAA" w:rsidRPr="0048162D" w:rsidRDefault="00402DAA" w:rsidP="00402DAA">
      <w:pPr>
        <w:autoSpaceDE w:val="0"/>
        <w:autoSpaceDN w:val="0"/>
        <w:adjustRightInd w:val="0"/>
        <w:jc w:val="both"/>
        <w:rPr>
          <w:sz w:val="28"/>
          <w:szCs w:val="28"/>
        </w:rPr>
      </w:pPr>
    </w:p>
    <w:p w:rsidR="00402DAA" w:rsidRPr="0048162D" w:rsidRDefault="00402DAA" w:rsidP="00402DAA">
      <w:pPr>
        <w:numPr>
          <w:ilvl w:val="0"/>
          <w:numId w:val="48"/>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402DAA" w:rsidRPr="0048162D" w:rsidRDefault="00402DAA" w:rsidP="00402DAA">
      <w:pPr>
        <w:numPr>
          <w:ilvl w:val="0"/>
          <w:numId w:val="48"/>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402DAA" w:rsidRDefault="00402DAA" w:rsidP="00402DAA">
      <w:pPr>
        <w:numPr>
          <w:ilvl w:val="0"/>
          <w:numId w:val="48"/>
        </w:numPr>
        <w:autoSpaceDE w:val="0"/>
        <w:autoSpaceDN w:val="0"/>
        <w:adjustRightInd w:val="0"/>
        <w:jc w:val="both"/>
        <w:rPr>
          <w:sz w:val="28"/>
          <w:szCs w:val="28"/>
        </w:rPr>
      </w:pPr>
      <w:r w:rsidRPr="0048162D">
        <w:rPr>
          <w:sz w:val="28"/>
          <w:szCs w:val="28"/>
        </w:rPr>
        <w:lastRenderedPageBreak/>
        <w:t>http://znanium.com – электронно-библиотечная система «Знаниум»</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online»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402DAA" w:rsidRDefault="00402DAA" w:rsidP="00402DAA">
      <w:pPr>
        <w:numPr>
          <w:ilvl w:val="0"/>
          <w:numId w:val="48"/>
        </w:numPr>
        <w:autoSpaceDE w:val="0"/>
        <w:autoSpaceDN w:val="0"/>
        <w:adjustRightInd w:val="0"/>
        <w:jc w:val="both"/>
        <w:rPr>
          <w:sz w:val="28"/>
          <w:szCs w:val="28"/>
        </w:rPr>
      </w:pPr>
      <w:r w:rsidRPr="0048162D">
        <w:rPr>
          <w:sz w:val="28"/>
          <w:szCs w:val="28"/>
        </w:rPr>
        <w:t>http://book.ru - электронно-библиотечная система «BOOK.ru»</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402DAA" w:rsidRDefault="00402DAA" w:rsidP="00402DAA">
      <w:pPr>
        <w:numPr>
          <w:ilvl w:val="0"/>
          <w:numId w:val="48"/>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402DAA" w:rsidRDefault="00402DAA" w:rsidP="00402DAA">
      <w:pPr>
        <w:numPr>
          <w:ilvl w:val="0"/>
          <w:numId w:val="48"/>
        </w:numPr>
        <w:autoSpaceDE w:val="0"/>
        <w:autoSpaceDN w:val="0"/>
        <w:adjustRightInd w:val="0"/>
        <w:jc w:val="both"/>
        <w:rPr>
          <w:sz w:val="28"/>
          <w:szCs w:val="28"/>
        </w:rPr>
      </w:pPr>
      <w:r w:rsidRPr="0048162D">
        <w:rPr>
          <w:sz w:val="28"/>
          <w:szCs w:val="28"/>
        </w:rPr>
        <w:t>http://www.polpred.com/ - база данных «Polpred.com Обзор СМИ»</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402DAA" w:rsidRDefault="00402DAA" w:rsidP="00402DAA">
      <w:pPr>
        <w:numPr>
          <w:ilvl w:val="0"/>
          <w:numId w:val="48"/>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402DAA" w:rsidRDefault="00402DAA" w:rsidP="00402DAA">
      <w:pPr>
        <w:numPr>
          <w:ilvl w:val="0"/>
          <w:numId w:val="48"/>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402DAA" w:rsidRDefault="00402DAA" w:rsidP="00402DAA">
      <w:pPr>
        <w:numPr>
          <w:ilvl w:val="0"/>
          <w:numId w:val="48"/>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402DAA" w:rsidRDefault="00402DAA" w:rsidP="00402DAA">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402DAA" w:rsidRDefault="00402DAA" w:rsidP="00402DAA">
      <w:pPr>
        <w:autoSpaceDE w:val="0"/>
        <w:autoSpaceDN w:val="0"/>
        <w:adjustRightInd w:val="0"/>
        <w:jc w:val="center"/>
        <w:rPr>
          <w:sz w:val="28"/>
          <w:szCs w:val="28"/>
        </w:rPr>
      </w:pPr>
    </w:p>
    <w:p w:rsidR="00402DAA" w:rsidRDefault="00402DAA" w:rsidP="00402DAA">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402DAA" w:rsidRPr="00E711EB" w:rsidRDefault="00402DAA"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402DAA" w:rsidRPr="00E711EB" w:rsidRDefault="00402DAA" w:rsidP="007C7018">
            <w:pPr>
              <w:jc w:val="center"/>
              <w:rPr>
                <w:b/>
                <w:sz w:val="26"/>
                <w:szCs w:val="26"/>
              </w:rPr>
            </w:pPr>
            <w:r w:rsidRPr="00E711EB">
              <w:rPr>
                <w:b/>
                <w:sz w:val="26"/>
                <w:szCs w:val="26"/>
              </w:rPr>
              <w:t>Наименование</w:t>
            </w:r>
          </w:p>
        </w:tc>
      </w:tr>
      <w:tr w:rsidR="00402DAA"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402DAA" w:rsidRPr="00E711EB" w:rsidRDefault="00402DAA" w:rsidP="007C7018">
            <w:pPr>
              <w:jc w:val="center"/>
              <w:rPr>
                <w:sz w:val="26"/>
                <w:szCs w:val="26"/>
                <w:lang w:val="en-US"/>
              </w:rPr>
            </w:pPr>
            <w:r w:rsidRPr="00E711EB">
              <w:rPr>
                <w:b/>
                <w:sz w:val="26"/>
                <w:szCs w:val="26"/>
              </w:rPr>
              <w:t>Программное обеспечение</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Microsoft office suit</w:t>
            </w:r>
          </w:p>
          <w:p w:rsidR="00402DAA" w:rsidRPr="00E711EB" w:rsidRDefault="00402DAA" w:rsidP="00402DAA">
            <w:pPr>
              <w:pStyle w:val="af9"/>
              <w:numPr>
                <w:ilvl w:val="0"/>
                <w:numId w:val="49"/>
              </w:numPr>
              <w:ind w:left="0" w:firstLine="0"/>
              <w:rPr>
                <w:sz w:val="26"/>
                <w:szCs w:val="26"/>
              </w:rPr>
            </w:pPr>
            <w:r w:rsidRPr="00E711EB">
              <w:rPr>
                <w:sz w:val="26"/>
                <w:szCs w:val="26"/>
                <w:lang w:val="en-US"/>
              </w:rPr>
              <w:t>MS Access</w:t>
            </w:r>
            <w:r w:rsidRPr="00E711EB">
              <w:rPr>
                <w:sz w:val="26"/>
                <w:szCs w:val="26"/>
              </w:rPr>
              <w:t xml:space="preserve"> 2007</w:t>
            </w:r>
          </w:p>
          <w:p w:rsidR="00402DAA" w:rsidRPr="00E711EB" w:rsidRDefault="00402DAA" w:rsidP="00402DAA">
            <w:pPr>
              <w:pStyle w:val="af9"/>
              <w:numPr>
                <w:ilvl w:val="0"/>
                <w:numId w:val="49"/>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402DAA" w:rsidRPr="00E711EB" w:rsidRDefault="00402DAA" w:rsidP="00402DAA">
            <w:pPr>
              <w:pStyle w:val="af9"/>
              <w:numPr>
                <w:ilvl w:val="0"/>
                <w:numId w:val="49"/>
              </w:numPr>
              <w:ind w:left="0" w:firstLine="0"/>
              <w:rPr>
                <w:sz w:val="26"/>
                <w:szCs w:val="26"/>
                <w:lang w:val="en-US"/>
              </w:rPr>
            </w:pPr>
            <w:r w:rsidRPr="00E711EB">
              <w:rPr>
                <w:sz w:val="26"/>
                <w:szCs w:val="26"/>
                <w:lang w:val="en-US"/>
              </w:rPr>
              <w:t>MS Visual Studio 2008</w:t>
            </w:r>
          </w:p>
          <w:p w:rsidR="00402DAA" w:rsidRPr="00E711EB" w:rsidRDefault="00402DAA" w:rsidP="00402DAA">
            <w:pPr>
              <w:pStyle w:val="af9"/>
              <w:numPr>
                <w:ilvl w:val="0"/>
                <w:numId w:val="49"/>
              </w:numPr>
              <w:ind w:left="0" w:firstLine="0"/>
              <w:rPr>
                <w:sz w:val="26"/>
                <w:szCs w:val="26"/>
                <w:lang w:val="en-US"/>
              </w:rPr>
            </w:pPr>
            <w:r w:rsidRPr="00E711EB">
              <w:rPr>
                <w:sz w:val="26"/>
                <w:szCs w:val="26"/>
                <w:lang w:val="en-US"/>
              </w:rPr>
              <w:t>MS FrontPage 2003</w:t>
            </w:r>
          </w:p>
          <w:p w:rsidR="00402DAA" w:rsidRPr="00E711EB" w:rsidRDefault="00402DAA" w:rsidP="00402DAA">
            <w:pPr>
              <w:pStyle w:val="af9"/>
              <w:numPr>
                <w:ilvl w:val="0"/>
                <w:numId w:val="49"/>
              </w:numPr>
              <w:ind w:left="0" w:firstLine="0"/>
              <w:rPr>
                <w:sz w:val="26"/>
                <w:szCs w:val="26"/>
                <w:lang w:val="en-US"/>
              </w:rPr>
            </w:pPr>
            <w:r w:rsidRPr="00E711EB">
              <w:rPr>
                <w:sz w:val="26"/>
                <w:szCs w:val="26"/>
                <w:lang w:val="en-US"/>
              </w:rPr>
              <w:t>MS Visual Studio 2010</w:t>
            </w:r>
          </w:p>
          <w:p w:rsidR="00402DAA" w:rsidRPr="00E711EB" w:rsidRDefault="00402DAA" w:rsidP="00402DAA">
            <w:pPr>
              <w:pStyle w:val="af9"/>
              <w:numPr>
                <w:ilvl w:val="0"/>
                <w:numId w:val="49"/>
              </w:numPr>
              <w:ind w:left="0" w:firstLine="0"/>
              <w:rPr>
                <w:sz w:val="26"/>
                <w:szCs w:val="26"/>
                <w:lang w:val="en-US"/>
              </w:rPr>
            </w:pPr>
            <w:r w:rsidRPr="00E711EB">
              <w:rPr>
                <w:sz w:val="26"/>
                <w:szCs w:val="26"/>
                <w:lang w:val="en-US"/>
              </w:rPr>
              <w:t>MS Project 2007</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ПС ГИС «ИнГЕО 4.3»</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402DAA" w:rsidRPr="00E711EB" w:rsidRDefault="00402DAA"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402DAA" w:rsidRPr="00E711EB" w:rsidRDefault="00402DAA"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402DAA" w:rsidRPr="00E711EB" w:rsidRDefault="00402DAA" w:rsidP="007C7018">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Statistica 6</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Project Expert 7</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Corel DRAW 10</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 xml:space="preserve">PROMT NET Professional 7/0 </w:t>
            </w:r>
            <w:r w:rsidRPr="00E711EB">
              <w:rPr>
                <w:sz w:val="26"/>
                <w:szCs w:val="26"/>
              </w:rPr>
              <w:t>ГИгант</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402DAA" w:rsidRPr="00E711EB" w:rsidRDefault="00402DAA" w:rsidP="007C7018">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 xml:space="preserve">LMS Moodle </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АнтиплагиатВУЗ</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rPr>
              <w:t>КонсультантПлюс</w:t>
            </w:r>
          </w:p>
        </w:tc>
      </w:tr>
      <w:tr w:rsidR="00402DAA"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402DAA" w:rsidRPr="00E711EB" w:rsidRDefault="00402DAA" w:rsidP="007C7018">
            <w:pPr>
              <w:jc w:val="center"/>
              <w:rPr>
                <w:sz w:val="26"/>
                <w:szCs w:val="26"/>
              </w:rPr>
            </w:pPr>
            <w:r w:rsidRPr="00E711EB">
              <w:rPr>
                <w:b/>
                <w:sz w:val="26"/>
                <w:szCs w:val="26"/>
              </w:rPr>
              <w:t>Свободно распространяемое ПО</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Adobe Reader 10</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rPr>
              <w:t>CLIPS</w:t>
            </w:r>
            <w:r w:rsidRPr="00E711EB">
              <w:rPr>
                <w:sz w:val="26"/>
                <w:szCs w:val="26"/>
                <w:lang w:val="en-US"/>
              </w:rPr>
              <w:t xml:space="preserve"> 6.24</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 xml:space="preserve">Accembler </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VMWare</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Gretl</w:t>
            </w:r>
            <w:r w:rsidRPr="00E711EB">
              <w:rPr>
                <w:sz w:val="26"/>
                <w:szCs w:val="26"/>
              </w:rPr>
              <w:t xml:space="preserve"> 1.9.9 </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LISTER</w:t>
            </w:r>
            <w:r w:rsidRPr="00E711EB">
              <w:rPr>
                <w:sz w:val="26"/>
                <w:szCs w:val="26"/>
              </w:rPr>
              <w:t xml:space="preserve"> 8.8</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976CC7" w:rsidRDefault="00402DAA" w:rsidP="007C7018">
            <w:pPr>
              <w:rPr>
                <w:sz w:val="26"/>
                <w:szCs w:val="26"/>
                <w:lang w:val="en-US"/>
              </w:rPr>
            </w:pPr>
            <w:r w:rsidRPr="00976CC7">
              <w:rPr>
                <w:bCs/>
                <w:sz w:val="26"/>
                <w:szCs w:val="26"/>
                <w:lang w:val="en-US"/>
              </w:rPr>
              <w:t>RapidMiner</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976CC7" w:rsidRDefault="00402DAA" w:rsidP="007C7018">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976CC7" w:rsidRDefault="00402DAA" w:rsidP="007C7018">
            <w:pPr>
              <w:rPr>
                <w:bCs/>
                <w:sz w:val="26"/>
                <w:szCs w:val="26"/>
                <w:lang w:val="en-US"/>
              </w:rPr>
            </w:pPr>
            <w:r w:rsidRPr="00976CC7">
              <w:rPr>
                <w:bCs/>
                <w:sz w:val="26"/>
                <w:szCs w:val="26"/>
              </w:rPr>
              <w:t>OpenStat</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976CC7" w:rsidRDefault="00402DAA" w:rsidP="007C7018">
            <w:pPr>
              <w:rPr>
                <w:bCs/>
                <w:sz w:val="26"/>
                <w:szCs w:val="26"/>
                <w:lang w:val="en-US"/>
              </w:rPr>
            </w:pPr>
            <w:r w:rsidRPr="00976CC7">
              <w:rPr>
                <w:bCs/>
                <w:sz w:val="26"/>
                <w:szCs w:val="26"/>
              </w:rPr>
              <w:t>Maxima</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bCs/>
                <w:sz w:val="26"/>
                <w:szCs w:val="26"/>
              </w:rPr>
            </w:pPr>
            <w:r w:rsidRPr="00E711EB">
              <w:rPr>
                <w:sz w:val="26"/>
                <w:szCs w:val="26"/>
                <w:lang w:val="en-US"/>
              </w:rPr>
              <w:t>Google Chrome</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bCs/>
                <w:sz w:val="26"/>
                <w:szCs w:val="26"/>
              </w:rPr>
            </w:pPr>
            <w:r w:rsidRPr="00E711EB">
              <w:rPr>
                <w:sz w:val="26"/>
                <w:szCs w:val="26"/>
                <w:lang w:val="en-US"/>
              </w:rPr>
              <w:t>Firefox</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lang w:val="en-US"/>
              </w:rPr>
            </w:pPr>
            <w:r w:rsidRPr="00E711EB">
              <w:rPr>
                <w:sz w:val="26"/>
                <w:szCs w:val="26"/>
                <w:lang w:val="en-US"/>
              </w:rPr>
              <w:t>Internet Explorer 8</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bCs/>
                <w:sz w:val="26"/>
                <w:szCs w:val="26"/>
                <w:lang w:val="en-US"/>
              </w:rPr>
            </w:pPr>
            <w:r w:rsidRPr="00E711EB">
              <w:rPr>
                <w:sz w:val="26"/>
                <w:szCs w:val="26"/>
                <w:lang w:val="en-US"/>
              </w:rPr>
              <w:t>FisPro</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Free Pascal</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Альфа-директ</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BizAgi Process Modeler</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CMS</w:t>
            </w:r>
            <w:r w:rsidRPr="00E711EB">
              <w:rPr>
                <w:sz w:val="26"/>
                <w:szCs w:val="26"/>
              </w:rPr>
              <w:t xml:space="preserve"> Joomla</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7-Zip</w:t>
            </w:r>
            <w:r w:rsidRPr="00E711EB">
              <w:rPr>
                <w:sz w:val="26"/>
                <w:szCs w:val="26"/>
              </w:rPr>
              <w:t xml:space="preserve"> - архиватор</w:t>
            </w:r>
          </w:p>
        </w:tc>
      </w:tr>
      <w:tr w:rsidR="00402DA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402DAA" w:rsidRPr="00E711EB" w:rsidRDefault="00402DAA" w:rsidP="00402DAA">
            <w:pPr>
              <w:pStyle w:val="af6"/>
              <w:numPr>
                <w:ilvl w:val="0"/>
                <w:numId w:val="50"/>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402DAA" w:rsidRPr="00E711EB" w:rsidRDefault="00402DAA"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2A3E74" w:rsidRDefault="002A3E74" w:rsidP="00786718">
      <w:pPr>
        <w:rPr>
          <w:sz w:val="24"/>
          <w:szCs w:val="24"/>
        </w:rPr>
      </w:pPr>
    </w:p>
    <w:sectPr w:rsidR="002A3E74" w:rsidSect="00D41D37">
      <w:footerReference w:type="even" r:id="rId12"/>
      <w:footerReference w:type="default" r:id="rId13"/>
      <w:footnotePr>
        <w:numRestart w:val="eachPage"/>
      </w:footnotePr>
      <w:pgSz w:w="11906" w:h="16838"/>
      <w:pgMar w:top="1134" w:right="991" w:bottom="851"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EC" w:rsidRDefault="00CD2CEC">
      <w:r>
        <w:separator/>
      </w:r>
    </w:p>
  </w:endnote>
  <w:endnote w:type="continuationSeparator" w:id="0">
    <w:p w:rsidR="00CD2CEC" w:rsidRDefault="00CD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Franklin Gothic Book">
    <w:panose1 w:val="020B050302010202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CF" w:rsidRDefault="00D10225">
    <w:pPr>
      <w:pStyle w:val="a9"/>
      <w:framePr w:wrap="around" w:vAnchor="text" w:hAnchor="margin" w:xAlign="right" w:y="1"/>
      <w:rPr>
        <w:rStyle w:val="ab"/>
      </w:rPr>
    </w:pPr>
    <w:r>
      <w:rPr>
        <w:rStyle w:val="ab"/>
      </w:rPr>
      <w:fldChar w:fldCharType="begin"/>
    </w:r>
    <w:r w:rsidR="002120CF">
      <w:rPr>
        <w:rStyle w:val="ab"/>
      </w:rPr>
      <w:instrText xml:space="preserve">PAGE  </w:instrText>
    </w:r>
    <w:r>
      <w:rPr>
        <w:rStyle w:val="ab"/>
      </w:rPr>
      <w:fldChar w:fldCharType="end"/>
    </w:r>
  </w:p>
  <w:p w:rsidR="002120CF" w:rsidRDefault="002120C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0CF" w:rsidRDefault="00D10225">
    <w:pPr>
      <w:pStyle w:val="a9"/>
      <w:framePr w:wrap="around" w:vAnchor="text" w:hAnchor="margin" w:xAlign="right" w:y="1"/>
      <w:rPr>
        <w:rStyle w:val="ab"/>
        <w:sz w:val="20"/>
      </w:rPr>
    </w:pPr>
    <w:r>
      <w:rPr>
        <w:rStyle w:val="ab"/>
        <w:sz w:val="20"/>
      </w:rPr>
      <w:fldChar w:fldCharType="begin"/>
    </w:r>
    <w:r w:rsidR="002120CF">
      <w:rPr>
        <w:rStyle w:val="ab"/>
        <w:sz w:val="20"/>
      </w:rPr>
      <w:instrText xml:space="preserve">PAGE  </w:instrText>
    </w:r>
    <w:r>
      <w:rPr>
        <w:rStyle w:val="ab"/>
        <w:sz w:val="20"/>
      </w:rPr>
      <w:fldChar w:fldCharType="separate"/>
    </w:r>
    <w:r w:rsidR="005F756C">
      <w:rPr>
        <w:rStyle w:val="ab"/>
        <w:noProof/>
        <w:sz w:val="20"/>
      </w:rPr>
      <w:t>5</w:t>
    </w:r>
    <w:r>
      <w:rPr>
        <w:rStyle w:val="ab"/>
        <w:sz w:val="20"/>
      </w:rPr>
      <w:fldChar w:fldCharType="end"/>
    </w:r>
  </w:p>
  <w:p w:rsidR="002120CF" w:rsidRDefault="002120CF">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EC" w:rsidRDefault="00CD2CEC">
      <w:r>
        <w:separator/>
      </w:r>
    </w:p>
  </w:footnote>
  <w:footnote w:type="continuationSeparator" w:id="0">
    <w:p w:rsidR="00CD2CEC" w:rsidRDefault="00CD2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3"/>
    <w:lvl w:ilvl="0">
      <w:start w:val="1"/>
      <w:numFmt w:val="decimal"/>
      <w:suff w:val="space"/>
      <w:lvlText w:val="%1."/>
      <w:lvlJc w:val="left"/>
      <w:pPr>
        <w:tabs>
          <w:tab w:val="num" w:pos="0"/>
        </w:tabs>
        <w:ind w:left="0" w:firstLine="0"/>
      </w:pPr>
      <w:rPr>
        <w:rFonts w:cs="Times New Roman"/>
      </w:rPr>
    </w:lvl>
    <w:lvl w:ilvl="1">
      <w:start w:val="1"/>
      <w:numFmt w:val="decimal"/>
      <w:lvlText w:val="%2."/>
      <w:lvlJc w:val="left"/>
      <w:pPr>
        <w:tabs>
          <w:tab w:val="num" w:pos="0"/>
        </w:tabs>
        <w:ind w:left="0" w:firstLine="0"/>
      </w:pPr>
      <w:rPr>
        <w:rFonts w:cs="Times New Roman"/>
      </w:rPr>
    </w:lvl>
    <w:lvl w:ilvl="2">
      <w:start w:val="1"/>
      <w:numFmt w:val="decimal"/>
      <w:lvlText w:val="%3."/>
      <w:lvlJc w:val="left"/>
      <w:pPr>
        <w:tabs>
          <w:tab w:val="num" w:pos="0"/>
        </w:tabs>
        <w:ind w:left="0" w:firstLine="0"/>
      </w:pPr>
      <w:rPr>
        <w:rFonts w:cs="Times New Roman"/>
      </w:rPr>
    </w:lvl>
    <w:lvl w:ilvl="3">
      <w:start w:val="1"/>
      <w:numFmt w:val="decimal"/>
      <w:lvlText w:val="%4."/>
      <w:lvlJc w:val="left"/>
      <w:pPr>
        <w:tabs>
          <w:tab w:val="num" w:pos="0"/>
        </w:tabs>
        <w:ind w:left="0" w:firstLine="0"/>
      </w:pPr>
      <w:rPr>
        <w:rFonts w:cs="Times New Roman"/>
      </w:rPr>
    </w:lvl>
    <w:lvl w:ilvl="4">
      <w:start w:val="1"/>
      <w:numFmt w:val="decimal"/>
      <w:lvlText w:val="%5."/>
      <w:lvlJc w:val="left"/>
      <w:pPr>
        <w:tabs>
          <w:tab w:val="num" w:pos="0"/>
        </w:tabs>
        <w:ind w:left="0" w:firstLine="0"/>
      </w:pPr>
      <w:rPr>
        <w:rFonts w:cs="Times New Roman"/>
      </w:rPr>
    </w:lvl>
    <w:lvl w:ilvl="5">
      <w:start w:val="1"/>
      <w:numFmt w:val="decimal"/>
      <w:lvlText w:val="%6."/>
      <w:lvlJc w:val="left"/>
      <w:pPr>
        <w:tabs>
          <w:tab w:val="num" w:pos="0"/>
        </w:tabs>
        <w:ind w:left="0" w:firstLine="0"/>
      </w:pPr>
      <w:rPr>
        <w:rFonts w:cs="Times New Roman"/>
      </w:rPr>
    </w:lvl>
    <w:lvl w:ilvl="6">
      <w:start w:val="1"/>
      <w:numFmt w:val="decimal"/>
      <w:lvlText w:val="%7."/>
      <w:lvlJc w:val="left"/>
      <w:pPr>
        <w:tabs>
          <w:tab w:val="num" w:pos="0"/>
        </w:tabs>
        <w:ind w:left="0" w:firstLine="0"/>
      </w:pPr>
      <w:rPr>
        <w:rFonts w:cs="Times New Roman"/>
      </w:rPr>
    </w:lvl>
    <w:lvl w:ilvl="7">
      <w:start w:val="1"/>
      <w:numFmt w:val="decimal"/>
      <w:lvlText w:val="%8."/>
      <w:lvlJc w:val="left"/>
      <w:pPr>
        <w:tabs>
          <w:tab w:val="num" w:pos="0"/>
        </w:tabs>
        <w:ind w:left="0" w:firstLine="0"/>
      </w:pPr>
      <w:rPr>
        <w:rFonts w:cs="Times New Roman"/>
      </w:rPr>
    </w:lvl>
    <w:lvl w:ilvl="8">
      <w:start w:val="1"/>
      <w:numFmt w:val="decimal"/>
      <w:lvlText w:val="%9."/>
      <w:lvlJc w:val="left"/>
      <w:pPr>
        <w:tabs>
          <w:tab w:val="num" w:pos="0"/>
        </w:tabs>
        <w:ind w:left="0" w:firstLine="0"/>
      </w:pPr>
      <w:rPr>
        <w:rFonts w:cs="Times New Roman"/>
      </w:rPr>
    </w:lvl>
  </w:abstractNum>
  <w:abstractNum w:abstractNumId="1">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nsid w:val="00000003"/>
    <w:multiLevelType w:val="singleLevel"/>
    <w:tmpl w:val="00000003"/>
    <w:name w:val="WW8Num6"/>
    <w:lvl w:ilvl="0">
      <w:start w:val="1"/>
      <w:numFmt w:val="decimal"/>
      <w:lvlText w:val="%1."/>
      <w:lvlJc w:val="left"/>
      <w:pPr>
        <w:tabs>
          <w:tab w:val="num" w:pos="927"/>
        </w:tabs>
        <w:ind w:left="927" w:hanging="360"/>
      </w:pPr>
    </w:lvl>
  </w:abstractNum>
  <w:abstractNum w:abstractNumId="3">
    <w:nsid w:val="0000002C"/>
    <w:multiLevelType w:val="singleLevel"/>
    <w:tmpl w:val="0000002C"/>
    <w:name w:val="WW8Num45"/>
    <w:lvl w:ilvl="0">
      <w:start w:val="1"/>
      <w:numFmt w:val="decimal"/>
      <w:lvlText w:val="%1."/>
      <w:lvlJc w:val="left"/>
      <w:pPr>
        <w:tabs>
          <w:tab w:val="num" w:pos="720"/>
        </w:tabs>
        <w:ind w:left="720" w:hanging="360"/>
      </w:pPr>
    </w:lvl>
  </w:abstractNum>
  <w:abstractNum w:abstractNumId="4">
    <w:nsid w:val="0BFF64C6"/>
    <w:multiLevelType w:val="hybridMultilevel"/>
    <w:tmpl w:val="E3C24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862D47"/>
    <w:multiLevelType w:val="hybridMultilevel"/>
    <w:tmpl w:val="8404344E"/>
    <w:lvl w:ilvl="0" w:tplc="65643ADC">
      <w:start w:val="1"/>
      <w:numFmt w:val="decimal"/>
      <w:lvlText w:val="%1."/>
      <w:lvlJc w:val="left"/>
      <w:pPr>
        <w:ind w:left="704" w:hanging="4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16322393"/>
    <w:multiLevelType w:val="hybridMultilevel"/>
    <w:tmpl w:val="ECE816F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677871"/>
    <w:multiLevelType w:val="multilevel"/>
    <w:tmpl w:val="9876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nsid w:val="25E742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2711729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2F3A05CC"/>
    <w:multiLevelType w:val="hybridMultilevel"/>
    <w:tmpl w:val="592ECC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37AD1C80"/>
    <w:multiLevelType w:val="hybridMultilevel"/>
    <w:tmpl w:val="1C7C06F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8705718"/>
    <w:multiLevelType w:val="hybridMultilevel"/>
    <w:tmpl w:val="BF280CEC"/>
    <w:lvl w:ilvl="0" w:tplc="0419000F">
      <w:start w:val="1"/>
      <w:numFmt w:val="decimal"/>
      <w:lvlText w:val="%1."/>
      <w:lvlJc w:val="left"/>
      <w:pPr>
        <w:ind w:left="720" w:hanging="360"/>
      </w:pPr>
      <w:rPr>
        <w:rFonts w:hint="default"/>
      </w:rPr>
    </w:lvl>
    <w:lvl w:ilvl="1" w:tplc="207200BE">
      <w:start w:val="1"/>
      <w:numFmt w:val="decimal"/>
      <w:lvlText w:val="%2)"/>
      <w:lvlJc w:val="left"/>
      <w:pPr>
        <w:ind w:left="2175" w:hanging="109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nsid w:val="3AE070D0"/>
    <w:multiLevelType w:val="hybridMultilevel"/>
    <w:tmpl w:val="377602D2"/>
    <w:lvl w:ilvl="0" w:tplc="00000002">
      <w:start w:val="1"/>
      <w:numFmt w:val="decimal"/>
      <w:lvlText w:val="%1."/>
      <w:lvlJc w:val="left"/>
      <w:pPr>
        <w:tabs>
          <w:tab w:val="num" w:pos="720"/>
        </w:tabs>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60512E"/>
    <w:multiLevelType w:val="hybridMultilevel"/>
    <w:tmpl w:val="4A003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BA10F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FBC42E0"/>
    <w:multiLevelType w:val="hybridMultilevel"/>
    <w:tmpl w:val="ADD67990"/>
    <w:lvl w:ilvl="0" w:tplc="0B120E9E">
      <w:start w:val="1"/>
      <w:numFmt w:val="bullet"/>
      <w:lvlText w:val="-"/>
      <w:lvlJc w:val="left"/>
      <w:pPr>
        <w:tabs>
          <w:tab w:val="num" w:pos="720"/>
        </w:tabs>
        <w:ind w:left="720" w:hanging="360"/>
      </w:pPr>
      <w:rPr>
        <w:rFonts w:ascii="Times New Roman" w:hAnsi="Times New Roman" w:hint="default"/>
      </w:rPr>
    </w:lvl>
    <w:lvl w:ilvl="1" w:tplc="389651B4" w:tentative="1">
      <w:start w:val="1"/>
      <w:numFmt w:val="bullet"/>
      <w:lvlText w:val="-"/>
      <w:lvlJc w:val="left"/>
      <w:pPr>
        <w:tabs>
          <w:tab w:val="num" w:pos="1440"/>
        </w:tabs>
        <w:ind w:left="1440" w:hanging="360"/>
      </w:pPr>
      <w:rPr>
        <w:rFonts w:ascii="Times New Roman" w:hAnsi="Times New Roman" w:hint="default"/>
      </w:rPr>
    </w:lvl>
    <w:lvl w:ilvl="2" w:tplc="E3E8EF5A" w:tentative="1">
      <w:start w:val="1"/>
      <w:numFmt w:val="bullet"/>
      <w:lvlText w:val="-"/>
      <w:lvlJc w:val="left"/>
      <w:pPr>
        <w:tabs>
          <w:tab w:val="num" w:pos="2160"/>
        </w:tabs>
        <w:ind w:left="2160" w:hanging="360"/>
      </w:pPr>
      <w:rPr>
        <w:rFonts w:ascii="Times New Roman" w:hAnsi="Times New Roman" w:hint="default"/>
      </w:rPr>
    </w:lvl>
    <w:lvl w:ilvl="3" w:tplc="FF12E6A8" w:tentative="1">
      <w:start w:val="1"/>
      <w:numFmt w:val="bullet"/>
      <w:lvlText w:val="-"/>
      <w:lvlJc w:val="left"/>
      <w:pPr>
        <w:tabs>
          <w:tab w:val="num" w:pos="2880"/>
        </w:tabs>
        <w:ind w:left="2880" w:hanging="360"/>
      </w:pPr>
      <w:rPr>
        <w:rFonts w:ascii="Times New Roman" w:hAnsi="Times New Roman" w:hint="default"/>
      </w:rPr>
    </w:lvl>
    <w:lvl w:ilvl="4" w:tplc="72CED35E" w:tentative="1">
      <w:start w:val="1"/>
      <w:numFmt w:val="bullet"/>
      <w:lvlText w:val="-"/>
      <w:lvlJc w:val="left"/>
      <w:pPr>
        <w:tabs>
          <w:tab w:val="num" w:pos="3600"/>
        </w:tabs>
        <w:ind w:left="3600" w:hanging="360"/>
      </w:pPr>
      <w:rPr>
        <w:rFonts w:ascii="Times New Roman" w:hAnsi="Times New Roman" w:hint="default"/>
      </w:rPr>
    </w:lvl>
    <w:lvl w:ilvl="5" w:tplc="5E288AB2" w:tentative="1">
      <w:start w:val="1"/>
      <w:numFmt w:val="bullet"/>
      <w:lvlText w:val="-"/>
      <w:lvlJc w:val="left"/>
      <w:pPr>
        <w:tabs>
          <w:tab w:val="num" w:pos="4320"/>
        </w:tabs>
        <w:ind w:left="4320" w:hanging="360"/>
      </w:pPr>
      <w:rPr>
        <w:rFonts w:ascii="Times New Roman" w:hAnsi="Times New Roman" w:hint="default"/>
      </w:rPr>
    </w:lvl>
    <w:lvl w:ilvl="6" w:tplc="48CADDBC" w:tentative="1">
      <w:start w:val="1"/>
      <w:numFmt w:val="bullet"/>
      <w:lvlText w:val="-"/>
      <w:lvlJc w:val="left"/>
      <w:pPr>
        <w:tabs>
          <w:tab w:val="num" w:pos="5040"/>
        </w:tabs>
        <w:ind w:left="5040" w:hanging="360"/>
      </w:pPr>
      <w:rPr>
        <w:rFonts w:ascii="Times New Roman" w:hAnsi="Times New Roman" w:hint="default"/>
      </w:rPr>
    </w:lvl>
    <w:lvl w:ilvl="7" w:tplc="2CC265B2" w:tentative="1">
      <w:start w:val="1"/>
      <w:numFmt w:val="bullet"/>
      <w:lvlText w:val="-"/>
      <w:lvlJc w:val="left"/>
      <w:pPr>
        <w:tabs>
          <w:tab w:val="num" w:pos="5760"/>
        </w:tabs>
        <w:ind w:left="5760" w:hanging="360"/>
      </w:pPr>
      <w:rPr>
        <w:rFonts w:ascii="Times New Roman" w:hAnsi="Times New Roman" w:hint="default"/>
      </w:rPr>
    </w:lvl>
    <w:lvl w:ilvl="8" w:tplc="F0C43A6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69C06B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47A705D6"/>
    <w:multiLevelType w:val="hybridMultilevel"/>
    <w:tmpl w:val="EF7AB650"/>
    <w:lvl w:ilvl="0" w:tplc="0540DE26">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495A3E18"/>
    <w:multiLevelType w:val="hybridMultilevel"/>
    <w:tmpl w:val="12B65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AA73985"/>
    <w:multiLevelType w:val="hybridMultilevel"/>
    <w:tmpl w:val="AE1CEAF6"/>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C3C6C2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4C3D16C9"/>
    <w:multiLevelType w:val="hybridMultilevel"/>
    <w:tmpl w:val="93B89BF2"/>
    <w:lvl w:ilvl="0" w:tplc="4B1A7E1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4E82212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4EAA0ADA"/>
    <w:multiLevelType w:val="hybridMultilevel"/>
    <w:tmpl w:val="0C6258C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0">
    <w:nsid w:val="50994917"/>
    <w:multiLevelType w:val="hybridMultilevel"/>
    <w:tmpl w:val="5A807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1EE5189"/>
    <w:multiLevelType w:val="hybridMultilevel"/>
    <w:tmpl w:val="8B909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4B20784"/>
    <w:multiLevelType w:val="hybridMultilevel"/>
    <w:tmpl w:val="E2C2B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A9D7F77"/>
    <w:multiLevelType w:val="multilevel"/>
    <w:tmpl w:val="9EEA010E"/>
    <w:lvl w:ilvl="0">
      <w:start w:val="1"/>
      <w:numFmt w:val="decimal"/>
      <w:lvlText w:val="%1."/>
      <w:lvlJc w:val="left"/>
      <w:pPr>
        <w:ind w:left="786" w:hanging="360"/>
      </w:pPr>
      <w:rPr>
        <w:rFonts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3924" w:hanging="1440"/>
      </w:pPr>
      <w:rPr>
        <w:rFonts w:hint="default"/>
      </w:rPr>
    </w:lvl>
    <w:lvl w:ilvl="8">
      <w:start w:val="1"/>
      <w:numFmt w:val="decimal"/>
      <w:isLgl/>
      <w:lvlText w:val="%1.%2.%3.%4.%5.%6.%7.%8.%9"/>
      <w:lvlJc w:val="left"/>
      <w:pPr>
        <w:ind w:left="4578" w:hanging="1800"/>
      </w:pPr>
      <w:rPr>
        <w:rFonts w:hint="default"/>
      </w:rPr>
    </w:lvl>
  </w:abstractNum>
  <w:abstractNum w:abstractNumId="35">
    <w:nsid w:val="5BEA676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631A28D0"/>
    <w:multiLevelType w:val="hybridMultilevel"/>
    <w:tmpl w:val="9F7AB0F8"/>
    <w:lvl w:ilvl="0" w:tplc="A62A31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nsid w:val="64F01D76"/>
    <w:multiLevelType w:val="hybridMultilevel"/>
    <w:tmpl w:val="B742E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AB56ABA"/>
    <w:multiLevelType w:val="hybridMultilevel"/>
    <w:tmpl w:val="AA26063A"/>
    <w:lvl w:ilvl="0" w:tplc="2D68535E">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D8C503E"/>
    <w:multiLevelType w:val="hybridMultilevel"/>
    <w:tmpl w:val="940E76E8"/>
    <w:lvl w:ilvl="0" w:tplc="04190011">
      <w:start w:val="1"/>
      <w:numFmt w:val="decimal"/>
      <w:lvlText w:val="%1)"/>
      <w:lvlJc w:val="left"/>
      <w:pPr>
        <w:ind w:left="720" w:hanging="360"/>
      </w:pPr>
      <w:rPr>
        <w:rFonts w:hint="default"/>
      </w:rPr>
    </w:lvl>
    <w:lvl w:ilvl="1" w:tplc="F24E5BC8">
      <w:start w:val="1"/>
      <w:numFmt w:val="decimal"/>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1">
    <w:nsid w:val="718D043D"/>
    <w:multiLevelType w:val="hybridMultilevel"/>
    <w:tmpl w:val="CCE04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237042B"/>
    <w:multiLevelType w:val="hybridMultilevel"/>
    <w:tmpl w:val="3BDCC91E"/>
    <w:lvl w:ilvl="0" w:tplc="83E452C8">
      <w:start w:val="1"/>
      <w:numFmt w:val="bullet"/>
      <w:lvlText w:val=""/>
      <w:lvlJc w:val="left"/>
      <w:pPr>
        <w:tabs>
          <w:tab w:val="num" w:pos="641"/>
        </w:tabs>
        <w:ind w:left="641"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3">
    <w:nsid w:val="72A62723"/>
    <w:multiLevelType w:val="hybridMultilevel"/>
    <w:tmpl w:val="A7ECA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B84F00"/>
    <w:multiLevelType w:val="hybridMultilevel"/>
    <w:tmpl w:val="E07C9B10"/>
    <w:lvl w:ilvl="0" w:tplc="9B629788">
      <w:start w:val="1"/>
      <w:numFmt w:val="decimal"/>
      <w:lvlText w:val="%1."/>
      <w:lvlJc w:val="left"/>
      <w:pPr>
        <w:tabs>
          <w:tab w:val="num" w:pos="1333"/>
        </w:tabs>
        <w:ind w:left="426" w:firstLine="567"/>
      </w:pPr>
      <w:rPr>
        <w:rFonts w:hint="default"/>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4540D50"/>
    <w:multiLevelType w:val="hybridMultilevel"/>
    <w:tmpl w:val="ACCA2C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nsid w:val="74F07F26"/>
    <w:multiLevelType w:val="hybridMultilevel"/>
    <w:tmpl w:val="1F6E1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C324A80"/>
    <w:multiLevelType w:val="hybridMultilevel"/>
    <w:tmpl w:val="065A24BE"/>
    <w:lvl w:ilvl="0" w:tplc="4B0A53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nsid w:val="7CB21C13"/>
    <w:multiLevelType w:val="hybridMultilevel"/>
    <w:tmpl w:val="592ECC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9">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nsid w:val="7DEB7B34"/>
    <w:multiLevelType w:val="hybridMultilevel"/>
    <w:tmpl w:val="1E702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10"/>
  </w:num>
  <w:num w:numId="3">
    <w:abstractNumId w:val="12"/>
  </w:num>
  <w:num w:numId="4">
    <w:abstractNumId w:val="34"/>
  </w:num>
  <w:num w:numId="5">
    <w:abstractNumId w:val="48"/>
  </w:num>
  <w:num w:numId="6">
    <w:abstractNumId w:val="13"/>
  </w:num>
  <w:num w:numId="7">
    <w:abstractNumId w:val="7"/>
  </w:num>
  <w:num w:numId="8">
    <w:abstractNumId w:val="17"/>
  </w:num>
  <w:num w:numId="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2"/>
  </w:num>
  <w:num w:numId="12">
    <w:abstractNumId w:val="35"/>
  </w:num>
  <w:num w:numId="13">
    <w:abstractNumId w:val="28"/>
  </w:num>
  <w:num w:numId="14">
    <w:abstractNumId w:val="20"/>
  </w:num>
  <w:num w:numId="15">
    <w:abstractNumId w:val="26"/>
  </w:num>
  <w:num w:numId="16">
    <w:abstractNumId w:val="11"/>
  </w:num>
  <w:num w:numId="17">
    <w:abstractNumId w:val="25"/>
  </w:num>
  <w:num w:numId="18">
    <w:abstractNumId w:val="45"/>
  </w:num>
  <w:num w:numId="19">
    <w:abstractNumId w:val="19"/>
  </w:num>
  <w:num w:numId="20">
    <w:abstractNumId w:val="23"/>
  </w:num>
  <w:num w:numId="21">
    <w:abstractNumId w:val="1"/>
  </w:num>
  <w:num w:numId="22">
    <w:abstractNumId w:val="2"/>
  </w:num>
  <w:num w:numId="23">
    <w:abstractNumId w:val="4"/>
  </w:num>
  <w:num w:numId="24">
    <w:abstractNumId w:val="5"/>
  </w:num>
  <w:num w:numId="25">
    <w:abstractNumId w:val="44"/>
  </w:num>
  <w:num w:numId="26">
    <w:abstractNumId w:val="50"/>
  </w:num>
  <w:num w:numId="27">
    <w:abstractNumId w:val="31"/>
  </w:num>
  <w:num w:numId="28">
    <w:abstractNumId w:val="37"/>
  </w:num>
  <w:num w:numId="29">
    <w:abstractNumId w:val="24"/>
  </w:num>
  <w:num w:numId="30">
    <w:abstractNumId w:val="6"/>
  </w:num>
  <w:num w:numId="31">
    <w:abstractNumId w:val="3"/>
  </w:num>
  <w:num w:numId="32">
    <w:abstractNumId w:val="18"/>
  </w:num>
  <w:num w:numId="33">
    <w:abstractNumId w:val="39"/>
  </w:num>
  <w:num w:numId="34">
    <w:abstractNumId w:val="16"/>
  </w:num>
  <w:num w:numId="35">
    <w:abstractNumId w:val="36"/>
  </w:num>
  <w:num w:numId="36">
    <w:abstractNumId w:val="30"/>
  </w:num>
  <w:num w:numId="37">
    <w:abstractNumId w:val="47"/>
  </w:num>
  <w:num w:numId="38">
    <w:abstractNumId w:val="41"/>
  </w:num>
  <w:num w:numId="39">
    <w:abstractNumId w:val="32"/>
  </w:num>
  <w:num w:numId="40">
    <w:abstractNumId w:val="43"/>
  </w:num>
  <w:num w:numId="41">
    <w:abstractNumId w:val="46"/>
  </w:num>
  <w:num w:numId="42">
    <w:abstractNumId w:val="9"/>
  </w:num>
  <w:num w:numId="43">
    <w:abstractNumId w:val="14"/>
  </w:num>
  <w:num w:numId="4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33"/>
  </w:num>
  <w:num w:numId="4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B54685"/>
    <w:rsid w:val="000004B9"/>
    <w:rsid w:val="00002F0A"/>
    <w:rsid w:val="00003AA3"/>
    <w:rsid w:val="000049C1"/>
    <w:rsid w:val="0000554D"/>
    <w:rsid w:val="0000595E"/>
    <w:rsid w:val="000061E8"/>
    <w:rsid w:val="000066EB"/>
    <w:rsid w:val="000071AD"/>
    <w:rsid w:val="00011A73"/>
    <w:rsid w:val="00013014"/>
    <w:rsid w:val="00013208"/>
    <w:rsid w:val="00013BE9"/>
    <w:rsid w:val="00013BFD"/>
    <w:rsid w:val="0001420A"/>
    <w:rsid w:val="000148D8"/>
    <w:rsid w:val="00014C9D"/>
    <w:rsid w:val="000166A7"/>
    <w:rsid w:val="000169F0"/>
    <w:rsid w:val="00023439"/>
    <w:rsid w:val="000243BB"/>
    <w:rsid w:val="0002462B"/>
    <w:rsid w:val="000259EE"/>
    <w:rsid w:val="000266FE"/>
    <w:rsid w:val="000368CD"/>
    <w:rsid w:val="000424E8"/>
    <w:rsid w:val="00043F49"/>
    <w:rsid w:val="00051B1A"/>
    <w:rsid w:val="00052954"/>
    <w:rsid w:val="00053812"/>
    <w:rsid w:val="0005686B"/>
    <w:rsid w:val="0005693D"/>
    <w:rsid w:val="00056EB7"/>
    <w:rsid w:val="00061181"/>
    <w:rsid w:val="00062DA9"/>
    <w:rsid w:val="0006477E"/>
    <w:rsid w:val="00064C6D"/>
    <w:rsid w:val="0006552E"/>
    <w:rsid w:val="000672A8"/>
    <w:rsid w:val="000673A6"/>
    <w:rsid w:val="00067C7E"/>
    <w:rsid w:val="0007201C"/>
    <w:rsid w:val="00072734"/>
    <w:rsid w:val="00073F77"/>
    <w:rsid w:val="0007654D"/>
    <w:rsid w:val="00081EEE"/>
    <w:rsid w:val="00083BE0"/>
    <w:rsid w:val="0008635D"/>
    <w:rsid w:val="0008673A"/>
    <w:rsid w:val="00094006"/>
    <w:rsid w:val="00097EE2"/>
    <w:rsid w:val="000A0550"/>
    <w:rsid w:val="000A24C4"/>
    <w:rsid w:val="000A2AC3"/>
    <w:rsid w:val="000A3A52"/>
    <w:rsid w:val="000A4089"/>
    <w:rsid w:val="000A5104"/>
    <w:rsid w:val="000B02BD"/>
    <w:rsid w:val="000B0BDF"/>
    <w:rsid w:val="000B24C9"/>
    <w:rsid w:val="000B64FC"/>
    <w:rsid w:val="000B704D"/>
    <w:rsid w:val="000B79EC"/>
    <w:rsid w:val="000C0CE3"/>
    <w:rsid w:val="000C1821"/>
    <w:rsid w:val="000C2A85"/>
    <w:rsid w:val="000C2F4C"/>
    <w:rsid w:val="000C4D6C"/>
    <w:rsid w:val="000C57E0"/>
    <w:rsid w:val="000C608F"/>
    <w:rsid w:val="000C70C5"/>
    <w:rsid w:val="000D3A02"/>
    <w:rsid w:val="000D573A"/>
    <w:rsid w:val="000D6C02"/>
    <w:rsid w:val="000D6E69"/>
    <w:rsid w:val="000D6E8F"/>
    <w:rsid w:val="000E04D6"/>
    <w:rsid w:val="000E6595"/>
    <w:rsid w:val="000E6E6D"/>
    <w:rsid w:val="000F23E8"/>
    <w:rsid w:val="000F2CF4"/>
    <w:rsid w:val="000F2FEA"/>
    <w:rsid w:val="000F3099"/>
    <w:rsid w:val="000F4195"/>
    <w:rsid w:val="000F54C0"/>
    <w:rsid w:val="000F5FAE"/>
    <w:rsid w:val="000F7D19"/>
    <w:rsid w:val="001019A4"/>
    <w:rsid w:val="00104141"/>
    <w:rsid w:val="00106191"/>
    <w:rsid w:val="0010717E"/>
    <w:rsid w:val="00111878"/>
    <w:rsid w:val="0011319E"/>
    <w:rsid w:val="00114970"/>
    <w:rsid w:val="001157C2"/>
    <w:rsid w:val="00124786"/>
    <w:rsid w:val="00126F23"/>
    <w:rsid w:val="00127B16"/>
    <w:rsid w:val="00130323"/>
    <w:rsid w:val="00130740"/>
    <w:rsid w:val="00133EE0"/>
    <w:rsid w:val="00137850"/>
    <w:rsid w:val="00140FBA"/>
    <w:rsid w:val="00141E27"/>
    <w:rsid w:val="00142788"/>
    <w:rsid w:val="00142A97"/>
    <w:rsid w:val="00143448"/>
    <w:rsid w:val="00143948"/>
    <w:rsid w:val="00144E03"/>
    <w:rsid w:val="00145C5E"/>
    <w:rsid w:val="001466AF"/>
    <w:rsid w:val="00146B04"/>
    <w:rsid w:val="00147E09"/>
    <w:rsid w:val="00150861"/>
    <w:rsid w:val="00153901"/>
    <w:rsid w:val="00153ADB"/>
    <w:rsid w:val="00153B1A"/>
    <w:rsid w:val="00155748"/>
    <w:rsid w:val="001558BE"/>
    <w:rsid w:val="00162C4F"/>
    <w:rsid w:val="00164BEE"/>
    <w:rsid w:val="00170F87"/>
    <w:rsid w:val="00172D6F"/>
    <w:rsid w:val="00173506"/>
    <w:rsid w:val="001735A4"/>
    <w:rsid w:val="0017394E"/>
    <w:rsid w:val="00173D2B"/>
    <w:rsid w:val="00175502"/>
    <w:rsid w:val="001766C6"/>
    <w:rsid w:val="0017769A"/>
    <w:rsid w:val="00180C48"/>
    <w:rsid w:val="00184CD1"/>
    <w:rsid w:val="00185CAF"/>
    <w:rsid w:val="00190DA9"/>
    <w:rsid w:val="0019451C"/>
    <w:rsid w:val="00194D79"/>
    <w:rsid w:val="001962E4"/>
    <w:rsid w:val="001967CD"/>
    <w:rsid w:val="00196AA0"/>
    <w:rsid w:val="001A3DBB"/>
    <w:rsid w:val="001A4E13"/>
    <w:rsid w:val="001A66A1"/>
    <w:rsid w:val="001A68AC"/>
    <w:rsid w:val="001B1150"/>
    <w:rsid w:val="001B295C"/>
    <w:rsid w:val="001B2B7C"/>
    <w:rsid w:val="001B5965"/>
    <w:rsid w:val="001B6B7F"/>
    <w:rsid w:val="001B6E96"/>
    <w:rsid w:val="001B6F6B"/>
    <w:rsid w:val="001B748C"/>
    <w:rsid w:val="001C15FE"/>
    <w:rsid w:val="001C21F1"/>
    <w:rsid w:val="001C3252"/>
    <w:rsid w:val="001C5FC2"/>
    <w:rsid w:val="001C7F70"/>
    <w:rsid w:val="001D1AA3"/>
    <w:rsid w:val="001E1C91"/>
    <w:rsid w:val="001E20A2"/>
    <w:rsid w:val="001E31D2"/>
    <w:rsid w:val="001E4339"/>
    <w:rsid w:val="001E648E"/>
    <w:rsid w:val="001F0D2D"/>
    <w:rsid w:val="001F31A0"/>
    <w:rsid w:val="001F7C25"/>
    <w:rsid w:val="001F7CED"/>
    <w:rsid w:val="0020143D"/>
    <w:rsid w:val="00202371"/>
    <w:rsid w:val="00203AA5"/>
    <w:rsid w:val="00204C17"/>
    <w:rsid w:val="0020554D"/>
    <w:rsid w:val="00211314"/>
    <w:rsid w:val="002120CF"/>
    <w:rsid w:val="00212128"/>
    <w:rsid w:val="002162DB"/>
    <w:rsid w:val="00220256"/>
    <w:rsid w:val="002247FA"/>
    <w:rsid w:val="0022563A"/>
    <w:rsid w:val="0022643D"/>
    <w:rsid w:val="002312E0"/>
    <w:rsid w:val="002316C9"/>
    <w:rsid w:val="00232900"/>
    <w:rsid w:val="00232B51"/>
    <w:rsid w:val="002337F8"/>
    <w:rsid w:val="00237691"/>
    <w:rsid w:val="00243126"/>
    <w:rsid w:val="00244125"/>
    <w:rsid w:val="00244F49"/>
    <w:rsid w:val="00245F2E"/>
    <w:rsid w:val="00247147"/>
    <w:rsid w:val="00247C3F"/>
    <w:rsid w:val="00251F81"/>
    <w:rsid w:val="00251F85"/>
    <w:rsid w:val="0025234A"/>
    <w:rsid w:val="00254718"/>
    <w:rsid w:val="00254BB8"/>
    <w:rsid w:val="00260963"/>
    <w:rsid w:val="00261F94"/>
    <w:rsid w:val="002628BB"/>
    <w:rsid w:val="00263A74"/>
    <w:rsid w:val="002650A0"/>
    <w:rsid w:val="0026679A"/>
    <w:rsid w:val="0026747A"/>
    <w:rsid w:val="00271E24"/>
    <w:rsid w:val="00272666"/>
    <w:rsid w:val="00272F22"/>
    <w:rsid w:val="0027498D"/>
    <w:rsid w:val="00275DD3"/>
    <w:rsid w:val="00276B01"/>
    <w:rsid w:val="00280C53"/>
    <w:rsid w:val="00280E8F"/>
    <w:rsid w:val="00280F6D"/>
    <w:rsid w:val="00282D73"/>
    <w:rsid w:val="0028346C"/>
    <w:rsid w:val="00284FEC"/>
    <w:rsid w:val="002852E6"/>
    <w:rsid w:val="00292BF8"/>
    <w:rsid w:val="00294089"/>
    <w:rsid w:val="002A1C1F"/>
    <w:rsid w:val="002A3E74"/>
    <w:rsid w:val="002B0329"/>
    <w:rsid w:val="002B07B8"/>
    <w:rsid w:val="002B206B"/>
    <w:rsid w:val="002B593B"/>
    <w:rsid w:val="002B6522"/>
    <w:rsid w:val="002C114A"/>
    <w:rsid w:val="002C37AC"/>
    <w:rsid w:val="002C3E0E"/>
    <w:rsid w:val="002C3FCB"/>
    <w:rsid w:val="002C794C"/>
    <w:rsid w:val="002C7AD2"/>
    <w:rsid w:val="002D0DD1"/>
    <w:rsid w:val="002D2042"/>
    <w:rsid w:val="002D2CC8"/>
    <w:rsid w:val="002D3D00"/>
    <w:rsid w:val="002E3C71"/>
    <w:rsid w:val="002E4754"/>
    <w:rsid w:val="002E4E69"/>
    <w:rsid w:val="002E7122"/>
    <w:rsid w:val="002F116A"/>
    <w:rsid w:val="002F2061"/>
    <w:rsid w:val="002F29CA"/>
    <w:rsid w:val="002F3060"/>
    <w:rsid w:val="002F42CD"/>
    <w:rsid w:val="002F6F46"/>
    <w:rsid w:val="00303360"/>
    <w:rsid w:val="003037F2"/>
    <w:rsid w:val="00307B5E"/>
    <w:rsid w:val="0031002F"/>
    <w:rsid w:val="00310B5D"/>
    <w:rsid w:val="003110B7"/>
    <w:rsid w:val="003115CA"/>
    <w:rsid w:val="00313A4C"/>
    <w:rsid w:val="00316B2D"/>
    <w:rsid w:val="00322EBD"/>
    <w:rsid w:val="00325669"/>
    <w:rsid w:val="00331318"/>
    <w:rsid w:val="00331A0C"/>
    <w:rsid w:val="0033228D"/>
    <w:rsid w:val="00332B2B"/>
    <w:rsid w:val="00332D03"/>
    <w:rsid w:val="00333D5B"/>
    <w:rsid w:val="003359D4"/>
    <w:rsid w:val="00340EF9"/>
    <w:rsid w:val="00343218"/>
    <w:rsid w:val="0034467B"/>
    <w:rsid w:val="003446C1"/>
    <w:rsid w:val="00344A2F"/>
    <w:rsid w:val="00345EEF"/>
    <w:rsid w:val="0034611A"/>
    <w:rsid w:val="00346DE2"/>
    <w:rsid w:val="00347025"/>
    <w:rsid w:val="003566A5"/>
    <w:rsid w:val="00357D43"/>
    <w:rsid w:val="0036116C"/>
    <w:rsid w:val="003638D8"/>
    <w:rsid w:val="00364A0C"/>
    <w:rsid w:val="00366304"/>
    <w:rsid w:val="003677B0"/>
    <w:rsid w:val="00367E5C"/>
    <w:rsid w:val="003727B7"/>
    <w:rsid w:val="00374B3D"/>
    <w:rsid w:val="003844BC"/>
    <w:rsid w:val="00384968"/>
    <w:rsid w:val="00384D23"/>
    <w:rsid w:val="00386266"/>
    <w:rsid w:val="00386E9A"/>
    <w:rsid w:val="00390DEC"/>
    <w:rsid w:val="003912DD"/>
    <w:rsid w:val="00393077"/>
    <w:rsid w:val="0039421E"/>
    <w:rsid w:val="00395903"/>
    <w:rsid w:val="00397568"/>
    <w:rsid w:val="003A20B7"/>
    <w:rsid w:val="003A338A"/>
    <w:rsid w:val="003A34C8"/>
    <w:rsid w:val="003A7ACC"/>
    <w:rsid w:val="003B7B31"/>
    <w:rsid w:val="003C389E"/>
    <w:rsid w:val="003C4FC4"/>
    <w:rsid w:val="003C6BE5"/>
    <w:rsid w:val="003C7B0E"/>
    <w:rsid w:val="003D104D"/>
    <w:rsid w:val="003D2C2A"/>
    <w:rsid w:val="003D42D5"/>
    <w:rsid w:val="003D7633"/>
    <w:rsid w:val="003E1610"/>
    <w:rsid w:val="003E40FF"/>
    <w:rsid w:val="003E5689"/>
    <w:rsid w:val="003F01D9"/>
    <w:rsid w:val="003F180D"/>
    <w:rsid w:val="003F25D0"/>
    <w:rsid w:val="003F6D8C"/>
    <w:rsid w:val="003F6EFD"/>
    <w:rsid w:val="003F7A4C"/>
    <w:rsid w:val="0040090C"/>
    <w:rsid w:val="0040098C"/>
    <w:rsid w:val="00401B93"/>
    <w:rsid w:val="00401DEB"/>
    <w:rsid w:val="004023D4"/>
    <w:rsid w:val="00402DAA"/>
    <w:rsid w:val="00404D53"/>
    <w:rsid w:val="00410549"/>
    <w:rsid w:val="00411776"/>
    <w:rsid w:val="00411BC6"/>
    <w:rsid w:val="004141A6"/>
    <w:rsid w:val="004147BE"/>
    <w:rsid w:val="00422151"/>
    <w:rsid w:val="004250A1"/>
    <w:rsid w:val="00426DBD"/>
    <w:rsid w:val="00430EA1"/>
    <w:rsid w:val="00431A38"/>
    <w:rsid w:val="00437F46"/>
    <w:rsid w:val="00441A50"/>
    <w:rsid w:val="004439B9"/>
    <w:rsid w:val="00451D80"/>
    <w:rsid w:val="0045372B"/>
    <w:rsid w:val="00453B77"/>
    <w:rsid w:val="004547A5"/>
    <w:rsid w:val="00455F69"/>
    <w:rsid w:val="004567EE"/>
    <w:rsid w:val="00457E5E"/>
    <w:rsid w:val="00460AF2"/>
    <w:rsid w:val="00460FD9"/>
    <w:rsid w:val="0046195A"/>
    <w:rsid w:val="00461FB1"/>
    <w:rsid w:val="00467389"/>
    <w:rsid w:val="004675FA"/>
    <w:rsid w:val="00471376"/>
    <w:rsid w:val="0047371F"/>
    <w:rsid w:val="00473C4D"/>
    <w:rsid w:val="00474379"/>
    <w:rsid w:val="0047485E"/>
    <w:rsid w:val="004751AA"/>
    <w:rsid w:val="00476E9A"/>
    <w:rsid w:val="00477DCA"/>
    <w:rsid w:val="004804EA"/>
    <w:rsid w:val="0048130E"/>
    <w:rsid w:val="00481546"/>
    <w:rsid w:val="00484CA5"/>
    <w:rsid w:val="00486A90"/>
    <w:rsid w:val="00486CA7"/>
    <w:rsid w:val="004905DD"/>
    <w:rsid w:val="00491829"/>
    <w:rsid w:val="0049673D"/>
    <w:rsid w:val="004A1417"/>
    <w:rsid w:val="004A1BD3"/>
    <w:rsid w:val="004A2904"/>
    <w:rsid w:val="004A2F84"/>
    <w:rsid w:val="004A3336"/>
    <w:rsid w:val="004A5270"/>
    <w:rsid w:val="004B0978"/>
    <w:rsid w:val="004B5744"/>
    <w:rsid w:val="004B5ED0"/>
    <w:rsid w:val="004B704E"/>
    <w:rsid w:val="004B72DA"/>
    <w:rsid w:val="004B78BA"/>
    <w:rsid w:val="004C0882"/>
    <w:rsid w:val="004C1F11"/>
    <w:rsid w:val="004C3C8B"/>
    <w:rsid w:val="004C56E0"/>
    <w:rsid w:val="004C57ED"/>
    <w:rsid w:val="004C6046"/>
    <w:rsid w:val="004C63CC"/>
    <w:rsid w:val="004C7C0E"/>
    <w:rsid w:val="004D0F0E"/>
    <w:rsid w:val="004D23C5"/>
    <w:rsid w:val="004D3847"/>
    <w:rsid w:val="004D405A"/>
    <w:rsid w:val="004D5E19"/>
    <w:rsid w:val="004D6375"/>
    <w:rsid w:val="004E0D3D"/>
    <w:rsid w:val="004E262D"/>
    <w:rsid w:val="004E41C8"/>
    <w:rsid w:val="004E691F"/>
    <w:rsid w:val="004E6BA7"/>
    <w:rsid w:val="004E6C0D"/>
    <w:rsid w:val="004F1636"/>
    <w:rsid w:val="004F3622"/>
    <w:rsid w:val="004F4492"/>
    <w:rsid w:val="004F7689"/>
    <w:rsid w:val="00500EB1"/>
    <w:rsid w:val="00501121"/>
    <w:rsid w:val="005012B6"/>
    <w:rsid w:val="00501AEB"/>
    <w:rsid w:val="00502644"/>
    <w:rsid w:val="0050396E"/>
    <w:rsid w:val="00506FCA"/>
    <w:rsid w:val="00507A6D"/>
    <w:rsid w:val="005132DA"/>
    <w:rsid w:val="00513A8B"/>
    <w:rsid w:val="00521104"/>
    <w:rsid w:val="005237F8"/>
    <w:rsid w:val="00523BAA"/>
    <w:rsid w:val="00526287"/>
    <w:rsid w:val="00530D9F"/>
    <w:rsid w:val="00530DD9"/>
    <w:rsid w:val="00530E1E"/>
    <w:rsid w:val="00531C72"/>
    <w:rsid w:val="00532BF4"/>
    <w:rsid w:val="00534031"/>
    <w:rsid w:val="0053442F"/>
    <w:rsid w:val="005401FD"/>
    <w:rsid w:val="005417EA"/>
    <w:rsid w:val="00545CDF"/>
    <w:rsid w:val="005472A4"/>
    <w:rsid w:val="00550982"/>
    <w:rsid w:val="00550CE7"/>
    <w:rsid w:val="00555A05"/>
    <w:rsid w:val="00555C5D"/>
    <w:rsid w:val="00556DC2"/>
    <w:rsid w:val="00561850"/>
    <w:rsid w:val="00561C25"/>
    <w:rsid w:val="00565F22"/>
    <w:rsid w:val="00566764"/>
    <w:rsid w:val="00566AB0"/>
    <w:rsid w:val="00571E2C"/>
    <w:rsid w:val="00572834"/>
    <w:rsid w:val="005728D9"/>
    <w:rsid w:val="0057339F"/>
    <w:rsid w:val="00576D31"/>
    <w:rsid w:val="00577741"/>
    <w:rsid w:val="0057775C"/>
    <w:rsid w:val="00577B4C"/>
    <w:rsid w:val="00580E01"/>
    <w:rsid w:val="0058110B"/>
    <w:rsid w:val="00582B4B"/>
    <w:rsid w:val="0058425E"/>
    <w:rsid w:val="00585387"/>
    <w:rsid w:val="00587C10"/>
    <w:rsid w:val="00590118"/>
    <w:rsid w:val="005901C8"/>
    <w:rsid w:val="005931C6"/>
    <w:rsid w:val="00595803"/>
    <w:rsid w:val="00597F4C"/>
    <w:rsid w:val="005A0C9B"/>
    <w:rsid w:val="005A7E07"/>
    <w:rsid w:val="005B1679"/>
    <w:rsid w:val="005B4093"/>
    <w:rsid w:val="005B51B0"/>
    <w:rsid w:val="005B5539"/>
    <w:rsid w:val="005B6D1D"/>
    <w:rsid w:val="005B6E86"/>
    <w:rsid w:val="005B7D89"/>
    <w:rsid w:val="005C2BCF"/>
    <w:rsid w:val="005C3DFF"/>
    <w:rsid w:val="005C6265"/>
    <w:rsid w:val="005C7844"/>
    <w:rsid w:val="005D2F8B"/>
    <w:rsid w:val="005D4403"/>
    <w:rsid w:val="005D7DFF"/>
    <w:rsid w:val="005E01F2"/>
    <w:rsid w:val="005E3B64"/>
    <w:rsid w:val="005E592D"/>
    <w:rsid w:val="005F033F"/>
    <w:rsid w:val="005F0742"/>
    <w:rsid w:val="005F123E"/>
    <w:rsid w:val="005F2F47"/>
    <w:rsid w:val="005F6D22"/>
    <w:rsid w:val="005F756C"/>
    <w:rsid w:val="0060093B"/>
    <w:rsid w:val="00602265"/>
    <w:rsid w:val="0060325C"/>
    <w:rsid w:val="006033E7"/>
    <w:rsid w:val="006057C0"/>
    <w:rsid w:val="006062BD"/>
    <w:rsid w:val="006105F5"/>
    <w:rsid w:val="00612B6C"/>
    <w:rsid w:val="0061552C"/>
    <w:rsid w:val="00615AEE"/>
    <w:rsid w:val="006162B3"/>
    <w:rsid w:val="00616EC1"/>
    <w:rsid w:val="00620B72"/>
    <w:rsid w:val="00620C5C"/>
    <w:rsid w:val="00621A2A"/>
    <w:rsid w:val="00622868"/>
    <w:rsid w:val="00624E70"/>
    <w:rsid w:val="006253CF"/>
    <w:rsid w:val="00625495"/>
    <w:rsid w:val="0063014C"/>
    <w:rsid w:val="00630C44"/>
    <w:rsid w:val="006349C1"/>
    <w:rsid w:val="00635314"/>
    <w:rsid w:val="00636A38"/>
    <w:rsid w:val="00642024"/>
    <w:rsid w:val="00642F91"/>
    <w:rsid w:val="006433B5"/>
    <w:rsid w:val="0064344A"/>
    <w:rsid w:val="0064411C"/>
    <w:rsid w:val="00644ACF"/>
    <w:rsid w:val="006468E1"/>
    <w:rsid w:val="0064696E"/>
    <w:rsid w:val="00647650"/>
    <w:rsid w:val="00651146"/>
    <w:rsid w:val="00651C40"/>
    <w:rsid w:val="006552DC"/>
    <w:rsid w:val="006555F9"/>
    <w:rsid w:val="00656287"/>
    <w:rsid w:val="00656853"/>
    <w:rsid w:val="00656FB2"/>
    <w:rsid w:val="006572D8"/>
    <w:rsid w:val="00661B65"/>
    <w:rsid w:val="006644AE"/>
    <w:rsid w:val="00666613"/>
    <w:rsid w:val="00670043"/>
    <w:rsid w:val="00670ADB"/>
    <w:rsid w:val="00671258"/>
    <w:rsid w:val="00671364"/>
    <w:rsid w:val="00671883"/>
    <w:rsid w:val="006730C6"/>
    <w:rsid w:val="00673C57"/>
    <w:rsid w:val="00676017"/>
    <w:rsid w:val="006801A0"/>
    <w:rsid w:val="00680DE2"/>
    <w:rsid w:val="00680E8B"/>
    <w:rsid w:val="006812FF"/>
    <w:rsid w:val="00681B4F"/>
    <w:rsid w:val="006838E3"/>
    <w:rsid w:val="00683A3F"/>
    <w:rsid w:val="00684AF2"/>
    <w:rsid w:val="00685010"/>
    <w:rsid w:val="006850AE"/>
    <w:rsid w:val="0069135C"/>
    <w:rsid w:val="00691DC0"/>
    <w:rsid w:val="006920CE"/>
    <w:rsid w:val="006A2D87"/>
    <w:rsid w:val="006A5238"/>
    <w:rsid w:val="006A5BDE"/>
    <w:rsid w:val="006A62D6"/>
    <w:rsid w:val="006A78C9"/>
    <w:rsid w:val="006B104F"/>
    <w:rsid w:val="006B1FB8"/>
    <w:rsid w:val="006B2D45"/>
    <w:rsid w:val="006B6A9C"/>
    <w:rsid w:val="006C116F"/>
    <w:rsid w:val="006C3C1C"/>
    <w:rsid w:val="006D193A"/>
    <w:rsid w:val="006D2164"/>
    <w:rsid w:val="006D21B7"/>
    <w:rsid w:val="006D251E"/>
    <w:rsid w:val="006D385F"/>
    <w:rsid w:val="006D4AB5"/>
    <w:rsid w:val="006D5DA9"/>
    <w:rsid w:val="006E0927"/>
    <w:rsid w:val="006E127B"/>
    <w:rsid w:val="006E1466"/>
    <w:rsid w:val="006E3269"/>
    <w:rsid w:val="006E440F"/>
    <w:rsid w:val="006E4689"/>
    <w:rsid w:val="006E5D50"/>
    <w:rsid w:val="006F0598"/>
    <w:rsid w:val="006F0A02"/>
    <w:rsid w:val="006F119D"/>
    <w:rsid w:val="006F3C89"/>
    <w:rsid w:val="006F49CE"/>
    <w:rsid w:val="006F621B"/>
    <w:rsid w:val="006F6742"/>
    <w:rsid w:val="006F6FD0"/>
    <w:rsid w:val="006F78D7"/>
    <w:rsid w:val="00701E33"/>
    <w:rsid w:val="00701E72"/>
    <w:rsid w:val="0070316D"/>
    <w:rsid w:val="007033D6"/>
    <w:rsid w:val="007038FF"/>
    <w:rsid w:val="00704511"/>
    <w:rsid w:val="00707D18"/>
    <w:rsid w:val="0071143C"/>
    <w:rsid w:val="007120DA"/>
    <w:rsid w:val="007127EC"/>
    <w:rsid w:val="007162D4"/>
    <w:rsid w:val="007170BA"/>
    <w:rsid w:val="00717668"/>
    <w:rsid w:val="0072208E"/>
    <w:rsid w:val="00724A3A"/>
    <w:rsid w:val="00725DBD"/>
    <w:rsid w:val="0072646C"/>
    <w:rsid w:val="0073023C"/>
    <w:rsid w:val="007304C3"/>
    <w:rsid w:val="007322FE"/>
    <w:rsid w:val="007338E3"/>
    <w:rsid w:val="00734BCF"/>
    <w:rsid w:val="00735213"/>
    <w:rsid w:val="007353D6"/>
    <w:rsid w:val="00740B85"/>
    <w:rsid w:val="0074307E"/>
    <w:rsid w:val="00744D22"/>
    <w:rsid w:val="00745E4D"/>
    <w:rsid w:val="00750C6D"/>
    <w:rsid w:val="00751628"/>
    <w:rsid w:val="0075190E"/>
    <w:rsid w:val="00753750"/>
    <w:rsid w:val="00756513"/>
    <w:rsid w:val="00760EB9"/>
    <w:rsid w:val="007623BB"/>
    <w:rsid w:val="007653B0"/>
    <w:rsid w:val="007670D1"/>
    <w:rsid w:val="00773E44"/>
    <w:rsid w:val="00775CF4"/>
    <w:rsid w:val="007770C9"/>
    <w:rsid w:val="00781322"/>
    <w:rsid w:val="007839DA"/>
    <w:rsid w:val="007852DB"/>
    <w:rsid w:val="00786718"/>
    <w:rsid w:val="00786F47"/>
    <w:rsid w:val="00790A08"/>
    <w:rsid w:val="00793BF7"/>
    <w:rsid w:val="00794B57"/>
    <w:rsid w:val="00794CF2"/>
    <w:rsid w:val="0079523E"/>
    <w:rsid w:val="007953C8"/>
    <w:rsid w:val="007955D6"/>
    <w:rsid w:val="00797FA9"/>
    <w:rsid w:val="007A39E6"/>
    <w:rsid w:val="007A4174"/>
    <w:rsid w:val="007A41AE"/>
    <w:rsid w:val="007A4C6F"/>
    <w:rsid w:val="007B2D00"/>
    <w:rsid w:val="007C095C"/>
    <w:rsid w:val="007C1F64"/>
    <w:rsid w:val="007C3F8B"/>
    <w:rsid w:val="007D130B"/>
    <w:rsid w:val="007D2D09"/>
    <w:rsid w:val="007D4BD7"/>
    <w:rsid w:val="007D5DD0"/>
    <w:rsid w:val="007D69F2"/>
    <w:rsid w:val="007D7F33"/>
    <w:rsid w:val="007E15F6"/>
    <w:rsid w:val="007E5C4E"/>
    <w:rsid w:val="007E5D40"/>
    <w:rsid w:val="007E795B"/>
    <w:rsid w:val="007E799D"/>
    <w:rsid w:val="007F2002"/>
    <w:rsid w:val="007F3D3F"/>
    <w:rsid w:val="007F7CA0"/>
    <w:rsid w:val="00801CAA"/>
    <w:rsid w:val="0080215A"/>
    <w:rsid w:val="00802805"/>
    <w:rsid w:val="00804002"/>
    <w:rsid w:val="00804F79"/>
    <w:rsid w:val="008057BB"/>
    <w:rsid w:val="008110A5"/>
    <w:rsid w:val="0081175C"/>
    <w:rsid w:val="00811BA1"/>
    <w:rsid w:val="0081362E"/>
    <w:rsid w:val="008136B3"/>
    <w:rsid w:val="008142D8"/>
    <w:rsid w:val="00815DF7"/>
    <w:rsid w:val="00817398"/>
    <w:rsid w:val="0081777F"/>
    <w:rsid w:val="008178F3"/>
    <w:rsid w:val="00817EE1"/>
    <w:rsid w:val="008202BA"/>
    <w:rsid w:val="008204C0"/>
    <w:rsid w:val="008221C9"/>
    <w:rsid w:val="00823E7B"/>
    <w:rsid w:val="00825CCB"/>
    <w:rsid w:val="008270CE"/>
    <w:rsid w:val="008273F0"/>
    <w:rsid w:val="00831067"/>
    <w:rsid w:val="00832B22"/>
    <w:rsid w:val="008336A9"/>
    <w:rsid w:val="00833FCD"/>
    <w:rsid w:val="00834668"/>
    <w:rsid w:val="0083616E"/>
    <w:rsid w:val="00836EB4"/>
    <w:rsid w:val="008377DB"/>
    <w:rsid w:val="0084292B"/>
    <w:rsid w:val="008434B5"/>
    <w:rsid w:val="008443FC"/>
    <w:rsid w:val="00844530"/>
    <w:rsid w:val="00844B3F"/>
    <w:rsid w:val="00846461"/>
    <w:rsid w:val="00847C1E"/>
    <w:rsid w:val="00851A39"/>
    <w:rsid w:val="00851A83"/>
    <w:rsid w:val="00851E18"/>
    <w:rsid w:val="00854034"/>
    <w:rsid w:val="008543ED"/>
    <w:rsid w:val="00854D91"/>
    <w:rsid w:val="00854E67"/>
    <w:rsid w:val="00862369"/>
    <w:rsid w:val="00863540"/>
    <w:rsid w:val="00865019"/>
    <w:rsid w:val="00865693"/>
    <w:rsid w:val="008656B3"/>
    <w:rsid w:val="00866B82"/>
    <w:rsid w:val="00870BC4"/>
    <w:rsid w:val="008723C8"/>
    <w:rsid w:val="008725F2"/>
    <w:rsid w:val="00872905"/>
    <w:rsid w:val="008739F7"/>
    <w:rsid w:val="00873CA9"/>
    <w:rsid w:val="00874DE9"/>
    <w:rsid w:val="00875329"/>
    <w:rsid w:val="0087572B"/>
    <w:rsid w:val="00875D38"/>
    <w:rsid w:val="00876A6D"/>
    <w:rsid w:val="008826BC"/>
    <w:rsid w:val="00885239"/>
    <w:rsid w:val="00886D82"/>
    <w:rsid w:val="008878B4"/>
    <w:rsid w:val="008921B5"/>
    <w:rsid w:val="00894342"/>
    <w:rsid w:val="008949DE"/>
    <w:rsid w:val="008974B0"/>
    <w:rsid w:val="008A1B4E"/>
    <w:rsid w:val="008A4A9B"/>
    <w:rsid w:val="008A6589"/>
    <w:rsid w:val="008A737E"/>
    <w:rsid w:val="008B1EC3"/>
    <w:rsid w:val="008B618C"/>
    <w:rsid w:val="008C02C2"/>
    <w:rsid w:val="008C1DA4"/>
    <w:rsid w:val="008C3FC6"/>
    <w:rsid w:val="008C43FA"/>
    <w:rsid w:val="008C73E3"/>
    <w:rsid w:val="008C7AD4"/>
    <w:rsid w:val="008D1433"/>
    <w:rsid w:val="008D3208"/>
    <w:rsid w:val="008D3AFF"/>
    <w:rsid w:val="008D4C68"/>
    <w:rsid w:val="008D5124"/>
    <w:rsid w:val="008E0C80"/>
    <w:rsid w:val="008E2B77"/>
    <w:rsid w:val="008E2CDA"/>
    <w:rsid w:val="008E6FDB"/>
    <w:rsid w:val="008E783B"/>
    <w:rsid w:val="008F4AAF"/>
    <w:rsid w:val="008F57AF"/>
    <w:rsid w:val="00901477"/>
    <w:rsid w:val="00902A7D"/>
    <w:rsid w:val="0090305A"/>
    <w:rsid w:val="00903637"/>
    <w:rsid w:val="00905752"/>
    <w:rsid w:val="009076E0"/>
    <w:rsid w:val="00912591"/>
    <w:rsid w:val="00912F92"/>
    <w:rsid w:val="00913C93"/>
    <w:rsid w:val="0091653D"/>
    <w:rsid w:val="00916F89"/>
    <w:rsid w:val="00917695"/>
    <w:rsid w:val="00921764"/>
    <w:rsid w:val="00921BCD"/>
    <w:rsid w:val="009230D1"/>
    <w:rsid w:val="00923ECC"/>
    <w:rsid w:val="009253DA"/>
    <w:rsid w:val="00925E60"/>
    <w:rsid w:val="00926F14"/>
    <w:rsid w:val="00932A41"/>
    <w:rsid w:val="00932CA5"/>
    <w:rsid w:val="00933506"/>
    <w:rsid w:val="00933C94"/>
    <w:rsid w:val="009355CB"/>
    <w:rsid w:val="00935C63"/>
    <w:rsid w:val="0094121F"/>
    <w:rsid w:val="009412CE"/>
    <w:rsid w:val="009438F4"/>
    <w:rsid w:val="00944715"/>
    <w:rsid w:val="00944B25"/>
    <w:rsid w:val="00947887"/>
    <w:rsid w:val="00956354"/>
    <w:rsid w:val="0096161C"/>
    <w:rsid w:val="00962B86"/>
    <w:rsid w:val="009633E8"/>
    <w:rsid w:val="0097180E"/>
    <w:rsid w:val="009719A8"/>
    <w:rsid w:val="00972A13"/>
    <w:rsid w:val="00974212"/>
    <w:rsid w:val="00974C12"/>
    <w:rsid w:val="00982904"/>
    <w:rsid w:val="009925DF"/>
    <w:rsid w:val="009935A0"/>
    <w:rsid w:val="00993787"/>
    <w:rsid w:val="00993903"/>
    <w:rsid w:val="00994C9D"/>
    <w:rsid w:val="00997AA5"/>
    <w:rsid w:val="009A1542"/>
    <w:rsid w:val="009A1A78"/>
    <w:rsid w:val="009A2B4F"/>
    <w:rsid w:val="009A3385"/>
    <w:rsid w:val="009A56DD"/>
    <w:rsid w:val="009A791A"/>
    <w:rsid w:val="009A7CB9"/>
    <w:rsid w:val="009B1AF6"/>
    <w:rsid w:val="009B3370"/>
    <w:rsid w:val="009B4171"/>
    <w:rsid w:val="009B4479"/>
    <w:rsid w:val="009B4609"/>
    <w:rsid w:val="009B4ACA"/>
    <w:rsid w:val="009C02D3"/>
    <w:rsid w:val="009C06B9"/>
    <w:rsid w:val="009C2A0D"/>
    <w:rsid w:val="009C4222"/>
    <w:rsid w:val="009C4E08"/>
    <w:rsid w:val="009C789F"/>
    <w:rsid w:val="009D0A12"/>
    <w:rsid w:val="009D1884"/>
    <w:rsid w:val="009D2028"/>
    <w:rsid w:val="009D59BC"/>
    <w:rsid w:val="009D6D1E"/>
    <w:rsid w:val="009E208D"/>
    <w:rsid w:val="009E335B"/>
    <w:rsid w:val="009E7E85"/>
    <w:rsid w:val="009F37A7"/>
    <w:rsid w:val="009F67B1"/>
    <w:rsid w:val="009F6B08"/>
    <w:rsid w:val="00A0153D"/>
    <w:rsid w:val="00A04CA8"/>
    <w:rsid w:val="00A053C0"/>
    <w:rsid w:val="00A10FCA"/>
    <w:rsid w:val="00A139BB"/>
    <w:rsid w:val="00A1420C"/>
    <w:rsid w:val="00A15607"/>
    <w:rsid w:val="00A1674A"/>
    <w:rsid w:val="00A22FF0"/>
    <w:rsid w:val="00A23EB5"/>
    <w:rsid w:val="00A2426F"/>
    <w:rsid w:val="00A24BF2"/>
    <w:rsid w:val="00A250A1"/>
    <w:rsid w:val="00A261F3"/>
    <w:rsid w:val="00A314E3"/>
    <w:rsid w:val="00A31675"/>
    <w:rsid w:val="00A31B82"/>
    <w:rsid w:val="00A34136"/>
    <w:rsid w:val="00A378AC"/>
    <w:rsid w:val="00A40020"/>
    <w:rsid w:val="00A407AA"/>
    <w:rsid w:val="00A471F6"/>
    <w:rsid w:val="00A47EAA"/>
    <w:rsid w:val="00A47F5B"/>
    <w:rsid w:val="00A47F8B"/>
    <w:rsid w:val="00A52766"/>
    <w:rsid w:val="00A53584"/>
    <w:rsid w:val="00A54587"/>
    <w:rsid w:val="00A54603"/>
    <w:rsid w:val="00A56379"/>
    <w:rsid w:val="00A5687B"/>
    <w:rsid w:val="00A6375B"/>
    <w:rsid w:val="00A637C2"/>
    <w:rsid w:val="00A64699"/>
    <w:rsid w:val="00A646C2"/>
    <w:rsid w:val="00A709AE"/>
    <w:rsid w:val="00A70BC8"/>
    <w:rsid w:val="00A719F0"/>
    <w:rsid w:val="00A71CC9"/>
    <w:rsid w:val="00A7258F"/>
    <w:rsid w:val="00A72A10"/>
    <w:rsid w:val="00A764BD"/>
    <w:rsid w:val="00A774C4"/>
    <w:rsid w:val="00A80A7D"/>
    <w:rsid w:val="00A82121"/>
    <w:rsid w:val="00A8643D"/>
    <w:rsid w:val="00A90FC5"/>
    <w:rsid w:val="00A9414B"/>
    <w:rsid w:val="00A943A8"/>
    <w:rsid w:val="00A94518"/>
    <w:rsid w:val="00A96A21"/>
    <w:rsid w:val="00AA5B33"/>
    <w:rsid w:val="00AA7AB1"/>
    <w:rsid w:val="00AB05B6"/>
    <w:rsid w:val="00AB071B"/>
    <w:rsid w:val="00AB0D2C"/>
    <w:rsid w:val="00AB176B"/>
    <w:rsid w:val="00AB2E81"/>
    <w:rsid w:val="00AB39F8"/>
    <w:rsid w:val="00AB44B4"/>
    <w:rsid w:val="00AB4F51"/>
    <w:rsid w:val="00AB7C30"/>
    <w:rsid w:val="00AC5610"/>
    <w:rsid w:val="00AC607A"/>
    <w:rsid w:val="00AC6109"/>
    <w:rsid w:val="00AC7782"/>
    <w:rsid w:val="00AD0E71"/>
    <w:rsid w:val="00AD2D6A"/>
    <w:rsid w:val="00AD3633"/>
    <w:rsid w:val="00AD5E67"/>
    <w:rsid w:val="00AD6234"/>
    <w:rsid w:val="00AD67E5"/>
    <w:rsid w:val="00AD6F42"/>
    <w:rsid w:val="00AE44FD"/>
    <w:rsid w:val="00AE600C"/>
    <w:rsid w:val="00AE6424"/>
    <w:rsid w:val="00AE7754"/>
    <w:rsid w:val="00AF1802"/>
    <w:rsid w:val="00AF1ACA"/>
    <w:rsid w:val="00AF1BC7"/>
    <w:rsid w:val="00AF1C5A"/>
    <w:rsid w:val="00AF2D3B"/>
    <w:rsid w:val="00AF3007"/>
    <w:rsid w:val="00AF3886"/>
    <w:rsid w:val="00AF59CF"/>
    <w:rsid w:val="00AF5A99"/>
    <w:rsid w:val="00AF7933"/>
    <w:rsid w:val="00AF7B86"/>
    <w:rsid w:val="00AF7BBE"/>
    <w:rsid w:val="00B01C69"/>
    <w:rsid w:val="00B021FB"/>
    <w:rsid w:val="00B0275C"/>
    <w:rsid w:val="00B03176"/>
    <w:rsid w:val="00B04517"/>
    <w:rsid w:val="00B04D7C"/>
    <w:rsid w:val="00B063A8"/>
    <w:rsid w:val="00B06E2E"/>
    <w:rsid w:val="00B1326F"/>
    <w:rsid w:val="00B1391F"/>
    <w:rsid w:val="00B162B4"/>
    <w:rsid w:val="00B164EE"/>
    <w:rsid w:val="00B174C2"/>
    <w:rsid w:val="00B22B26"/>
    <w:rsid w:val="00B2496C"/>
    <w:rsid w:val="00B256C4"/>
    <w:rsid w:val="00B25DCC"/>
    <w:rsid w:val="00B310BC"/>
    <w:rsid w:val="00B33BBB"/>
    <w:rsid w:val="00B34100"/>
    <w:rsid w:val="00B404AC"/>
    <w:rsid w:val="00B408F0"/>
    <w:rsid w:val="00B421D5"/>
    <w:rsid w:val="00B44116"/>
    <w:rsid w:val="00B4553A"/>
    <w:rsid w:val="00B45C18"/>
    <w:rsid w:val="00B54685"/>
    <w:rsid w:val="00B546C0"/>
    <w:rsid w:val="00B56562"/>
    <w:rsid w:val="00B610EF"/>
    <w:rsid w:val="00B62AEF"/>
    <w:rsid w:val="00B6429D"/>
    <w:rsid w:val="00B6484A"/>
    <w:rsid w:val="00B6520A"/>
    <w:rsid w:val="00B65822"/>
    <w:rsid w:val="00B71E56"/>
    <w:rsid w:val="00B71F44"/>
    <w:rsid w:val="00B73758"/>
    <w:rsid w:val="00B7410B"/>
    <w:rsid w:val="00B80659"/>
    <w:rsid w:val="00B80D86"/>
    <w:rsid w:val="00B82FB8"/>
    <w:rsid w:val="00B83E74"/>
    <w:rsid w:val="00B90669"/>
    <w:rsid w:val="00B91D0F"/>
    <w:rsid w:val="00B92B9C"/>
    <w:rsid w:val="00B95B69"/>
    <w:rsid w:val="00B966F0"/>
    <w:rsid w:val="00B967C7"/>
    <w:rsid w:val="00BA3B4C"/>
    <w:rsid w:val="00BA4872"/>
    <w:rsid w:val="00BA5426"/>
    <w:rsid w:val="00BA581F"/>
    <w:rsid w:val="00BA6007"/>
    <w:rsid w:val="00BA6078"/>
    <w:rsid w:val="00BB0910"/>
    <w:rsid w:val="00BB2F04"/>
    <w:rsid w:val="00BB4BB1"/>
    <w:rsid w:val="00BB4F23"/>
    <w:rsid w:val="00BB599A"/>
    <w:rsid w:val="00BC064D"/>
    <w:rsid w:val="00BC08E3"/>
    <w:rsid w:val="00BC11E1"/>
    <w:rsid w:val="00BC1E76"/>
    <w:rsid w:val="00BC1F6C"/>
    <w:rsid w:val="00BC238C"/>
    <w:rsid w:val="00BC277F"/>
    <w:rsid w:val="00BC3721"/>
    <w:rsid w:val="00BC3F4E"/>
    <w:rsid w:val="00BC5403"/>
    <w:rsid w:val="00BC5AB3"/>
    <w:rsid w:val="00BC661C"/>
    <w:rsid w:val="00BC674F"/>
    <w:rsid w:val="00BD0182"/>
    <w:rsid w:val="00BD289D"/>
    <w:rsid w:val="00BD3032"/>
    <w:rsid w:val="00BD3D62"/>
    <w:rsid w:val="00BD542C"/>
    <w:rsid w:val="00BD59C9"/>
    <w:rsid w:val="00BD7B6F"/>
    <w:rsid w:val="00BD7F0C"/>
    <w:rsid w:val="00BE0165"/>
    <w:rsid w:val="00BE1F5D"/>
    <w:rsid w:val="00BE266A"/>
    <w:rsid w:val="00BE6488"/>
    <w:rsid w:val="00BE72CD"/>
    <w:rsid w:val="00BF063C"/>
    <w:rsid w:val="00BF2144"/>
    <w:rsid w:val="00BF21E8"/>
    <w:rsid w:val="00BF4827"/>
    <w:rsid w:val="00BF6832"/>
    <w:rsid w:val="00BF6916"/>
    <w:rsid w:val="00BF7B2D"/>
    <w:rsid w:val="00C0260F"/>
    <w:rsid w:val="00C031D6"/>
    <w:rsid w:val="00C03570"/>
    <w:rsid w:val="00C03646"/>
    <w:rsid w:val="00C03B12"/>
    <w:rsid w:val="00C03E21"/>
    <w:rsid w:val="00C05A65"/>
    <w:rsid w:val="00C07258"/>
    <w:rsid w:val="00C1198F"/>
    <w:rsid w:val="00C11DB9"/>
    <w:rsid w:val="00C13971"/>
    <w:rsid w:val="00C13DFE"/>
    <w:rsid w:val="00C14A5A"/>
    <w:rsid w:val="00C14EFA"/>
    <w:rsid w:val="00C15E7E"/>
    <w:rsid w:val="00C21106"/>
    <w:rsid w:val="00C218B8"/>
    <w:rsid w:val="00C25108"/>
    <w:rsid w:val="00C25D98"/>
    <w:rsid w:val="00C2610F"/>
    <w:rsid w:val="00C26951"/>
    <w:rsid w:val="00C30443"/>
    <w:rsid w:val="00C31865"/>
    <w:rsid w:val="00C34A77"/>
    <w:rsid w:val="00C3685F"/>
    <w:rsid w:val="00C37899"/>
    <w:rsid w:val="00C37F90"/>
    <w:rsid w:val="00C42B53"/>
    <w:rsid w:val="00C4550C"/>
    <w:rsid w:val="00C455DB"/>
    <w:rsid w:val="00C45D2A"/>
    <w:rsid w:val="00C46D70"/>
    <w:rsid w:val="00C50AC8"/>
    <w:rsid w:val="00C51C19"/>
    <w:rsid w:val="00C525C9"/>
    <w:rsid w:val="00C52D05"/>
    <w:rsid w:val="00C53E45"/>
    <w:rsid w:val="00C54C55"/>
    <w:rsid w:val="00C55C1A"/>
    <w:rsid w:val="00C55CED"/>
    <w:rsid w:val="00C56724"/>
    <w:rsid w:val="00C60402"/>
    <w:rsid w:val="00C62653"/>
    <w:rsid w:val="00C62DE7"/>
    <w:rsid w:val="00C6580B"/>
    <w:rsid w:val="00C674D7"/>
    <w:rsid w:val="00C67E5C"/>
    <w:rsid w:val="00C7069E"/>
    <w:rsid w:val="00C70774"/>
    <w:rsid w:val="00C72FC6"/>
    <w:rsid w:val="00C732EE"/>
    <w:rsid w:val="00C74490"/>
    <w:rsid w:val="00C74B41"/>
    <w:rsid w:val="00C759A7"/>
    <w:rsid w:val="00C75EBC"/>
    <w:rsid w:val="00C765B8"/>
    <w:rsid w:val="00C76B7D"/>
    <w:rsid w:val="00C8516B"/>
    <w:rsid w:val="00C85EDD"/>
    <w:rsid w:val="00C86388"/>
    <w:rsid w:val="00C92E5E"/>
    <w:rsid w:val="00C94BA1"/>
    <w:rsid w:val="00C94E37"/>
    <w:rsid w:val="00C95705"/>
    <w:rsid w:val="00C96DB8"/>
    <w:rsid w:val="00C96F93"/>
    <w:rsid w:val="00CA00A1"/>
    <w:rsid w:val="00CA0170"/>
    <w:rsid w:val="00CA1455"/>
    <w:rsid w:val="00CA3069"/>
    <w:rsid w:val="00CA42D8"/>
    <w:rsid w:val="00CA484D"/>
    <w:rsid w:val="00CA4A16"/>
    <w:rsid w:val="00CA5920"/>
    <w:rsid w:val="00CA5CB7"/>
    <w:rsid w:val="00CA6918"/>
    <w:rsid w:val="00CB2B20"/>
    <w:rsid w:val="00CB41B8"/>
    <w:rsid w:val="00CB52DA"/>
    <w:rsid w:val="00CB7114"/>
    <w:rsid w:val="00CC3BE5"/>
    <w:rsid w:val="00CC4724"/>
    <w:rsid w:val="00CC68B6"/>
    <w:rsid w:val="00CC6FB9"/>
    <w:rsid w:val="00CD2CEC"/>
    <w:rsid w:val="00CD6025"/>
    <w:rsid w:val="00CD7623"/>
    <w:rsid w:val="00CE1D47"/>
    <w:rsid w:val="00CE2579"/>
    <w:rsid w:val="00CE3A5A"/>
    <w:rsid w:val="00CE3CE7"/>
    <w:rsid w:val="00CE6A86"/>
    <w:rsid w:val="00CF3917"/>
    <w:rsid w:val="00CF4F2D"/>
    <w:rsid w:val="00CF741E"/>
    <w:rsid w:val="00D01F3F"/>
    <w:rsid w:val="00D02E5F"/>
    <w:rsid w:val="00D02F06"/>
    <w:rsid w:val="00D03681"/>
    <w:rsid w:val="00D04200"/>
    <w:rsid w:val="00D05B3D"/>
    <w:rsid w:val="00D10225"/>
    <w:rsid w:val="00D110E7"/>
    <w:rsid w:val="00D13110"/>
    <w:rsid w:val="00D13625"/>
    <w:rsid w:val="00D13F26"/>
    <w:rsid w:val="00D1463E"/>
    <w:rsid w:val="00D15544"/>
    <w:rsid w:val="00D209EA"/>
    <w:rsid w:val="00D20D89"/>
    <w:rsid w:val="00D24D65"/>
    <w:rsid w:val="00D2607B"/>
    <w:rsid w:val="00D2628F"/>
    <w:rsid w:val="00D265C5"/>
    <w:rsid w:val="00D269FB"/>
    <w:rsid w:val="00D27448"/>
    <w:rsid w:val="00D27FCD"/>
    <w:rsid w:val="00D31528"/>
    <w:rsid w:val="00D3165C"/>
    <w:rsid w:val="00D317EC"/>
    <w:rsid w:val="00D31D06"/>
    <w:rsid w:val="00D35D3F"/>
    <w:rsid w:val="00D41C33"/>
    <w:rsid w:val="00D41D37"/>
    <w:rsid w:val="00D47FA8"/>
    <w:rsid w:val="00D50F54"/>
    <w:rsid w:val="00D5501E"/>
    <w:rsid w:val="00D5510B"/>
    <w:rsid w:val="00D55775"/>
    <w:rsid w:val="00D55CFB"/>
    <w:rsid w:val="00D57498"/>
    <w:rsid w:val="00D57705"/>
    <w:rsid w:val="00D6027E"/>
    <w:rsid w:val="00D60F75"/>
    <w:rsid w:val="00D61829"/>
    <w:rsid w:val="00D638C7"/>
    <w:rsid w:val="00D644DE"/>
    <w:rsid w:val="00D66BFA"/>
    <w:rsid w:val="00D66C2E"/>
    <w:rsid w:val="00D711B0"/>
    <w:rsid w:val="00D7492D"/>
    <w:rsid w:val="00D74B92"/>
    <w:rsid w:val="00D80982"/>
    <w:rsid w:val="00D81193"/>
    <w:rsid w:val="00D81B50"/>
    <w:rsid w:val="00D85697"/>
    <w:rsid w:val="00D86525"/>
    <w:rsid w:val="00D87783"/>
    <w:rsid w:val="00D91405"/>
    <w:rsid w:val="00DA096D"/>
    <w:rsid w:val="00DA1391"/>
    <w:rsid w:val="00DA1F70"/>
    <w:rsid w:val="00DA20C8"/>
    <w:rsid w:val="00DA248B"/>
    <w:rsid w:val="00DA5354"/>
    <w:rsid w:val="00DA54C5"/>
    <w:rsid w:val="00DA5809"/>
    <w:rsid w:val="00DA7324"/>
    <w:rsid w:val="00DB1414"/>
    <w:rsid w:val="00DB1D4C"/>
    <w:rsid w:val="00DB2595"/>
    <w:rsid w:val="00DB25F6"/>
    <w:rsid w:val="00DB28E8"/>
    <w:rsid w:val="00DB3D6D"/>
    <w:rsid w:val="00DB6D0C"/>
    <w:rsid w:val="00DB6D1D"/>
    <w:rsid w:val="00DB73DE"/>
    <w:rsid w:val="00DC3B14"/>
    <w:rsid w:val="00DC695C"/>
    <w:rsid w:val="00DC7C5D"/>
    <w:rsid w:val="00DD0B68"/>
    <w:rsid w:val="00DD4C75"/>
    <w:rsid w:val="00DD677D"/>
    <w:rsid w:val="00DE003B"/>
    <w:rsid w:val="00DE1287"/>
    <w:rsid w:val="00DE28B8"/>
    <w:rsid w:val="00DE2A0C"/>
    <w:rsid w:val="00DE2AEF"/>
    <w:rsid w:val="00DE5B6C"/>
    <w:rsid w:val="00DE5CC1"/>
    <w:rsid w:val="00DF4652"/>
    <w:rsid w:val="00DF50A2"/>
    <w:rsid w:val="00E01DDB"/>
    <w:rsid w:val="00E06B8A"/>
    <w:rsid w:val="00E11DB6"/>
    <w:rsid w:val="00E12150"/>
    <w:rsid w:val="00E13435"/>
    <w:rsid w:val="00E1556F"/>
    <w:rsid w:val="00E15BB4"/>
    <w:rsid w:val="00E16020"/>
    <w:rsid w:val="00E16714"/>
    <w:rsid w:val="00E167B7"/>
    <w:rsid w:val="00E17942"/>
    <w:rsid w:val="00E203BD"/>
    <w:rsid w:val="00E206A1"/>
    <w:rsid w:val="00E26B40"/>
    <w:rsid w:val="00E30976"/>
    <w:rsid w:val="00E314DF"/>
    <w:rsid w:val="00E31713"/>
    <w:rsid w:val="00E3186E"/>
    <w:rsid w:val="00E36CEA"/>
    <w:rsid w:val="00E37A7F"/>
    <w:rsid w:val="00E41149"/>
    <w:rsid w:val="00E41825"/>
    <w:rsid w:val="00E42E13"/>
    <w:rsid w:val="00E44EA8"/>
    <w:rsid w:val="00E45D48"/>
    <w:rsid w:val="00E46747"/>
    <w:rsid w:val="00E52614"/>
    <w:rsid w:val="00E52755"/>
    <w:rsid w:val="00E56F07"/>
    <w:rsid w:val="00E61D44"/>
    <w:rsid w:val="00E62141"/>
    <w:rsid w:val="00E624E2"/>
    <w:rsid w:val="00E62F9E"/>
    <w:rsid w:val="00E656FC"/>
    <w:rsid w:val="00E65993"/>
    <w:rsid w:val="00E670DE"/>
    <w:rsid w:val="00E67800"/>
    <w:rsid w:val="00E7029E"/>
    <w:rsid w:val="00E70831"/>
    <w:rsid w:val="00E71400"/>
    <w:rsid w:val="00E71794"/>
    <w:rsid w:val="00E741B0"/>
    <w:rsid w:val="00E74293"/>
    <w:rsid w:val="00E7468F"/>
    <w:rsid w:val="00E753D3"/>
    <w:rsid w:val="00E77A8D"/>
    <w:rsid w:val="00E80326"/>
    <w:rsid w:val="00E8241B"/>
    <w:rsid w:val="00E826F0"/>
    <w:rsid w:val="00E8344F"/>
    <w:rsid w:val="00E83750"/>
    <w:rsid w:val="00E83AAA"/>
    <w:rsid w:val="00E87CD6"/>
    <w:rsid w:val="00E920F9"/>
    <w:rsid w:val="00E935CE"/>
    <w:rsid w:val="00EA2A0B"/>
    <w:rsid w:val="00EA5893"/>
    <w:rsid w:val="00EB0939"/>
    <w:rsid w:val="00EB2961"/>
    <w:rsid w:val="00EB394D"/>
    <w:rsid w:val="00EB3972"/>
    <w:rsid w:val="00EB3AAE"/>
    <w:rsid w:val="00EB45D4"/>
    <w:rsid w:val="00EB4936"/>
    <w:rsid w:val="00EB7BDB"/>
    <w:rsid w:val="00EC195B"/>
    <w:rsid w:val="00EC4803"/>
    <w:rsid w:val="00EC4BF8"/>
    <w:rsid w:val="00EC6D1A"/>
    <w:rsid w:val="00ED047D"/>
    <w:rsid w:val="00ED160E"/>
    <w:rsid w:val="00ED48F3"/>
    <w:rsid w:val="00ED6EA9"/>
    <w:rsid w:val="00EE0602"/>
    <w:rsid w:val="00EE0F27"/>
    <w:rsid w:val="00EE157C"/>
    <w:rsid w:val="00EE1ED1"/>
    <w:rsid w:val="00EE2330"/>
    <w:rsid w:val="00EE2AAD"/>
    <w:rsid w:val="00EE517D"/>
    <w:rsid w:val="00EF02A8"/>
    <w:rsid w:val="00EF21DD"/>
    <w:rsid w:val="00EF377C"/>
    <w:rsid w:val="00EF4B0B"/>
    <w:rsid w:val="00EF4D2C"/>
    <w:rsid w:val="00EF503A"/>
    <w:rsid w:val="00EF525F"/>
    <w:rsid w:val="00EF654A"/>
    <w:rsid w:val="00EF75CD"/>
    <w:rsid w:val="00F02807"/>
    <w:rsid w:val="00F04422"/>
    <w:rsid w:val="00F1070D"/>
    <w:rsid w:val="00F12E27"/>
    <w:rsid w:val="00F14170"/>
    <w:rsid w:val="00F141C2"/>
    <w:rsid w:val="00F14F18"/>
    <w:rsid w:val="00F160F8"/>
    <w:rsid w:val="00F16B26"/>
    <w:rsid w:val="00F24CDE"/>
    <w:rsid w:val="00F25A7D"/>
    <w:rsid w:val="00F26734"/>
    <w:rsid w:val="00F317F0"/>
    <w:rsid w:val="00F34AE8"/>
    <w:rsid w:val="00F36453"/>
    <w:rsid w:val="00F40354"/>
    <w:rsid w:val="00F407B4"/>
    <w:rsid w:val="00F415FA"/>
    <w:rsid w:val="00F42530"/>
    <w:rsid w:val="00F44517"/>
    <w:rsid w:val="00F456F0"/>
    <w:rsid w:val="00F45814"/>
    <w:rsid w:val="00F464CA"/>
    <w:rsid w:val="00F47A06"/>
    <w:rsid w:val="00F501CA"/>
    <w:rsid w:val="00F50524"/>
    <w:rsid w:val="00F50CEC"/>
    <w:rsid w:val="00F51355"/>
    <w:rsid w:val="00F534D1"/>
    <w:rsid w:val="00F5407B"/>
    <w:rsid w:val="00F624C9"/>
    <w:rsid w:val="00F628ED"/>
    <w:rsid w:val="00F62C79"/>
    <w:rsid w:val="00F63F2F"/>
    <w:rsid w:val="00F64C27"/>
    <w:rsid w:val="00F67407"/>
    <w:rsid w:val="00F70946"/>
    <w:rsid w:val="00F70A36"/>
    <w:rsid w:val="00F70F1C"/>
    <w:rsid w:val="00F76C0B"/>
    <w:rsid w:val="00F76E06"/>
    <w:rsid w:val="00F77C65"/>
    <w:rsid w:val="00F80E49"/>
    <w:rsid w:val="00F8125C"/>
    <w:rsid w:val="00F85BF7"/>
    <w:rsid w:val="00F86490"/>
    <w:rsid w:val="00F87244"/>
    <w:rsid w:val="00F942AA"/>
    <w:rsid w:val="00FA21C0"/>
    <w:rsid w:val="00FA34E1"/>
    <w:rsid w:val="00FA3A86"/>
    <w:rsid w:val="00FA6A28"/>
    <w:rsid w:val="00FA746A"/>
    <w:rsid w:val="00FA7B6E"/>
    <w:rsid w:val="00FA7B75"/>
    <w:rsid w:val="00FB1556"/>
    <w:rsid w:val="00FB1F83"/>
    <w:rsid w:val="00FB2320"/>
    <w:rsid w:val="00FB5949"/>
    <w:rsid w:val="00FB5A14"/>
    <w:rsid w:val="00FB74DB"/>
    <w:rsid w:val="00FB783C"/>
    <w:rsid w:val="00FB78B3"/>
    <w:rsid w:val="00FB7AC9"/>
    <w:rsid w:val="00FC0ABC"/>
    <w:rsid w:val="00FD0229"/>
    <w:rsid w:val="00FD090A"/>
    <w:rsid w:val="00FD16EC"/>
    <w:rsid w:val="00FD2674"/>
    <w:rsid w:val="00FD3563"/>
    <w:rsid w:val="00FD3D7B"/>
    <w:rsid w:val="00FD5441"/>
    <w:rsid w:val="00FD55D0"/>
    <w:rsid w:val="00FD5EF5"/>
    <w:rsid w:val="00FE24D4"/>
    <w:rsid w:val="00FE374B"/>
    <w:rsid w:val="00FE4AC5"/>
    <w:rsid w:val="00FE51B4"/>
    <w:rsid w:val="00FE569E"/>
    <w:rsid w:val="00FE57A2"/>
    <w:rsid w:val="00FF2FE0"/>
    <w:rsid w:val="00FF4EA2"/>
    <w:rsid w:val="00FF5779"/>
    <w:rsid w:val="00FF6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5A6F17-8CE2-494C-87ED-47B0B57A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AC9"/>
  </w:style>
  <w:style w:type="paragraph" w:styleId="10">
    <w:name w:val="heading 1"/>
    <w:basedOn w:val="a"/>
    <w:next w:val="a"/>
    <w:link w:val="11"/>
    <w:uiPriority w:val="9"/>
    <w:qFormat/>
    <w:rsid w:val="00FB7AC9"/>
    <w:pPr>
      <w:keepNext/>
      <w:spacing w:after="240"/>
      <w:jc w:val="center"/>
      <w:outlineLvl w:val="0"/>
    </w:pPr>
    <w:rPr>
      <w:b/>
      <w:sz w:val="32"/>
      <w:lang w:val="en-US"/>
    </w:rPr>
  </w:style>
  <w:style w:type="paragraph" w:styleId="2">
    <w:name w:val="heading 2"/>
    <w:basedOn w:val="a"/>
    <w:next w:val="a"/>
    <w:link w:val="20"/>
    <w:qFormat/>
    <w:rsid w:val="00FB7AC9"/>
    <w:pPr>
      <w:keepNext/>
      <w:spacing w:before="120" w:after="120"/>
      <w:outlineLvl w:val="1"/>
    </w:pPr>
    <w:rPr>
      <w:b/>
      <w:i/>
      <w:sz w:val="28"/>
    </w:rPr>
  </w:style>
  <w:style w:type="paragraph" w:styleId="3">
    <w:name w:val="heading 3"/>
    <w:basedOn w:val="a"/>
    <w:next w:val="a"/>
    <w:link w:val="30"/>
    <w:uiPriority w:val="99"/>
    <w:qFormat/>
    <w:rsid w:val="00FB7AC9"/>
    <w:pPr>
      <w:keepNext/>
      <w:jc w:val="center"/>
      <w:outlineLvl w:val="2"/>
    </w:pPr>
    <w:rPr>
      <w:b/>
      <w:sz w:val="40"/>
    </w:rPr>
  </w:style>
  <w:style w:type="paragraph" w:styleId="4">
    <w:name w:val="heading 4"/>
    <w:basedOn w:val="a"/>
    <w:next w:val="a"/>
    <w:link w:val="40"/>
    <w:uiPriority w:val="99"/>
    <w:qFormat/>
    <w:rsid w:val="00FB7AC9"/>
    <w:pPr>
      <w:keepNext/>
      <w:jc w:val="center"/>
      <w:outlineLvl w:val="3"/>
    </w:pPr>
    <w:rPr>
      <w:b/>
      <w:sz w:val="28"/>
    </w:rPr>
  </w:style>
  <w:style w:type="paragraph" w:styleId="5">
    <w:name w:val="heading 5"/>
    <w:basedOn w:val="a"/>
    <w:next w:val="a"/>
    <w:link w:val="50"/>
    <w:uiPriority w:val="99"/>
    <w:qFormat/>
    <w:rsid w:val="00FB7AC9"/>
    <w:pPr>
      <w:keepNext/>
      <w:jc w:val="center"/>
      <w:outlineLvl w:val="4"/>
    </w:pPr>
    <w:rPr>
      <w:b/>
      <w:i/>
      <w:sz w:val="24"/>
    </w:rPr>
  </w:style>
  <w:style w:type="paragraph" w:styleId="6">
    <w:name w:val="heading 6"/>
    <w:basedOn w:val="a"/>
    <w:next w:val="a"/>
    <w:link w:val="60"/>
    <w:uiPriority w:val="99"/>
    <w:qFormat/>
    <w:rsid w:val="00FB7AC9"/>
    <w:pPr>
      <w:keepNext/>
      <w:ind w:firstLine="426"/>
      <w:jc w:val="center"/>
      <w:outlineLvl w:val="5"/>
    </w:pPr>
    <w:rPr>
      <w:b/>
      <w:sz w:val="28"/>
    </w:rPr>
  </w:style>
  <w:style w:type="paragraph" w:styleId="7">
    <w:name w:val="heading 7"/>
    <w:basedOn w:val="a"/>
    <w:next w:val="a"/>
    <w:link w:val="70"/>
    <w:uiPriority w:val="99"/>
    <w:qFormat/>
    <w:rsid w:val="00FB7AC9"/>
    <w:pPr>
      <w:keepNext/>
      <w:ind w:firstLine="426"/>
      <w:jc w:val="both"/>
      <w:outlineLvl w:val="6"/>
    </w:pPr>
    <w:rPr>
      <w:sz w:val="24"/>
    </w:rPr>
  </w:style>
  <w:style w:type="paragraph" w:styleId="8">
    <w:name w:val="heading 8"/>
    <w:basedOn w:val="a"/>
    <w:next w:val="a"/>
    <w:link w:val="80"/>
    <w:uiPriority w:val="99"/>
    <w:qFormat/>
    <w:rsid w:val="00FB7AC9"/>
    <w:pPr>
      <w:keepNext/>
      <w:ind w:firstLine="426"/>
      <w:jc w:val="both"/>
      <w:outlineLvl w:val="7"/>
    </w:pPr>
    <w:rPr>
      <w:b/>
      <w:sz w:val="28"/>
    </w:rPr>
  </w:style>
  <w:style w:type="paragraph" w:styleId="9">
    <w:name w:val="heading 9"/>
    <w:basedOn w:val="a"/>
    <w:next w:val="a"/>
    <w:link w:val="90"/>
    <w:uiPriority w:val="99"/>
    <w:qFormat/>
    <w:rsid w:val="00FB7AC9"/>
    <w:pPr>
      <w:keepNext/>
      <w:jc w:val="both"/>
      <w:outlineLvl w:val="8"/>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
    <w:rsid w:val="00A2277E"/>
    <w:rPr>
      <w:rFonts w:ascii="Cambria" w:eastAsia="Times New Roman" w:hAnsi="Cambria" w:cs="Times New Roman"/>
      <w:b/>
      <w:bCs/>
      <w:kern w:val="32"/>
      <w:sz w:val="32"/>
      <w:szCs w:val="32"/>
    </w:rPr>
  </w:style>
  <w:style w:type="character" w:customStyle="1" w:styleId="20">
    <w:name w:val="Заголовок 2 Знак"/>
    <w:link w:val="2"/>
    <w:uiPriority w:val="99"/>
    <w:rsid w:val="00A2277E"/>
    <w:rPr>
      <w:rFonts w:ascii="Cambria" w:eastAsia="Times New Roman" w:hAnsi="Cambria" w:cs="Times New Roman"/>
      <w:b/>
      <w:bCs/>
      <w:i/>
      <w:iCs/>
      <w:sz w:val="28"/>
      <w:szCs w:val="28"/>
    </w:rPr>
  </w:style>
  <w:style w:type="character" w:customStyle="1" w:styleId="30">
    <w:name w:val="Заголовок 3 Знак"/>
    <w:link w:val="3"/>
    <w:uiPriority w:val="9"/>
    <w:semiHidden/>
    <w:rsid w:val="00A2277E"/>
    <w:rPr>
      <w:rFonts w:ascii="Cambria" w:eastAsia="Times New Roman" w:hAnsi="Cambria" w:cs="Times New Roman"/>
      <w:b/>
      <w:bCs/>
      <w:sz w:val="26"/>
      <w:szCs w:val="26"/>
    </w:rPr>
  </w:style>
  <w:style w:type="character" w:customStyle="1" w:styleId="40">
    <w:name w:val="Заголовок 4 Знак"/>
    <w:link w:val="4"/>
    <w:uiPriority w:val="9"/>
    <w:semiHidden/>
    <w:rsid w:val="00A2277E"/>
    <w:rPr>
      <w:rFonts w:ascii="Calibri" w:eastAsia="Times New Roman" w:hAnsi="Calibri" w:cs="Times New Roman"/>
      <w:b/>
      <w:bCs/>
      <w:sz w:val="28"/>
      <w:szCs w:val="28"/>
    </w:rPr>
  </w:style>
  <w:style w:type="character" w:customStyle="1" w:styleId="50">
    <w:name w:val="Заголовок 5 Знак"/>
    <w:link w:val="5"/>
    <w:uiPriority w:val="9"/>
    <w:semiHidden/>
    <w:rsid w:val="00A2277E"/>
    <w:rPr>
      <w:rFonts w:ascii="Calibri" w:eastAsia="Times New Roman" w:hAnsi="Calibri" w:cs="Times New Roman"/>
      <w:b/>
      <w:bCs/>
      <w:i/>
      <w:iCs/>
      <w:sz w:val="26"/>
      <w:szCs w:val="26"/>
    </w:rPr>
  </w:style>
  <w:style w:type="character" w:customStyle="1" w:styleId="60">
    <w:name w:val="Заголовок 6 Знак"/>
    <w:link w:val="6"/>
    <w:uiPriority w:val="9"/>
    <w:semiHidden/>
    <w:rsid w:val="00A2277E"/>
    <w:rPr>
      <w:rFonts w:ascii="Calibri" w:eastAsia="Times New Roman" w:hAnsi="Calibri" w:cs="Times New Roman"/>
      <w:b/>
      <w:bCs/>
    </w:rPr>
  </w:style>
  <w:style w:type="character" w:customStyle="1" w:styleId="70">
    <w:name w:val="Заголовок 7 Знак"/>
    <w:link w:val="7"/>
    <w:uiPriority w:val="9"/>
    <w:semiHidden/>
    <w:rsid w:val="00A2277E"/>
    <w:rPr>
      <w:rFonts w:ascii="Calibri" w:eastAsia="Times New Roman" w:hAnsi="Calibri" w:cs="Times New Roman"/>
      <w:sz w:val="24"/>
      <w:szCs w:val="24"/>
    </w:rPr>
  </w:style>
  <w:style w:type="character" w:customStyle="1" w:styleId="80">
    <w:name w:val="Заголовок 8 Знак"/>
    <w:link w:val="8"/>
    <w:uiPriority w:val="9"/>
    <w:semiHidden/>
    <w:rsid w:val="00A2277E"/>
    <w:rPr>
      <w:rFonts w:ascii="Calibri" w:eastAsia="Times New Roman" w:hAnsi="Calibri" w:cs="Times New Roman"/>
      <w:i/>
      <w:iCs/>
      <w:sz w:val="24"/>
      <w:szCs w:val="24"/>
    </w:rPr>
  </w:style>
  <w:style w:type="character" w:customStyle="1" w:styleId="90">
    <w:name w:val="Заголовок 9 Знак"/>
    <w:link w:val="9"/>
    <w:uiPriority w:val="9"/>
    <w:semiHidden/>
    <w:rsid w:val="00A2277E"/>
    <w:rPr>
      <w:rFonts w:ascii="Cambria" w:eastAsia="Times New Roman" w:hAnsi="Cambria" w:cs="Times New Roman"/>
    </w:rPr>
  </w:style>
  <w:style w:type="paragraph" w:styleId="a3">
    <w:name w:val="Body Text"/>
    <w:basedOn w:val="a"/>
    <w:link w:val="a4"/>
    <w:uiPriority w:val="99"/>
    <w:rsid w:val="00FB7AC9"/>
    <w:pPr>
      <w:ind w:right="-766"/>
      <w:jc w:val="center"/>
    </w:pPr>
    <w:rPr>
      <w:sz w:val="24"/>
    </w:rPr>
  </w:style>
  <w:style w:type="character" w:customStyle="1" w:styleId="a4">
    <w:name w:val="Основной текст Знак"/>
    <w:link w:val="a3"/>
    <w:uiPriority w:val="99"/>
    <w:semiHidden/>
    <w:rsid w:val="00A2277E"/>
    <w:rPr>
      <w:sz w:val="20"/>
      <w:szCs w:val="20"/>
    </w:rPr>
  </w:style>
  <w:style w:type="paragraph" w:styleId="31">
    <w:name w:val="Body Text Indent 3"/>
    <w:basedOn w:val="a"/>
    <w:link w:val="32"/>
    <w:uiPriority w:val="99"/>
    <w:rsid w:val="00FB7AC9"/>
    <w:pPr>
      <w:ind w:firstLine="720"/>
      <w:jc w:val="center"/>
    </w:pPr>
    <w:rPr>
      <w:b/>
      <w:sz w:val="24"/>
    </w:rPr>
  </w:style>
  <w:style w:type="character" w:customStyle="1" w:styleId="32">
    <w:name w:val="Основной текст с отступом 3 Знак"/>
    <w:link w:val="31"/>
    <w:uiPriority w:val="99"/>
    <w:semiHidden/>
    <w:rsid w:val="00A2277E"/>
    <w:rPr>
      <w:sz w:val="16"/>
      <w:szCs w:val="16"/>
    </w:rPr>
  </w:style>
  <w:style w:type="paragraph" w:styleId="a5">
    <w:name w:val="Title"/>
    <w:basedOn w:val="a"/>
    <w:link w:val="a6"/>
    <w:uiPriority w:val="99"/>
    <w:qFormat/>
    <w:rsid w:val="00FB7AC9"/>
    <w:pPr>
      <w:ind w:firstLine="426"/>
      <w:jc w:val="center"/>
    </w:pPr>
    <w:rPr>
      <w:b/>
      <w:sz w:val="24"/>
    </w:rPr>
  </w:style>
  <w:style w:type="character" w:customStyle="1" w:styleId="a6">
    <w:name w:val="Название Знак"/>
    <w:link w:val="a5"/>
    <w:uiPriority w:val="10"/>
    <w:rsid w:val="00A2277E"/>
    <w:rPr>
      <w:rFonts w:ascii="Cambria" w:eastAsia="Times New Roman" w:hAnsi="Cambria" w:cs="Times New Roman"/>
      <w:b/>
      <w:bCs/>
      <w:kern w:val="28"/>
      <w:sz w:val="32"/>
      <w:szCs w:val="32"/>
    </w:rPr>
  </w:style>
  <w:style w:type="paragraph" w:styleId="a7">
    <w:name w:val="Body Text Indent"/>
    <w:basedOn w:val="a"/>
    <w:link w:val="a8"/>
    <w:uiPriority w:val="99"/>
    <w:rsid w:val="00FB7AC9"/>
    <w:pPr>
      <w:ind w:firstLine="426"/>
      <w:jc w:val="both"/>
    </w:pPr>
    <w:rPr>
      <w:sz w:val="24"/>
    </w:rPr>
  </w:style>
  <w:style w:type="character" w:customStyle="1" w:styleId="a8">
    <w:name w:val="Основной текст с отступом Знак"/>
    <w:link w:val="a7"/>
    <w:uiPriority w:val="99"/>
    <w:semiHidden/>
    <w:rsid w:val="00A2277E"/>
    <w:rPr>
      <w:sz w:val="20"/>
      <w:szCs w:val="20"/>
    </w:rPr>
  </w:style>
  <w:style w:type="paragraph" w:styleId="12">
    <w:name w:val="toc 1"/>
    <w:basedOn w:val="a"/>
    <w:next w:val="a"/>
    <w:autoRedefine/>
    <w:uiPriority w:val="39"/>
    <w:rsid w:val="00FB7AC9"/>
    <w:pPr>
      <w:spacing w:before="120" w:after="120"/>
    </w:pPr>
    <w:rPr>
      <w:b/>
      <w:caps/>
    </w:rPr>
  </w:style>
  <w:style w:type="paragraph" w:styleId="21">
    <w:name w:val="toc 2"/>
    <w:basedOn w:val="a"/>
    <w:next w:val="a"/>
    <w:autoRedefine/>
    <w:uiPriority w:val="39"/>
    <w:rsid w:val="00FB7AC9"/>
    <w:pPr>
      <w:ind w:left="200"/>
    </w:pPr>
    <w:rPr>
      <w:smallCaps/>
    </w:rPr>
  </w:style>
  <w:style w:type="paragraph" w:styleId="33">
    <w:name w:val="toc 3"/>
    <w:basedOn w:val="a"/>
    <w:next w:val="a"/>
    <w:autoRedefine/>
    <w:uiPriority w:val="39"/>
    <w:rsid w:val="00FB7AC9"/>
    <w:pPr>
      <w:ind w:left="400"/>
    </w:pPr>
    <w:rPr>
      <w:i/>
    </w:rPr>
  </w:style>
  <w:style w:type="paragraph" w:styleId="41">
    <w:name w:val="toc 4"/>
    <w:basedOn w:val="a"/>
    <w:next w:val="a"/>
    <w:autoRedefine/>
    <w:uiPriority w:val="99"/>
    <w:semiHidden/>
    <w:rsid w:val="00FB7AC9"/>
    <w:pPr>
      <w:ind w:left="600"/>
    </w:pPr>
    <w:rPr>
      <w:sz w:val="18"/>
    </w:rPr>
  </w:style>
  <w:style w:type="paragraph" w:styleId="51">
    <w:name w:val="toc 5"/>
    <w:basedOn w:val="a"/>
    <w:next w:val="a"/>
    <w:autoRedefine/>
    <w:uiPriority w:val="99"/>
    <w:semiHidden/>
    <w:rsid w:val="00FB7AC9"/>
    <w:pPr>
      <w:ind w:left="800"/>
    </w:pPr>
    <w:rPr>
      <w:sz w:val="18"/>
    </w:rPr>
  </w:style>
  <w:style w:type="paragraph" w:styleId="61">
    <w:name w:val="toc 6"/>
    <w:basedOn w:val="a"/>
    <w:next w:val="a"/>
    <w:autoRedefine/>
    <w:uiPriority w:val="99"/>
    <w:semiHidden/>
    <w:rsid w:val="00FB7AC9"/>
    <w:pPr>
      <w:ind w:left="1000"/>
    </w:pPr>
    <w:rPr>
      <w:sz w:val="18"/>
    </w:rPr>
  </w:style>
  <w:style w:type="paragraph" w:styleId="71">
    <w:name w:val="toc 7"/>
    <w:basedOn w:val="a"/>
    <w:next w:val="a"/>
    <w:autoRedefine/>
    <w:uiPriority w:val="99"/>
    <w:semiHidden/>
    <w:rsid w:val="00FB7AC9"/>
    <w:pPr>
      <w:ind w:left="1200"/>
    </w:pPr>
    <w:rPr>
      <w:sz w:val="18"/>
    </w:rPr>
  </w:style>
  <w:style w:type="paragraph" w:styleId="81">
    <w:name w:val="toc 8"/>
    <w:basedOn w:val="a"/>
    <w:next w:val="a"/>
    <w:autoRedefine/>
    <w:uiPriority w:val="99"/>
    <w:semiHidden/>
    <w:rsid w:val="00FB7AC9"/>
    <w:pPr>
      <w:ind w:left="1400"/>
    </w:pPr>
    <w:rPr>
      <w:sz w:val="18"/>
    </w:rPr>
  </w:style>
  <w:style w:type="paragraph" w:styleId="91">
    <w:name w:val="toc 9"/>
    <w:basedOn w:val="a"/>
    <w:next w:val="a"/>
    <w:autoRedefine/>
    <w:uiPriority w:val="99"/>
    <w:semiHidden/>
    <w:rsid w:val="00FB7AC9"/>
    <w:pPr>
      <w:ind w:left="1600"/>
    </w:pPr>
    <w:rPr>
      <w:sz w:val="18"/>
    </w:rPr>
  </w:style>
  <w:style w:type="paragraph" w:styleId="22">
    <w:name w:val="Body Text 2"/>
    <w:basedOn w:val="a"/>
    <w:link w:val="23"/>
    <w:uiPriority w:val="99"/>
    <w:rsid w:val="00FB7AC9"/>
    <w:pPr>
      <w:jc w:val="both"/>
    </w:pPr>
    <w:rPr>
      <w:sz w:val="24"/>
    </w:rPr>
  </w:style>
  <w:style w:type="character" w:customStyle="1" w:styleId="23">
    <w:name w:val="Основной текст 2 Знак"/>
    <w:link w:val="22"/>
    <w:uiPriority w:val="99"/>
    <w:rsid w:val="00A2277E"/>
    <w:rPr>
      <w:sz w:val="20"/>
      <w:szCs w:val="20"/>
    </w:rPr>
  </w:style>
  <w:style w:type="paragraph" w:styleId="a9">
    <w:name w:val="footer"/>
    <w:basedOn w:val="a"/>
    <w:link w:val="aa"/>
    <w:uiPriority w:val="99"/>
    <w:rsid w:val="00FB7AC9"/>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a">
    <w:name w:val="Нижний колонтитул Знак"/>
    <w:link w:val="a9"/>
    <w:uiPriority w:val="99"/>
    <w:locked/>
    <w:rsid w:val="00555C5D"/>
    <w:rPr>
      <w:rFonts w:cs="Times New Roman"/>
      <w:sz w:val="28"/>
    </w:rPr>
  </w:style>
  <w:style w:type="paragraph" w:styleId="24">
    <w:name w:val="Body Text Indent 2"/>
    <w:basedOn w:val="a"/>
    <w:link w:val="25"/>
    <w:uiPriority w:val="99"/>
    <w:rsid w:val="00FB7AC9"/>
    <w:pPr>
      <w:suppressAutoHyphens/>
      <w:ind w:firstLine="709"/>
      <w:jc w:val="both"/>
    </w:pPr>
    <w:rPr>
      <w:sz w:val="24"/>
    </w:rPr>
  </w:style>
  <w:style w:type="character" w:customStyle="1" w:styleId="25">
    <w:name w:val="Основной текст с отступом 2 Знак"/>
    <w:link w:val="24"/>
    <w:uiPriority w:val="99"/>
    <w:semiHidden/>
    <w:rsid w:val="00A2277E"/>
    <w:rPr>
      <w:sz w:val="20"/>
      <w:szCs w:val="20"/>
    </w:rPr>
  </w:style>
  <w:style w:type="character" w:styleId="ab">
    <w:name w:val="page number"/>
    <w:uiPriority w:val="99"/>
    <w:rsid w:val="00FB7AC9"/>
    <w:rPr>
      <w:rFonts w:cs="Times New Roman"/>
    </w:rPr>
  </w:style>
  <w:style w:type="paragraph" w:styleId="ac">
    <w:name w:val="header"/>
    <w:basedOn w:val="a"/>
    <w:link w:val="ad"/>
    <w:uiPriority w:val="99"/>
    <w:rsid w:val="00FB7AC9"/>
    <w:pPr>
      <w:tabs>
        <w:tab w:val="center" w:pos="4153"/>
        <w:tab w:val="right" w:pos="8306"/>
      </w:tabs>
    </w:pPr>
  </w:style>
  <w:style w:type="character" w:customStyle="1" w:styleId="ad">
    <w:name w:val="Верхний колонтитул Знак"/>
    <w:link w:val="ac"/>
    <w:uiPriority w:val="99"/>
    <w:semiHidden/>
    <w:rsid w:val="00A2277E"/>
    <w:rPr>
      <w:sz w:val="20"/>
      <w:szCs w:val="20"/>
    </w:rPr>
  </w:style>
  <w:style w:type="paragraph" w:customStyle="1" w:styleId="ae">
    <w:name w:val="Заголовок табл"/>
    <w:basedOn w:val="a"/>
    <w:uiPriority w:val="99"/>
    <w:rsid w:val="00FB7AC9"/>
    <w:pPr>
      <w:spacing w:before="60" w:after="60"/>
      <w:jc w:val="center"/>
    </w:pPr>
    <w:rPr>
      <w:b/>
    </w:rPr>
  </w:style>
  <w:style w:type="paragraph" w:styleId="af">
    <w:name w:val="Block Text"/>
    <w:basedOn w:val="a"/>
    <w:uiPriority w:val="99"/>
    <w:rsid w:val="00FB7AC9"/>
    <w:pPr>
      <w:ind w:left="-851" w:right="-766" w:firstLine="851"/>
      <w:jc w:val="both"/>
    </w:pPr>
    <w:rPr>
      <w:sz w:val="24"/>
    </w:rPr>
  </w:style>
  <w:style w:type="paragraph" w:styleId="34">
    <w:name w:val="Body Text 3"/>
    <w:basedOn w:val="a"/>
    <w:link w:val="35"/>
    <w:uiPriority w:val="99"/>
    <w:rsid w:val="00FB7AC9"/>
    <w:pPr>
      <w:spacing w:before="120" w:after="120"/>
      <w:jc w:val="both"/>
    </w:pPr>
    <w:rPr>
      <w:color w:val="FF0000"/>
      <w:sz w:val="24"/>
    </w:rPr>
  </w:style>
  <w:style w:type="character" w:customStyle="1" w:styleId="35">
    <w:name w:val="Основной текст 3 Знак"/>
    <w:link w:val="34"/>
    <w:uiPriority w:val="99"/>
    <w:semiHidden/>
    <w:rsid w:val="00A2277E"/>
    <w:rPr>
      <w:sz w:val="16"/>
      <w:szCs w:val="16"/>
    </w:rPr>
  </w:style>
  <w:style w:type="table" w:styleId="af0">
    <w:name w:val="Table Grid"/>
    <w:basedOn w:val="a1"/>
    <w:uiPriority w:val="99"/>
    <w:rsid w:val="00AD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
    <w:autoRedefine/>
    <w:uiPriority w:val="99"/>
    <w:rsid w:val="00AD3633"/>
    <w:pPr>
      <w:numPr>
        <w:numId w:val="1"/>
      </w:numPr>
      <w:jc w:val="both"/>
    </w:pPr>
    <w:rPr>
      <w:sz w:val="24"/>
      <w:szCs w:val="24"/>
    </w:rPr>
  </w:style>
  <w:style w:type="paragraph" w:styleId="af1">
    <w:name w:val="footnote text"/>
    <w:basedOn w:val="a"/>
    <w:link w:val="af2"/>
    <w:uiPriority w:val="99"/>
    <w:semiHidden/>
    <w:rsid w:val="00AD3633"/>
  </w:style>
  <w:style w:type="character" w:customStyle="1" w:styleId="af2">
    <w:name w:val="Текст сноски Знак"/>
    <w:link w:val="af1"/>
    <w:uiPriority w:val="99"/>
    <w:semiHidden/>
    <w:rsid w:val="00A2277E"/>
    <w:rPr>
      <w:sz w:val="20"/>
      <w:szCs w:val="20"/>
    </w:rPr>
  </w:style>
  <w:style w:type="character" w:styleId="af3">
    <w:name w:val="footnote reference"/>
    <w:uiPriority w:val="99"/>
    <w:semiHidden/>
    <w:rsid w:val="00AD3633"/>
    <w:rPr>
      <w:rFonts w:cs="Times New Roman"/>
      <w:vertAlign w:val="superscript"/>
    </w:rPr>
  </w:style>
  <w:style w:type="paragraph" w:customStyle="1" w:styleId="FR1">
    <w:name w:val="FR1"/>
    <w:uiPriority w:val="99"/>
    <w:rsid w:val="00AD3633"/>
    <w:pPr>
      <w:widowControl w:val="0"/>
      <w:spacing w:before="420"/>
      <w:jc w:val="right"/>
    </w:pPr>
    <w:rPr>
      <w:rFonts w:ascii="Arial" w:hAnsi="Arial"/>
      <w:sz w:val="18"/>
    </w:rPr>
  </w:style>
  <w:style w:type="character" w:styleId="af4">
    <w:name w:val="Hyperlink"/>
    <w:uiPriority w:val="99"/>
    <w:rsid w:val="002F42CD"/>
    <w:rPr>
      <w:rFonts w:cs="Times New Roman"/>
      <w:color w:val="0000FF"/>
      <w:u w:val="single"/>
    </w:rPr>
  </w:style>
  <w:style w:type="paragraph" w:styleId="af5">
    <w:name w:val="TOC Heading"/>
    <w:basedOn w:val="10"/>
    <w:next w:val="a"/>
    <w:uiPriority w:val="99"/>
    <w:qFormat/>
    <w:rsid w:val="00D317EC"/>
    <w:pPr>
      <w:keepLines/>
      <w:spacing w:before="480" w:after="0" w:line="276" w:lineRule="auto"/>
      <w:jc w:val="left"/>
      <w:outlineLvl w:val="9"/>
    </w:pPr>
    <w:rPr>
      <w:rFonts w:ascii="Cambria" w:hAnsi="Cambria"/>
      <w:bCs/>
      <w:color w:val="365F91"/>
      <w:sz w:val="28"/>
      <w:szCs w:val="28"/>
      <w:lang w:val="ru-RU" w:eastAsia="en-US"/>
    </w:rPr>
  </w:style>
  <w:style w:type="paragraph" w:styleId="af6">
    <w:name w:val="List Paragraph"/>
    <w:basedOn w:val="a"/>
    <w:uiPriority w:val="34"/>
    <w:qFormat/>
    <w:rsid w:val="008A737E"/>
    <w:pPr>
      <w:ind w:left="708"/>
    </w:pPr>
  </w:style>
  <w:style w:type="paragraph" w:styleId="af7">
    <w:name w:val="Balloon Text"/>
    <w:basedOn w:val="a"/>
    <w:link w:val="af8"/>
    <w:uiPriority w:val="99"/>
    <w:rsid w:val="00656FB2"/>
    <w:rPr>
      <w:rFonts w:ascii="Tahoma" w:hAnsi="Tahoma" w:cs="Tahoma"/>
      <w:sz w:val="16"/>
      <w:szCs w:val="16"/>
    </w:rPr>
  </w:style>
  <w:style w:type="character" w:customStyle="1" w:styleId="af8">
    <w:name w:val="Текст выноски Знак"/>
    <w:link w:val="af7"/>
    <w:uiPriority w:val="99"/>
    <w:locked/>
    <w:rsid w:val="00656FB2"/>
    <w:rPr>
      <w:rFonts w:ascii="Tahoma" w:hAnsi="Tahoma" w:cs="Tahoma"/>
      <w:sz w:val="16"/>
      <w:szCs w:val="16"/>
    </w:rPr>
  </w:style>
  <w:style w:type="paragraph" w:styleId="af9">
    <w:name w:val="No Spacing"/>
    <w:link w:val="afa"/>
    <w:uiPriority w:val="99"/>
    <w:qFormat/>
    <w:rsid w:val="00555C5D"/>
    <w:rPr>
      <w:rFonts w:ascii="Calibri" w:hAnsi="Calibri"/>
      <w:sz w:val="22"/>
      <w:szCs w:val="22"/>
      <w:lang w:eastAsia="en-US"/>
    </w:rPr>
  </w:style>
  <w:style w:type="character" w:customStyle="1" w:styleId="afa">
    <w:name w:val="Без интервала Знак"/>
    <w:link w:val="af9"/>
    <w:uiPriority w:val="99"/>
    <w:locked/>
    <w:rsid w:val="00555C5D"/>
    <w:rPr>
      <w:rFonts w:ascii="Calibri" w:hAnsi="Calibri"/>
      <w:sz w:val="22"/>
      <w:szCs w:val="22"/>
      <w:lang w:val="ru-RU" w:eastAsia="en-US" w:bidi="ar-SA"/>
    </w:rPr>
  </w:style>
  <w:style w:type="paragraph" w:customStyle="1" w:styleId="13">
    <w:name w:val="Абзац списка1"/>
    <w:basedOn w:val="a"/>
    <w:uiPriority w:val="99"/>
    <w:rsid w:val="00164BEE"/>
    <w:pPr>
      <w:ind w:left="708"/>
    </w:pPr>
  </w:style>
  <w:style w:type="paragraph" w:customStyle="1" w:styleId="Default">
    <w:name w:val="Default"/>
    <w:rsid w:val="00FE374B"/>
    <w:pPr>
      <w:autoSpaceDE w:val="0"/>
      <w:autoSpaceDN w:val="0"/>
      <w:adjustRightInd w:val="0"/>
    </w:pPr>
    <w:rPr>
      <w:rFonts w:eastAsia="Calibri"/>
      <w:color w:val="000000"/>
      <w:sz w:val="24"/>
      <w:szCs w:val="24"/>
      <w:lang w:eastAsia="en-US"/>
    </w:rPr>
  </w:style>
  <w:style w:type="paragraph" w:customStyle="1" w:styleId="ConsPlusNormal">
    <w:name w:val="ConsPlusNormal"/>
    <w:rsid w:val="00FE374B"/>
    <w:pPr>
      <w:widowControl w:val="0"/>
      <w:autoSpaceDE w:val="0"/>
      <w:autoSpaceDN w:val="0"/>
      <w:adjustRightInd w:val="0"/>
    </w:pPr>
    <w:rPr>
      <w:rFonts w:ascii="Arial" w:eastAsiaTheme="minorEastAsia" w:hAnsi="Arial" w:cs="Arial"/>
    </w:rPr>
  </w:style>
  <w:style w:type="character" w:styleId="afb">
    <w:name w:val="annotation reference"/>
    <w:basedOn w:val="a0"/>
    <w:uiPriority w:val="99"/>
    <w:semiHidden/>
    <w:unhideWhenUsed/>
    <w:rsid w:val="001F7C25"/>
    <w:rPr>
      <w:sz w:val="16"/>
      <w:szCs w:val="16"/>
    </w:rPr>
  </w:style>
  <w:style w:type="paragraph" w:styleId="afc">
    <w:name w:val="annotation text"/>
    <w:basedOn w:val="a"/>
    <w:link w:val="afd"/>
    <w:uiPriority w:val="99"/>
    <w:semiHidden/>
    <w:unhideWhenUsed/>
    <w:rsid w:val="001F7C25"/>
  </w:style>
  <w:style w:type="character" w:customStyle="1" w:styleId="afd">
    <w:name w:val="Текст примечания Знак"/>
    <w:basedOn w:val="a0"/>
    <w:link w:val="afc"/>
    <w:uiPriority w:val="99"/>
    <w:semiHidden/>
    <w:rsid w:val="001F7C25"/>
  </w:style>
  <w:style w:type="paragraph" w:styleId="afe">
    <w:name w:val="annotation subject"/>
    <w:basedOn w:val="afc"/>
    <w:next w:val="afc"/>
    <w:link w:val="aff"/>
    <w:uiPriority w:val="99"/>
    <w:semiHidden/>
    <w:unhideWhenUsed/>
    <w:rsid w:val="001F7C25"/>
    <w:rPr>
      <w:b/>
      <w:bCs/>
    </w:rPr>
  </w:style>
  <w:style w:type="character" w:customStyle="1" w:styleId="aff">
    <w:name w:val="Тема примечания Знак"/>
    <w:basedOn w:val="afd"/>
    <w:link w:val="afe"/>
    <w:uiPriority w:val="99"/>
    <w:semiHidden/>
    <w:rsid w:val="001F7C25"/>
    <w:rPr>
      <w:b/>
      <w:bCs/>
    </w:rPr>
  </w:style>
  <w:style w:type="paragraph" w:styleId="aff0">
    <w:name w:val="Normal (Web)"/>
    <w:basedOn w:val="a"/>
    <w:uiPriority w:val="99"/>
    <w:unhideWhenUsed/>
    <w:rsid w:val="004023D4"/>
    <w:pPr>
      <w:spacing w:before="100" w:beforeAutospacing="1" w:after="100" w:afterAutospacing="1"/>
    </w:pPr>
    <w:rPr>
      <w:sz w:val="24"/>
      <w:szCs w:val="24"/>
    </w:rPr>
  </w:style>
  <w:style w:type="paragraph" w:customStyle="1" w:styleId="WW-">
    <w:name w:val="WW-Базовый"/>
    <w:rsid w:val="00A31675"/>
    <w:pPr>
      <w:widowControl w:val="0"/>
      <w:suppressAutoHyphens/>
    </w:pPr>
    <w:rPr>
      <w:kern w:val="1"/>
      <w:sz w:val="24"/>
      <w:szCs w:val="24"/>
      <w:lang w:eastAsia="zh-CN"/>
    </w:rPr>
  </w:style>
  <w:style w:type="character" w:styleId="aff1">
    <w:name w:val="Emphasis"/>
    <w:basedOn w:val="a0"/>
    <w:qFormat/>
    <w:locked/>
    <w:rsid w:val="00C765B8"/>
    <w:rPr>
      <w:i/>
      <w:iCs/>
    </w:rPr>
  </w:style>
  <w:style w:type="character" w:styleId="aff2">
    <w:name w:val="FollowedHyperlink"/>
    <w:basedOn w:val="a0"/>
    <w:uiPriority w:val="99"/>
    <w:semiHidden/>
    <w:unhideWhenUsed/>
    <w:rsid w:val="00C765B8"/>
    <w:rPr>
      <w:color w:val="800080" w:themeColor="followedHyperlink"/>
      <w:u w:val="single"/>
    </w:rPr>
  </w:style>
  <w:style w:type="paragraph" w:customStyle="1" w:styleId="14">
    <w:name w:val="Обычный1"/>
    <w:rsid w:val="0081777F"/>
    <w:pPr>
      <w:suppressAutoHyphens/>
      <w:autoSpaceDE w:val="0"/>
    </w:pPr>
    <w:rPr>
      <w:color w:val="000000"/>
      <w:sz w:val="24"/>
      <w:szCs w:val="24"/>
      <w:lang w:eastAsia="zh-CN" w:bidi="mr-IN"/>
    </w:rPr>
  </w:style>
  <w:style w:type="paragraph" w:customStyle="1" w:styleId="26">
    <w:name w:val="Обычный2"/>
    <w:rsid w:val="00C67E5C"/>
    <w:pPr>
      <w:ind w:firstLine="425"/>
      <w:contextualSpacing/>
      <w:jc w:val="both"/>
    </w:pPr>
    <w:rPr>
      <w:color w:val="000000"/>
      <w:sz w:val="24"/>
    </w:rPr>
  </w:style>
  <w:style w:type="paragraph" w:customStyle="1" w:styleId="ConsPlusNonformat">
    <w:name w:val="ConsPlusNonformat"/>
    <w:rsid w:val="00AD67E5"/>
    <w:pPr>
      <w:widowControl w:val="0"/>
      <w:autoSpaceDE w:val="0"/>
      <w:autoSpaceDN w:val="0"/>
      <w:adjustRightInd w:val="0"/>
    </w:pPr>
    <w:rPr>
      <w:rFonts w:ascii="Courier New" w:hAnsi="Courier New" w:cs="Courier New"/>
    </w:rPr>
  </w:style>
  <w:style w:type="character" w:customStyle="1" w:styleId="apple-converted-space">
    <w:name w:val="apple-converted-space"/>
    <w:basedOn w:val="a0"/>
    <w:rsid w:val="008A1B4E"/>
  </w:style>
  <w:style w:type="character" w:customStyle="1" w:styleId="27">
    <w:name w:val="Заголовок №2_"/>
    <w:link w:val="28"/>
    <w:uiPriority w:val="99"/>
    <w:locked/>
    <w:rsid w:val="00402DAA"/>
    <w:rPr>
      <w:b/>
      <w:bCs/>
      <w:sz w:val="27"/>
      <w:szCs w:val="27"/>
      <w:shd w:val="clear" w:color="auto" w:fill="FFFFFF"/>
    </w:rPr>
  </w:style>
  <w:style w:type="character" w:customStyle="1" w:styleId="15">
    <w:name w:val="Заголовок №1_"/>
    <w:link w:val="16"/>
    <w:uiPriority w:val="99"/>
    <w:locked/>
    <w:rsid w:val="00402DAA"/>
    <w:rPr>
      <w:rFonts w:ascii="Franklin Gothic Book" w:hAnsi="Franklin Gothic Book" w:cs="Franklin Gothic Book"/>
      <w:spacing w:val="-10"/>
      <w:sz w:val="29"/>
      <w:szCs w:val="29"/>
      <w:shd w:val="clear" w:color="auto" w:fill="FFFFFF"/>
    </w:rPr>
  </w:style>
  <w:style w:type="paragraph" w:customStyle="1" w:styleId="28">
    <w:name w:val="Заголовок №2"/>
    <w:basedOn w:val="a"/>
    <w:link w:val="27"/>
    <w:uiPriority w:val="99"/>
    <w:rsid w:val="00402DAA"/>
    <w:pPr>
      <w:shd w:val="clear" w:color="auto" w:fill="FFFFFF"/>
      <w:spacing w:before="300" w:line="317" w:lineRule="exact"/>
      <w:ind w:hanging="560"/>
      <w:jc w:val="center"/>
      <w:outlineLvl w:val="1"/>
    </w:pPr>
    <w:rPr>
      <w:b/>
      <w:bCs/>
      <w:sz w:val="27"/>
      <w:szCs w:val="27"/>
    </w:rPr>
  </w:style>
  <w:style w:type="paragraph" w:customStyle="1" w:styleId="16">
    <w:name w:val="Заголовок №1"/>
    <w:basedOn w:val="a"/>
    <w:link w:val="15"/>
    <w:uiPriority w:val="99"/>
    <w:rsid w:val="00402DAA"/>
    <w:pPr>
      <w:shd w:val="clear" w:color="auto" w:fill="FFFFFF"/>
      <w:spacing w:line="240" w:lineRule="atLeast"/>
      <w:outlineLvl w:val="0"/>
    </w:pPr>
    <w:rPr>
      <w:rFonts w:ascii="Franklin Gothic Book"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90910">
      <w:bodyDiv w:val="1"/>
      <w:marLeft w:val="0"/>
      <w:marRight w:val="0"/>
      <w:marTop w:val="0"/>
      <w:marBottom w:val="0"/>
      <w:divBdr>
        <w:top w:val="none" w:sz="0" w:space="0" w:color="auto"/>
        <w:left w:val="none" w:sz="0" w:space="0" w:color="auto"/>
        <w:bottom w:val="none" w:sz="0" w:space="0" w:color="auto"/>
        <w:right w:val="none" w:sz="0" w:space="0" w:color="auto"/>
      </w:divBdr>
    </w:div>
    <w:div w:id="1367095303">
      <w:bodyDiv w:val="1"/>
      <w:marLeft w:val="0"/>
      <w:marRight w:val="0"/>
      <w:marTop w:val="0"/>
      <w:marBottom w:val="0"/>
      <w:divBdr>
        <w:top w:val="none" w:sz="0" w:space="0" w:color="auto"/>
        <w:left w:val="none" w:sz="0" w:space="0" w:color="auto"/>
        <w:bottom w:val="none" w:sz="0" w:space="0" w:color="auto"/>
        <w:right w:val="none" w:sz="0" w:space="0" w:color="auto"/>
      </w:divBdr>
    </w:div>
    <w:div w:id="1441876279">
      <w:bodyDiv w:val="1"/>
      <w:marLeft w:val="0"/>
      <w:marRight w:val="0"/>
      <w:marTop w:val="0"/>
      <w:marBottom w:val="0"/>
      <w:divBdr>
        <w:top w:val="none" w:sz="0" w:space="0" w:color="auto"/>
        <w:left w:val="none" w:sz="0" w:space="0" w:color="auto"/>
        <w:bottom w:val="none" w:sz="0" w:space="0" w:color="auto"/>
        <w:right w:val="none" w:sz="0" w:space="0" w:color="auto"/>
      </w:divBdr>
    </w:div>
    <w:div w:id="1560439793">
      <w:bodyDiv w:val="1"/>
      <w:marLeft w:val="0"/>
      <w:marRight w:val="0"/>
      <w:marTop w:val="0"/>
      <w:marBottom w:val="0"/>
      <w:divBdr>
        <w:top w:val="none" w:sz="0" w:space="0" w:color="auto"/>
        <w:left w:val="none" w:sz="0" w:space="0" w:color="auto"/>
        <w:bottom w:val="none" w:sz="0" w:space="0" w:color="auto"/>
        <w:right w:val="none" w:sz="0" w:space="0" w:color="auto"/>
      </w:divBdr>
    </w:div>
    <w:div w:id="1622877462">
      <w:bodyDiv w:val="1"/>
      <w:marLeft w:val="0"/>
      <w:marRight w:val="0"/>
      <w:marTop w:val="0"/>
      <w:marBottom w:val="0"/>
      <w:divBdr>
        <w:top w:val="none" w:sz="0" w:space="0" w:color="auto"/>
        <w:left w:val="none" w:sz="0" w:space="0" w:color="auto"/>
        <w:bottom w:val="none" w:sz="0" w:space="0" w:color="auto"/>
        <w:right w:val="none" w:sz="0" w:space="0" w:color="auto"/>
      </w:divBdr>
    </w:div>
    <w:div w:id="19748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ovari.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EEAF9-5D8B-4E76-A7D6-303F8725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8157</Words>
  <Characters>46495</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рвс</dc:creator>
  <cp:lastModifiedBy>vip-pc</cp:lastModifiedBy>
  <cp:revision>133</cp:revision>
  <cp:lastPrinted>2017-06-02T10:13:00Z</cp:lastPrinted>
  <dcterms:created xsi:type="dcterms:W3CDTF">2016-03-09T08:02:00Z</dcterms:created>
  <dcterms:modified xsi:type="dcterms:W3CDTF">2017-06-02T10:13:00Z</dcterms:modified>
</cp:coreProperties>
</file>